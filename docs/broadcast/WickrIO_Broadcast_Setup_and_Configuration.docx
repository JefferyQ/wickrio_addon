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7777777" w:rsidR="00791893" w:rsidRPr="001771F8" w:rsidRDefault="00791893" w:rsidP="001771F8">
      <w:pPr>
        <w:pStyle w:val="Title"/>
      </w:pPr>
      <w:r w:rsidRPr="001771F8">
        <w:t>WICKRIO BROADCAST FEATURE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139CC43E"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00212B7C" w14:textId="1720EFEB"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B74709">
        <w:rPr>
          <w:rFonts w:ascii="BrownProTT" w:hAnsi="BrownProTT" w:cs="Helvetica Neue"/>
          <w:color w:val="000000" w:themeColor="text1"/>
        </w:rPr>
        <w:t>June 27</w:t>
      </w:r>
      <w:r w:rsidR="00791893" w:rsidRPr="00F65305">
        <w:rPr>
          <w:rFonts w:ascii="BrownProTT" w:hAnsi="BrownProTT" w:cs="Helvetica Neue"/>
          <w:color w:val="000000" w:themeColor="text1"/>
        </w:rPr>
        <w:t>, 2018</w:t>
      </w:r>
    </w:p>
    <w:p w14:paraId="5CDE6A23" w14:textId="667F14A7" w:rsidR="00265143" w:rsidRPr="00F65305" w:rsidRDefault="00B74709"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4.41.10</w:t>
      </w:r>
    </w:p>
    <w:p w14:paraId="138DE6ED" w14:textId="3D021639" w:rsidR="00791893" w:rsidRPr="00DA1910" w:rsidRDefault="00791893" w:rsidP="001771F8">
      <w:pPr>
        <w:pStyle w:val="Heading1"/>
      </w:pPr>
      <w:r w:rsidRPr="00F65305">
        <w:rPr>
          <w:rFonts w:ascii="BrownProTT Light" w:hAnsi="BrownProTT Light"/>
          <w:sz w:val="20"/>
          <w:szCs w:val="20"/>
        </w:rPr>
        <w:br w:type="page"/>
      </w:r>
      <w:r w:rsidRPr="00DA1910">
        <w:lastRenderedPageBreak/>
        <w:t xml:space="preserve">USING WICKRIO </w:t>
      </w:r>
      <w:r w:rsidR="00652188">
        <w:t>FOR</w:t>
      </w:r>
      <w:r w:rsidRPr="00DA1910">
        <w:t xml:space="preserve"> BROADCASTING</w:t>
      </w:r>
    </w:p>
    <w:p w14:paraId="45E0D263" w14:textId="77777777" w:rsidR="00791893" w:rsidRPr="00DA1910" w:rsidRDefault="00791893" w:rsidP="001771F8">
      <w:pPr>
        <w:pStyle w:val="Heading2"/>
      </w:pPr>
      <w:r w:rsidRPr="00DA1910">
        <w:t>Objective</w:t>
      </w:r>
    </w:p>
    <w:p w14:paraId="5CF40253" w14:textId="2505B8EF"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Broadcast feature of t</w:t>
      </w:r>
      <w:r w:rsidR="00524984">
        <w:rPr>
          <w:rFonts w:ascii="BrownProTT Light" w:hAnsi="BrownProTT Light" w:cs="Helvetica Neue"/>
          <w:color w:val="000000" w:themeColor="text1"/>
        </w:rPr>
        <w:t>he WickrIO client architecture.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574D0AA5" w14:textId="0199623D" w:rsidR="00791893" w:rsidRDefault="00791893" w:rsidP="00C832C1">
      <w:pPr>
        <w:widowControl w:val="0"/>
        <w:autoSpaceDE w:val="0"/>
        <w:autoSpaceDN w:val="0"/>
        <w:adjustRightInd w:val="0"/>
        <w:spacing w:after="200"/>
        <w:rPr>
          <w:rFonts w:ascii="BrownProTT Light" w:hAnsi="BrownProTT Light" w:cs="Helvetica Neue"/>
          <w:color w:val="000000" w:themeColor="text1"/>
        </w:rPr>
      </w:pPr>
      <w:r w:rsidRPr="00F65305">
        <w:rPr>
          <w:rFonts w:ascii="BrownProTT Light" w:hAnsi="BrownProTT Light" w:cs="Helvetica Neue"/>
          <w:color w:val="000000" w:themeColor="text1"/>
        </w:rPr>
        <w:t>The Broadcast feature allows</w:t>
      </w:r>
      <w:r w:rsidR="0075485B">
        <w:rPr>
          <w:rFonts w:ascii="BrownProTT Light" w:hAnsi="BrownProTT Light" w:cs="Helvetica Neue"/>
          <w:color w:val="000000" w:themeColor="text1"/>
        </w:rPr>
        <w:t xml:space="preserve"> an Administrator</w:t>
      </w:r>
      <w:r w:rsidR="00A14258">
        <w:rPr>
          <w:rFonts w:ascii="BrownProTT Light" w:hAnsi="BrownProTT Light" w:cs="Helvetica Neue"/>
          <w:color w:val="000000" w:themeColor="text1"/>
        </w:rPr>
        <w:t xml:space="preserve"> to use other non-W</w:t>
      </w:r>
      <w:r w:rsidRPr="00F65305">
        <w:rPr>
          <w:rFonts w:ascii="BrownProTT Light" w:hAnsi="BrownProTT Light" w:cs="Helvetica Neue"/>
          <w:color w:val="000000" w:themeColor="text1"/>
        </w:rPr>
        <w:t>ick</w:t>
      </w:r>
      <w:r w:rsidR="00DE109D">
        <w:rPr>
          <w:rFonts w:ascii="BrownProTT Light" w:hAnsi="BrownProTT Light" w:cs="Helvetica Neue"/>
          <w:color w:val="000000" w:themeColor="text1"/>
        </w:rPr>
        <w:t>r</w:t>
      </w:r>
      <w:r w:rsidRPr="00F65305">
        <w:rPr>
          <w:rFonts w:ascii="BrownProTT Light" w:hAnsi="BrownProTT Light" w:cs="Helvetica Neue"/>
          <w:color w:val="000000" w:themeColor="text1"/>
        </w:rPr>
        <w:t xml:space="preserve"> software to</w:t>
      </w:r>
      <w:r w:rsidR="005D0D64">
        <w:rPr>
          <w:rFonts w:ascii="BrownProTT Light" w:hAnsi="BrownProTT Light" w:cs="Helvetica Neue"/>
          <w:color w:val="000000" w:themeColor="text1"/>
        </w:rPr>
        <w:t xml:space="preserve"> generate and</w:t>
      </w:r>
      <w:r w:rsidRPr="00F65305">
        <w:rPr>
          <w:rFonts w:ascii="BrownProTT Light" w:hAnsi="BrownProTT Light" w:cs="Helvetica Neue"/>
          <w:color w:val="000000" w:themeColor="text1"/>
        </w:rPr>
        <w:t xml:space="preserve"> send messages</w:t>
      </w:r>
      <w:r w:rsidR="0075485B">
        <w:rPr>
          <w:rFonts w:ascii="BrownProTT Light" w:hAnsi="BrownProTT Light" w:cs="Helvetica Neue"/>
          <w:color w:val="000000" w:themeColor="text1"/>
        </w:rPr>
        <w:t xml:space="preserve"> &amp;</w:t>
      </w:r>
      <w:r w:rsidR="00524984">
        <w:rPr>
          <w:rFonts w:ascii="BrownProTT Light" w:hAnsi="BrownProTT Light" w:cs="Helvetica Neue"/>
          <w:color w:val="000000" w:themeColor="text1"/>
        </w:rPr>
        <w:t xml:space="preserve"> files</w:t>
      </w:r>
      <w:r w:rsidRPr="00F65305">
        <w:rPr>
          <w:rFonts w:ascii="BrownProTT Light" w:hAnsi="BrownProTT Light" w:cs="Helvetica Neue"/>
          <w:color w:val="000000" w:themeColor="text1"/>
        </w:rPr>
        <w:t xml:space="preserve"> to an unlimited number of Wickr users</w:t>
      </w:r>
      <w:r w:rsidR="00524984">
        <w:rPr>
          <w:rFonts w:ascii="BrownProTT Light" w:hAnsi="BrownProTT Light" w:cs="Helvetica Neue"/>
          <w:color w:val="000000" w:themeColor="text1"/>
        </w:rPr>
        <w:t xml:space="preserve"> using</w:t>
      </w:r>
      <w:r w:rsidR="00A14258">
        <w:rPr>
          <w:rFonts w:ascii="BrownProTT Light" w:hAnsi="BrownProTT Light" w:cs="Helvetica Neue"/>
          <w:color w:val="000000" w:themeColor="text1"/>
        </w:rPr>
        <w:t xml:space="preserve"> a</w:t>
      </w:r>
      <w:r w:rsidRPr="00F65305">
        <w:rPr>
          <w:rFonts w:ascii="BrownProTT Light" w:hAnsi="BrownProTT Light" w:cs="Helvetica Neue"/>
          <w:color w:val="000000" w:themeColor="text1"/>
        </w:rPr>
        <w:t xml:space="preserve"> R</w:t>
      </w:r>
      <w:r w:rsidR="00A14258">
        <w:rPr>
          <w:rFonts w:ascii="BrownProTT Light" w:hAnsi="BrownProTT Light" w:cs="Helvetica Neue"/>
          <w:color w:val="000000" w:themeColor="text1"/>
        </w:rPr>
        <w:t>EST API</w:t>
      </w:r>
      <w:r w:rsidRPr="00F65305">
        <w:rPr>
          <w:rFonts w:ascii="BrownProTT Light" w:hAnsi="BrownProTT Light" w:cs="Helvetica Neue"/>
          <w:color w:val="000000" w:themeColor="text1"/>
        </w:rPr>
        <w:t xml:space="preserve"> described later in this document.</w:t>
      </w:r>
    </w:p>
    <w:p w14:paraId="4714590B" w14:textId="72A8E11F" w:rsidR="005D0D64" w:rsidRDefault="005D0D64" w:rsidP="001771F8">
      <w:pPr>
        <w:pStyle w:val="Heading2"/>
      </w:pPr>
      <w:r w:rsidRPr="005D0D64">
        <w:t>Assumptions</w:t>
      </w:r>
    </w:p>
    <w:p w14:paraId="53D15234" w14:textId="0839F7B8"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Wickr staff is available to assist in the deployment and configuration, but for security reasons, at no time should Wickr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3F8DDC2C" w14:textId="750449A1"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"_REST_API_DESCRIPTION" </w:instrText>
      </w:r>
      <w:r>
        <w:rPr>
          <w:rFonts w:ascii="BrownProTT Light" w:hAnsi="BrownProTT Light" w:cs="Helvetica Neue"/>
          <w:color w:val="000000" w:themeColor="text1"/>
        </w:rPr>
        <w:fldChar w:fldCharType="separate"/>
      </w:r>
      <w:r w:rsidR="0044482E" w:rsidRPr="002E664E">
        <w:rPr>
          <w:rStyle w:val="Hyperlink"/>
          <w:rFonts w:ascii="BrownProTT Light" w:hAnsi="BrownProTT Light" w:cs="Helvetica Neue"/>
        </w:rPr>
        <w:t>REST API Description</w:t>
      </w:r>
    </w:p>
    <w:p w14:paraId="5EBC41F2" w14:textId="0EFE1EC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"_BROADCAST_FEATURE_EXAMPLES" </w:instrText>
      </w:r>
      <w:r>
        <w:rPr>
          <w:rFonts w:ascii="BrownProTT Light" w:hAnsi="BrownProTT Light" w:cs="Helvetica Neue"/>
          <w:color w:val="000000" w:themeColor="text1"/>
        </w:rPr>
        <w:fldChar w:fldCharType="separate"/>
      </w:r>
      <w:r w:rsidR="00B54ED1" w:rsidRPr="002E664E">
        <w:rPr>
          <w:rStyle w:val="Hyperlink"/>
          <w:rFonts w:ascii="BrownProTT Light" w:hAnsi="BrownProTT Light" w:cs="Helvetica Neue"/>
        </w:rPr>
        <w:t>Broadcast</w:t>
      </w:r>
      <w:r w:rsidR="00077A8C" w:rsidRPr="002E664E">
        <w:rPr>
          <w:rStyle w:val="Hyperlink"/>
          <w:rFonts w:ascii="BrownProTT Light" w:hAnsi="BrownProTT Light" w:cs="Helvetica Neue"/>
        </w:rPr>
        <w:t xml:space="preserve"> Feature</w:t>
      </w:r>
      <w:r w:rsidR="00B54ED1" w:rsidRPr="002E664E">
        <w:rPr>
          <w:rStyle w:val="Hyperlink"/>
          <w:rFonts w:ascii="BrownProTT Light" w:hAnsi="BrownProTT Light" w:cs="Helvetica Neue"/>
        </w:rPr>
        <w:t xml:space="preserve"> </w:t>
      </w:r>
      <w:r w:rsidR="003E3A54" w:rsidRPr="002E664E">
        <w:rPr>
          <w:rStyle w:val="Hyperlink"/>
          <w:rFonts w:ascii="BrownProTT Light" w:hAnsi="BrownProTT Light" w:cs="Helvetica Neue"/>
        </w:rPr>
        <w:t>Examples</w:t>
      </w:r>
    </w:p>
    <w:p w14:paraId="2BD8B7BD" w14:textId="0EEEC1D3" w:rsidR="00BB7625"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"_TROUBLESHOOTING" </w:instrText>
      </w:r>
      <w:r>
        <w:rPr>
          <w:rFonts w:ascii="BrownProTT Light" w:hAnsi="BrownProTT Light" w:cs="Helvetica Neue"/>
          <w:color w:val="000000" w:themeColor="text1"/>
        </w:rP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r w:rsidRPr="0075485B">
        <w:t>WickrIO Components</w:t>
      </w:r>
    </w:p>
    <w:p w14:paraId="5BC9F12A" w14:textId="73A06FC9"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Aside from the current Wickr clients and backend, the components associated with the WickrIO architecture include </w:t>
      </w:r>
      <w:r w:rsidR="00DF7BA2">
        <w:rPr>
          <w:rFonts w:ascii="BrownProTT Light" w:hAnsi="BrownProTT Light" w:cs="Helvetica Neue"/>
          <w:color w:val="000000" w:themeColor="text1"/>
        </w:rPr>
        <w:t xml:space="preserve">the </w:t>
      </w:r>
      <w:r w:rsidRPr="00987B1D">
        <w:rPr>
          <w:rFonts w:ascii="BrownProTT Light" w:hAnsi="BrownProTT Light" w:cs="Helvetica Neue"/>
          <w:color w:val="000000" w:themeColor="text1"/>
        </w:rPr>
        <w:t>WickrIO clie</w:t>
      </w:r>
      <w:r w:rsidR="005D0D64">
        <w:rPr>
          <w:rFonts w:ascii="BrownProTT Light" w:hAnsi="BrownProTT Light" w:cs="Helvetica Neue"/>
          <w:color w:val="000000" w:themeColor="text1"/>
        </w:rPr>
        <w:t>nt(s), WickrIO services, Ubuntu to run the clients &amp; services from</w:t>
      </w:r>
      <w:r w:rsidRPr="00987B1D">
        <w:rPr>
          <w:rFonts w:ascii="BrownProTT Light" w:hAnsi="BrownProTT Light" w:cs="Helvetica Neue"/>
          <w:color w:val="000000" w:themeColor="text1"/>
        </w:rPr>
        <w:t>,</w:t>
      </w:r>
      <w:r w:rsidR="002172F3">
        <w:rPr>
          <w:rFonts w:ascii="BrownProTT Light" w:hAnsi="BrownProTT Light" w:cs="Helvetica Neue"/>
          <w:color w:val="000000" w:themeColor="text1"/>
        </w:rPr>
        <w:t xml:space="preserve"> and</w:t>
      </w:r>
      <w:r w:rsidRPr="00987B1D">
        <w:rPr>
          <w:rFonts w:ascii="BrownProTT Light" w:hAnsi="BrownProTT Light" w:cs="Helvetica Neue"/>
          <w:color w:val="000000" w:themeColor="text1"/>
        </w:rPr>
        <w:t xml:space="preserve"> user scripts</w:t>
      </w:r>
      <w:r w:rsidR="002172F3">
        <w:rPr>
          <w:rFonts w:ascii="BrownProTT Light" w:hAnsi="BrownProTT Light" w:cs="Helvetica Neue"/>
          <w:color w:val="000000" w:themeColor="text1"/>
        </w:rPr>
        <w:t xml:space="preserve"> to send the messages and files</w:t>
      </w:r>
      <w:r w:rsidRPr="00987B1D">
        <w:rPr>
          <w:rFonts w:ascii="BrownProTT Light" w:hAnsi="BrownProTT Light" w:cs="Helvetica Neue"/>
          <w:color w:val="000000" w:themeColor="text1"/>
        </w:rPr>
        <w:t>.</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77777777" w:rsidR="00791893" w:rsidRPr="001771F8" w:rsidRDefault="00791893" w:rsidP="001771F8">
      <w:pPr>
        <w:pStyle w:val="Heading3"/>
      </w:pPr>
      <w:r w:rsidRPr="001771F8">
        <w:t>Ubuntu Machine</w:t>
      </w:r>
    </w:p>
    <w:p w14:paraId="7D301F9A" w14:textId="660680F3"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The WickrIO software</w:t>
      </w:r>
      <w:r w:rsidR="00D057B1">
        <w:rPr>
          <w:rFonts w:ascii="BrownProTT Light" w:hAnsi="BrownProTT Light" w:cs="Helvetica Neue"/>
          <w:color w:val="000000" w:themeColor="text1"/>
        </w:rPr>
        <w:t xml:space="preserve"> currently only</w:t>
      </w:r>
      <w:r w:rsidRPr="00987B1D">
        <w:rPr>
          <w:rFonts w:ascii="BrownProTT Light" w:hAnsi="BrownProTT Light" w:cs="Helvetica Neue"/>
          <w:color w:val="000000" w:themeColor="text1"/>
        </w:rPr>
        <w:t xml:space="preserve"> runs</w:t>
      </w:r>
      <w:r w:rsidR="00D057B1">
        <w:rPr>
          <w:rFonts w:ascii="BrownProTT Light" w:hAnsi="BrownProTT Light" w:cs="Helvetica Neue"/>
          <w:color w:val="000000" w:themeColor="text1"/>
        </w:rPr>
        <w:t xml:space="preserve"> on Ubuntu 16.04. </w:t>
      </w:r>
      <w:r w:rsidRPr="00987B1D">
        <w:rPr>
          <w:rFonts w:ascii="BrownProTT Light" w:hAnsi="BrownProTT Light" w:cs="Helvetica Neue"/>
          <w:color w:val="000000" w:themeColor="text1"/>
        </w:rPr>
        <w:t xml:space="preserve">The software can run on either </w:t>
      </w:r>
      <w:r w:rsidR="00D057B1">
        <w:rPr>
          <w:rFonts w:ascii="BrownProTT Light" w:hAnsi="BrownProTT Light" w:cs="Helvetica Neue"/>
          <w:color w:val="000000" w:themeColor="text1"/>
        </w:rPr>
        <w:t xml:space="preserve">a physical or virtual machine. </w:t>
      </w:r>
      <w:r w:rsidRPr="00987B1D">
        <w:rPr>
          <w:rFonts w:ascii="BrownProTT Light" w:hAnsi="BrownProTT Light" w:cs="Helvetica Neue"/>
          <w:color w:val="000000" w:themeColor="text1"/>
        </w:rPr>
        <w:t xml:space="preserve">The machine should </w:t>
      </w:r>
      <w:r w:rsidR="00D057B1" w:rsidRPr="00987B1D">
        <w:rPr>
          <w:rFonts w:ascii="BrownProTT Light" w:hAnsi="BrownProTT Light" w:cs="Helvetica Neue"/>
          <w:color w:val="000000" w:themeColor="text1"/>
        </w:rPr>
        <w:t xml:space="preserve">be </w:t>
      </w:r>
      <w:r w:rsidR="005D0D64">
        <w:rPr>
          <w:rFonts w:ascii="BrownProTT Light" w:hAnsi="BrownProTT Light" w:cs="Helvetica Neue"/>
          <w:color w:val="000000" w:themeColor="text1"/>
        </w:rPr>
        <w:t>hardened and secured per your company policies,</w:t>
      </w:r>
      <w:r w:rsidRPr="00987B1D">
        <w:rPr>
          <w:rFonts w:ascii="BrownProTT Light" w:hAnsi="BrownProTT Light" w:cs="Helvetica Neue"/>
          <w:color w:val="000000" w:themeColor="text1"/>
        </w:rPr>
        <w:t xml:space="preserve"> and only users with appropriate security levels should have access to this machine.</w:t>
      </w:r>
      <w:r w:rsidR="005D0D64">
        <w:rPr>
          <w:rFonts w:ascii="BrownProTT Light" w:hAnsi="BrownProTT Light" w:cs="Helvetica Neue"/>
          <w:color w:val="000000" w:themeColor="text1"/>
        </w:rPr>
        <w:t xml:space="preserve"> The security of the host machine is not something Wickr can control.</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77777777" w:rsidR="00791893" w:rsidRPr="00987B1D" w:rsidRDefault="00791893" w:rsidP="001771F8">
      <w:pPr>
        <w:pStyle w:val="Heading3"/>
      </w:pPr>
      <w:r w:rsidRPr="00987B1D">
        <w:t>WickrIO Clients</w:t>
      </w:r>
    </w:p>
    <w:p w14:paraId="3601489A" w14:textId="717BF4DB" w:rsidR="00074248" w:rsidRPr="00EB00B4"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lastRenderedPageBreak/>
        <w:t>WickrIO clients are</w:t>
      </w:r>
      <w:r w:rsidR="00D057B1">
        <w:rPr>
          <w:rFonts w:ascii="BrownProTT Light" w:hAnsi="BrownProTT Light" w:cs="Helvetica Neue"/>
          <w:color w:val="000000" w:themeColor="text1"/>
        </w:rPr>
        <w:t xml:space="preserve"> </w:t>
      </w:r>
      <w:r w:rsidRPr="00987B1D">
        <w:rPr>
          <w:rFonts w:ascii="BrownProTT Light" w:hAnsi="BrownProTT Light" w:cs="Helvetica Neue"/>
          <w:color w:val="000000" w:themeColor="text1"/>
        </w:rPr>
        <w:t xml:space="preserve">Wickr clients that </w:t>
      </w:r>
      <w:r w:rsidR="00D057B1">
        <w:rPr>
          <w:rFonts w:ascii="BrownProTT Light" w:hAnsi="BrownProTT Light" w:cs="Helvetica Neue"/>
          <w:color w:val="000000" w:themeColor="text1"/>
        </w:rPr>
        <w:t>provide a REST API</w:t>
      </w:r>
      <w:r w:rsidR="00125C46">
        <w:rPr>
          <w:rFonts w:ascii="BrownProTT Light" w:hAnsi="BrownProTT Light" w:cs="Helvetica Neue"/>
          <w:color w:val="000000" w:themeColor="text1"/>
        </w:rPr>
        <w:t xml:space="preserve"> </w:t>
      </w:r>
      <w:r w:rsidR="00D057B1">
        <w:rPr>
          <w:rFonts w:ascii="BrownProTT Light" w:hAnsi="BrownProTT Light" w:cs="Helvetica Neue"/>
          <w:color w:val="000000" w:themeColor="text1"/>
        </w:rPr>
        <w:t>instead of</w:t>
      </w:r>
      <w:r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This REST API contains specific </w:t>
      </w:r>
      <w:r w:rsidR="00D057B1">
        <w:rPr>
          <w:rFonts w:ascii="BrownProTT Light" w:hAnsi="BrownProTT Light" w:cs="Helvetica Neue"/>
          <w:color w:val="000000" w:themeColor="text1"/>
        </w:rPr>
        <w:t>endpoints</w:t>
      </w:r>
      <w:r w:rsidR="00125C46">
        <w:rPr>
          <w:rFonts w:ascii="BrownProTT Light" w:hAnsi="BrownProTT Light" w:cs="Helvetica Neue"/>
          <w:color w:val="000000" w:themeColor="text1"/>
        </w:rPr>
        <w:t xml:space="preserve"> to send messages to users in th</w:t>
      </w:r>
      <w:r w:rsidR="003C20F4">
        <w:rPr>
          <w:rFonts w:ascii="BrownProTT Light" w:hAnsi="BrownProTT Light" w:cs="Helvetica Neue"/>
          <w:color w:val="000000" w:themeColor="text1"/>
        </w:rPr>
        <w:t>e Wickr network.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r w:rsidR="00074248">
        <w:rPr>
          <w:rFonts w:ascii="BrownProTT Light" w:hAnsi="BrownProTT Light" w:cs="Helvetica Neue"/>
          <w:color w:val="000000" w:themeColor="text1"/>
        </w:rPr>
        <w:t xml:space="preserve"> A complete description of all the WickrIO REST APIs are described in another document.</w:t>
      </w:r>
    </w:p>
    <w:p w14:paraId="4CD11ED5" w14:textId="48BC0E43" w:rsidR="00074248" w:rsidRPr="00EB00B4" w:rsidRDefault="00074248" w:rsidP="00EB00B4">
      <w:pPr>
        <w:pStyle w:val="IntenseQuote"/>
      </w:pPr>
      <w:r w:rsidRPr="00074248">
        <w:t>WARNING: The current WickrIO clients are</w:t>
      </w:r>
      <w:r w:rsidR="00EB00B4">
        <w:t xml:space="preserve"> currently</w:t>
      </w:r>
      <w:r w:rsidRPr="00074248">
        <w:t xml:space="preserve"> implemented as normal Wickr user accounts. This client will be a</w:t>
      </w:r>
      <w:r w:rsidR="00EB00B4">
        <w:t>ble to broadcast to Wickr user</w:t>
      </w:r>
      <w:r w:rsidRPr="00074248">
        <w:t>s outside its network if the network supports federation. Future versions of the WickrIO client will not allow this.</w:t>
      </w:r>
    </w:p>
    <w:p w14:paraId="528B10DE" w14:textId="77777777" w:rsidR="00791893" w:rsidRPr="00987B1D" w:rsidRDefault="00791893" w:rsidP="001771F8">
      <w:pPr>
        <w:pStyle w:val="Heading3"/>
      </w:pPr>
      <w:r w:rsidRPr="00987B1D">
        <w:t xml:space="preserve">WickrIO Services </w:t>
      </w:r>
    </w:p>
    <w:p w14:paraId="3C12EC17"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The WickrIO architecture contains several services that are used to control and maintain the reliability of the WickrIO clients.</w:t>
      </w:r>
    </w:p>
    <w:p w14:paraId="3CF80739"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1239D985" w14:textId="77777777" w:rsidR="00791893" w:rsidRPr="00987B1D" w:rsidRDefault="00791893" w:rsidP="001771F8">
      <w:pPr>
        <w:pStyle w:val="Heading3"/>
      </w:pPr>
      <w:r w:rsidRPr="00987B1D">
        <w:t>User Scripts</w:t>
      </w:r>
    </w:p>
    <w:p w14:paraId="7B7BCBB4" w14:textId="1D8CDE26" w:rsidR="00B10714" w:rsidRDefault="001F3BC9"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User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f the WickrIO REST API. S</w:t>
      </w:r>
      <w:r w:rsidR="005D0D64">
        <w:rPr>
          <w:rFonts w:ascii="BrownProTT Light" w:hAnsi="BrownProTT Light" w:cs="Helvetica Neue"/>
          <w:color w:val="000000" w:themeColor="text1"/>
        </w:rPr>
        <w:t xml:space="preserve">cripts </w:t>
      </w:r>
      <w:r w:rsidR="00791893" w:rsidRPr="00987B1D">
        <w:rPr>
          <w:rFonts w:ascii="BrownProTT Light" w:hAnsi="BrownProTT Light" w:cs="Helvetica Neue"/>
          <w:color w:val="000000" w:themeColor="text1"/>
        </w:rPr>
        <w:t xml:space="preserve">can be written to access the </w:t>
      </w:r>
      <w:r>
        <w:rPr>
          <w:rFonts w:ascii="BrownProTT Light" w:hAnsi="BrownProTT Light" w:cs="Helvetica Neue"/>
          <w:color w:val="000000" w:themeColor="text1"/>
        </w:rPr>
        <w:t>WickrIO APIs</w:t>
      </w:r>
      <w:r w:rsidR="005D0D64">
        <w:rPr>
          <w:rFonts w:ascii="BrownProTT Light" w:hAnsi="BrownProTT Light" w:cs="Helvetica Neue"/>
          <w:color w:val="000000" w:themeColor="text1"/>
        </w:rPr>
        <w:t xml:space="preserve"> using almost any language you have available</w:t>
      </w:r>
      <w:r>
        <w:rPr>
          <w:rFonts w:ascii="BrownProTT Light" w:hAnsi="BrownProTT Light" w:cs="Helvetica Neue"/>
          <w:color w:val="000000" w:themeColor="text1"/>
        </w:rPr>
        <w:t>. Sample scripts</w:t>
      </w:r>
      <w:r w:rsidR="005D0D64">
        <w:rPr>
          <w:rFonts w:ascii="BrownProTT Light" w:hAnsi="BrownProTT Light" w:cs="Helvetica Neue"/>
          <w:color w:val="000000" w:themeColor="text1"/>
        </w:rPr>
        <w:t xml:space="preserve"> using curl</w:t>
      </w:r>
      <w:r>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1771F8">
      <w:pPr>
        <w:pStyle w:val="Heading1"/>
        <w:rPr>
          <w:rFonts w:ascii="BrownProTT Light" w:hAnsi="BrownProTT Light"/>
        </w:rPr>
      </w:pPr>
      <w:bookmarkStart w:id="1" w:name="_SOFTWARE_INSTALLATION"/>
      <w:bookmarkEnd w:id="1"/>
      <w:r w:rsidRPr="00E102C7">
        <w:t>SOFTWARE INSTALLATION</w:t>
      </w:r>
    </w:p>
    <w:p w14:paraId="3E2A259B" w14:textId="77777777" w:rsidR="00791893" w:rsidRPr="00B55600" w:rsidRDefault="00791893" w:rsidP="001771F8">
      <w:pPr>
        <w:pStyle w:val="Heading2"/>
      </w:pPr>
      <w:r w:rsidRPr="00B55600">
        <w:t>WickrIO Installation Components</w:t>
      </w:r>
    </w:p>
    <w:p w14:paraId="71F17F73"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There are three packages associated with the WickrIO installation:</w:t>
      </w:r>
    </w:p>
    <w:p w14:paraId="58B35E4E"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435B62B" w14:textId="4655AEBF" w:rsidR="00791893" w:rsidRPr="00F12DF1" w:rsidRDefault="00341C64" w:rsidP="001771F8">
      <w:pPr>
        <w:pStyle w:val="Heading3"/>
      </w:pPr>
      <w:r w:rsidRPr="00F12DF1">
        <w:t xml:space="preserve">Wickr </w:t>
      </w:r>
      <w:r w:rsidR="00791893" w:rsidRPr="00F12DF1">
        <w:t>Qt Libraries Package</w:t>
      </w:r>
    </w:p>
    <w:p w14:paraId="4B9A75AC" w14:textId="65B67BF0"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WickrIO software is implemented using Qt. The versions of Qt supported on typical Ubuntu machines is older than what is used by the WickrIO software</w:t>
      </w:r>
      <w:r w:rsidR="00DF7BA2">
        <w:rPr>
          <w:rFonts w:ascii="BrownProTT Light" w:hAnsi="BrownProTT Light" w:cs="Helvetica Neue"/>
          <w:color w:val="000000" w:themeColor="text1"/>
        </w:rPr>
        <w:t xml:space="preserve">.  Wickr has </w:t>
      </w:r>
      <w:r w:rsidR="00476F69">
        <w:rPr>
          <w:rFonts w:ascii="BrownProTT Light" w:hAnsi="BrownProTT Light" w:cs="Helvetica Neue"/>
          <w:color w:val="000000" w:themeColor="text1"/>
        </w:rPr>
        <w:t xml:space="preserve">built a version of the Qt libraries that are distributed with the WickrIO software. These updated Qt libraries need to be installed before installing the WickrIO software components.  </w:t>
      </w:r>
      <w:r w:rsidRPr="00B646F6">
        <w:rPr>
          <w:rFonts w:ascii="BrownProTT Light" w:hAnsi="BrownProTT Light" w:cs="Helvetica Neue"/>
          <w:color w:val="000000" w:themeColor="text1"/>
        </w:rPr>
        <w:t xml:space="preserve">Currently </w:t>
      </w:r>
      <w:r w:rsidR="00476F69">
        <w:rPr>
          <w:rFonts w:ascii="BrownProTT Light" w:hAnsi="BrownProTT Light" w:cs="Helvetica Neue"/>
          <w:color w:val="000000" w:themeColor="text1"/>
        </w:rPr>
        <w:t xml:space="preserve">the </w:t>
      </w:r>
      <w:r w:rsidRPr="00B646F6">
        <w:rPr>
          <w:rFonts w:ascii="BrownProTT Light" w:hAnsi="BrownProTT Light" w:cs="Helvetica Neue"/>
          <w:color w:val="000000" w:themeColor="text1"/>
        </w:rPr>
        <w:t xml:space="preserve">WickrIO </w:t>
      </w:r>
      <w:r w:rsidR="00476F69">
        <w:rPr>
          <w:rFonts w:ascii="BrownProTT Light" w:hAnsi="BrownProTT Light" w:cs="Helvetica Neue"/>
          <w:color w:val="000000" w:themeColor="text1"/>
        </w:rPr>
        <w:t xml:space="preserve">Qt libraries are </w:t>
      </w:r>
      <w:r w:rsidRPr="00B646F6">
        <w:rPr>
          <w:rFonts w:ascii="BrownProTT Light" w:hAnsi="BrownProTT Light" w:cs="Helvetica Neue"/>
          <w:color w:val="000000" w:themeColor="text1"/>
        </w:rPr>
        <w:t>based on version 5.9</w:t>
      </w:r>
      <w:r w:rsidR="00B74709">
        <w:rPr>
          <w:rFonts w:ascii="BrownProTT Light" w:hAnsi="BrownProTT Light" w:cs="Helvetica Neue"/>
          <w:color w:val="000000" w:themeColor="text1"/>
        </w:rPr>
        <w:t>.4</w:t>
      </w:r>
      <w:r w:rsidRPr="00B646F6">
        <w:rPr>
          <w:rFonts w:ascii="BrownProTT Light" w:hAnsi="BrownProTT Light" w:cs="Helvetica Neue"/>
          <w:color w:val="000000" w:themeColor="text1"/>
        </w:rPr>
        <w:t xml:space="preserve"> of Qt.</w:t>
      </w:r>
    </w:p>
    <w:p w14:paraId="7FA1309B"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65D2A471" w14:textId="77777777" w:rsidR="00791893" w:rsidRPr="00F12DF1" w:rsidRDefault="00791893" w:rsidP="001771F8">
      <w:pPr>
        <w:pStyle w:val="Heading3"/>
      </w:pPr>
      <w:r w:rsidRPr="00F12DF1">
        <w:t>WickrIO Services Package</w:t>
      </w:r>
    </w:p>
    <w:p w14:paraId="5CFB5FE3" w14:textId="3FD30AB3"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services package contains the services that controls and maintains the reliability of the WickrIO clients running on the machine. Also included in this installation are programs to configure and control the WickrIO clients from </w:t>
      </w:r>
      <w:r w:rsidR="001B218C">
        <w:rPr>
          <w:rFonts w:ascii="BrownProTT Light" w:hAnsi="BrownProTT Light" w:cs="Helvetica Neue"/>
          <w:color w:val="000000" w:themeColor="text1"/>
        </w:rPr>
        <w:t>a terminal command line</w:t>
      </w:r>
      <w:r w:rsidRPr="00B646F6">
        <w:rPr>
          <w:rFonts w:ascii="BrownProTT Light" w:hAnsi="BrownProTT Light" w:cs="Helvetica Neue"/>
          <w:color w:val="000000" w:themeColor="text1"/>
        </w:rPr>
        <w:t>.</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67E15B84" w14:textId="77777777" w:rsidR="00791893" w:rsidRPr="00F12DF1" w:rsidRDefault="00791893" w:rsidP="001771F8">
      <w:pPr>
        <w:pStyle w:val="Heading3"/>
      </w:pPr>
      <w:r w:rsidRPr="00F12DF1">
        <w:t>WickrIO Client Package</w:t>
      </w:r>
    </w:p>
    <w:p w14:paraId="4B80B42A" w14:textId="40F903D7" w:rsidR="00791893" w:rsidRPr="00B646F6" w:rsidRDefault="00791893" w:rsidP="00C832C1">
      <w:pPr>
        <w:widowControl w:val="0"/>
        <w:autoSpaceDE w:val="0"/>
        <w:autoSpaceDN w:val="0"/>
        <w:adjustRightInd w:val="0"/>
        <w:spacing w:after="20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client package contains the WickrIO client software.  This is the actual software that will support the WickrIO REST API interface and communicate with </w:t>
      </w:r>
      <w:r w:rsidR="001B218C">
        <w:rPr>
          <w:rFonts w:ascii="BrownProTT Light" w:hAnsi="BrownProTT Light" w:cs="Helvetica Neue"/>
          <w:color w:val="000000" w:themeColor="text1"/>
        </w:rPr>
        <w:t>other clients in the</w:t>
      </w:r>
      <w:r w:rsidRPr="00B646F6">
        <w:rPr>
          <w:rFonts w:ascii="BrownProTT Light" w:hAnsi="BrownProTT Light" w:cs="Helvetica Neue"/>
          <w:color w:val="000000" w:themeColor="text1"/>
        </w:rPr>
        <w:t xml:space="preserve"> Wickr network.</w:t>
      </w:r>
    </w:p>
    <w:p w14:paraId="71A8AD48" w14:textId="6F0C9E1C" w:rsidR="00F12DF1" w:rsidRPr="00F12DF1" w:rsidRDefault="00791893" w:rsidP="001771F8">
      <w:pPr>
        <w:pStyle w:val="Heading2"/>
      </w:pPr>
      <w:r w:rsidRPr="00B55600">
        <w:lastRenderedPageBreak/>
        <w:t>WickrIO Installation Steps</w:t>
      </w:r>
    </w:p>
    <w:p w14:paraId="613AD857" w14:textId="6336CB4B"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When installing on a freshly created Ubuntu 16.04 operating system it will be necessary to install other third-party software required by the Wickr software. The f</w:t>
      </w:r>
      <w:r w:rsidR="00A3666B">
        <w:rPr>
          <w:rFonts w:ascii="BrownProTT Light" w:hAnsi="BrownProTT Light" w:cs="Helvetica Neue"/>
          <w:color w:val="000000" w:themeColor="text1"/>
        </w:rPr>
        <w:t xml:space="preserve">ollowing is an example of the three </w:t>
      </w:r>
      <w:r w:rsidRPr="00B646F6">
        <w:rPr>
          <w:rFonts w:ascii="BrownProTT Light" w:hAnsi="BrownProTT Light" w:cs="Helvetica Neue"/>
          <w:color w:val="000000" w:themeColor="text1"/>
        </w:rPr>
        <w:t>packages that will be included in the WickrIO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6358F654" w:rsidR="00791893" w:rsidRPr="00B646F6" w:rsidRDefault="00B74709"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wickr-qt_5.9.4</w:t>
      </w:r>
      <w:r w:rsidR="00791893" w:rsidRPr="00B646F6">
        <w:rPr>
          <w:rFonts w:ascii="BrownProTT Light" w:hAnsi="BrownProTT Light" w:cs="Helvetica Neue"/>
          <w:color w:val="000000" w:themeColor="text1"/>
        </w:rPr>
        <w:t>_amd64.deb</w:t>
      </w:r>
    </w:p>
    <w:p w14:paraId="344877BB" w14:textId="04555D8A" w:rsidR="00791893" w:rsidRPr="00B646F6" w:rsidRDefault="00B74709"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wio_wickrio</w:t>
      </w:r>
      <w:r w:rsidR="00047657">
        <w:rPr>
          <w:rFonts w:ascii="BrownProTT Light" w:hAnsi="BrownProTT Light" w:cs="Helvetica Neue"/>
          <w:color w:val="000000" w:themeColor="text1"/>
        </w:rPr>
        <w:t>_bot_4.</w:t>
      </w:r>
      <w:r>
        <w:rPr>
          <w:rFonts w:ascii="BrownProTT Light" w:hAnsi="BrownProTT Light" w:cs="Helvetica Neue"/>
          <w:color w:val="000000" w:themeColor="text1"/>
        </w:rPr>
        <w:t>41</w:t>
      </w:r>
      <w:r w:rsidR="009D2658">
        <w:rPr>
          <w:rFonts w:ascii="BrownProTT Light" w:hAnsi="BrownProTT Light" w:cs="Helvetica Neue"/>
          <w:color w:val="000000" w:themeColor="text1"/>
        </w:rPr>
        <w:t>.</w:t>
      </w:r>
      <w:r>
        <w:rPr>
          <w:rFonts w:ascii="BrownProTT Light" w:hAnsi="BrownProTT Light" w:cs="Helvetica Neue"/>
          <w:color w:val="000000" w:themeColor="text1"/>
        </w:rPr>
        <w:t>10</w:t>
      </w:r>
      <w:r w:rsidR="009D2658">
        <w:rPr>
          <w:rFonts w:ascii="BrownProTT Light" w:hAnsi="BrownProTT Light" w:cs="Helvetica Neue"/>
          <w:color w:val="000000" w:themeColor="text1"/>
        </w:rPr>
        <w:t>-03</w:t>
      </w:r>
      <w:r w:rsidR="00791893" w:rsidRPr="00B646F6">
        <w:rPr>
          <w:rFonts w:ascii="BrownProTT Light" w:hAnsi="BrownProTT Light" w:cs="Helvetica Neue"/>
          <w:color w:val="000000" w:themeColor="text1"/>
        </w:rPr>
        <w:t>_amd64.deb</w:t>
      </w:r>
    </w:p>
    <w:p w14:paraId="5C4EB899" w14:textId="1D9DF33E" w:rsidR="00791893" w:rsidRPr="00B646F6" w:rsidRDefault="00B74709"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wio_services_4.41.10</w:t>
      </w:r>
      <w:r w:rsidR="00791893" w:rsidRPr="00B646F6">
        <w:rPr>
          <w:rFonts w:ascii="BrownProTT Light" w:hAnsi="BrownProTT Light" w:cs="Helvetica Neue"/>
          <w:color w:val="000000" w:themeColor="text1"/>
        </w:rPr>
        <w:t>-03_amd64.deb</w:t>
      </w:r>
    </w:p>
    <w:p w14:paraId="26892131"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567AA080" w14:textId="51B20769" w:rsidR="009D2658"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We are using “</w:t>
      </w:r>
      <w:proofErr w:type="spellStart"/>
      <w:r w:rsidRPr="00F12DF1">
        <w:rPr>
          <w:rFonts w:ascii="Monaco" w:hAnsi="Monaco" w:cs="Helvetica Neue"/>
          <w:color w:val="000000" w:themeColor="text1"/>
          <w:sz w:val="20"/>
          <w:szCs w:val="20"/>
        </w:rPr>
        <w:t>gdebi</w:t>
      </w:r>
      <w:proofErr w:type="spellEnd"/>
      <w:r w:rsidRPr="00B646F6">
        <w:rPr>
          <w:rFonts w:ascii="BrownProTT Light" w:hAnsi="BrownProTT Light" w:cs="Helvetica Neue"/>
          <w:color w:val="000000" w:themeColor="text1"/>
        </w:rPr>
        <w:t>” t</w:t>
      </w:r>
      <w:r w:rsidR="00F12DF1">
        <w:rPr>
          <w:rFonts w:ascii="BrownProTT Light" w:hAnsi="BrownProTT Light" w:cs="Helvetica Neue"/>
          <w:color w:val="000000" w:themeColor="text1"/>
        </w:rPr>
        <w:t>o install the WickrIO packages in these examples. If you choose another package manager, ensure tha</w:t>
      </w:r>
      <w:r w:rsidR="00047657">
        <w:rPr>
          <w:rFonts w:ascii="BrownProTT Light" w:hAnsi="BrownProTT Light" w:cs="Helvetica Neue"/>
          <w:color w:val="000000" w:themeColor="text1"/>
        </w:rPr>
        <w:t>t it installs any pre-requisite packages</w:t>
      </w:r>
      <w:r w:rsidR="00F12DF1">
        <w:rPr>
          <w:rFonts w:ascii="BrownProTT Light" w:hAnsi="BrownProTT Light" w:cs="Helvetica Neue"/>
          <w:color w:val="000000" w:themeColor="text1"/>
        </w:rPr>
        <w:t>.</w:t>
      </w: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7F83BD1A" w:rsidR="00F12DF1" w:rsidRPr="00F12DF1" w:rsidRDefault="00F12DF1" w:rsidP="00024794">
      <w:pPr>
        <w:pStyle w:val="Heading3"/>
        <w:numPr>
          <w:ilvl w:val="0"/>
          <w:numId w:val="24"/>
        </w:numPr>
        <w:ind w:left="360"/>
      </w:pPr>
      <w:r>
        <w:t>Wi</w:t>
      </w:r>
      <w:r w:rsidRPr="00F12DF1">
        <w:t>ckr Qt Libraries Package</w:t>
      </w:r>
    </w:p>
    <w:p w14:paraId="409BD9EA" w14:textId="5673DCBE" w:rsidR="00E74966" w:rsidRDefault="009D26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Begin the installation process by insta</w:t>
      </w:r>
      <w:r w:rsidR="00F12DF1">
        <w:rPr>
          <w:rFonts w:ascii="BrownProTT Light" w:hAnsi="BrownProTT Light" w:cs="Helvetica Neue"/>
          <w:color w:val="000000" w:themeColor="text1"/>
        </w:rPr>
        <w:t>lling the wickr-qt package. All</w:t>
      </w:r>
      <w:r>
        <w:rPr>
          <w:rFonts w:ascii="BrownProTT Light" w:hAnsi="BrownProTT Light" w:cs="Helvetica Neue"/>
          <w:color w:val="000000" w:themeColor="text1"/>
        </w:rPr>
        <w:t xml:space="preserve"> other packages require the wickr-qt libraries</w:t>
      </w:r>
      <w:r w:rsidR="00F12DF1">
        <w:rPr>
          <w:rFonts w:ascii="BrownProTT Light" w:hAnsi="BrownProTT Light" w:cs="Helvetica Neue"/>
          <w:color w:val="000000" w:themeColor="text1"/>
        </w:rPr>
        <w:t xml:space="preserve"> and will fail to install if these are not already </w:t>
      </w:r>
      <w:r w:rsidR="00D87506">
        <w:rPr>
          <w:rFonts w:ascii="BrownProTT Light" w:hAnsi="BrownProTT Light" w:cs="Helvetica Neue"/>
          <w:color w:val="000000" w:themeColor="text1"/>
        </w:rPr>
        <w:t>installed on the target machine</w:t>
      </w:r>
      <w:r>
        <w:rPr>
          <w:rFonts w:ascii="BrownProTT Light" w:hAnsi="BrownProTT Light" w:cs="Helvetica Neue"/>
          <w:color w:val="000000" w:themeColor="text1"/>
        </w:rPr>
        <w:t>.</w:t>
      </w:r>
      <w:r w:rsidR="00E74966">
        <w:rPr>
          <w:rFonts w:ascii="BrownProTT Light" w:hAnsi="BrownProTT Light" w:cs="Helvetica Neue"/>
          <w:color w:val="000000" w:themeColor="text1"/>
        </w:rPr>
        <w:t xml:space="preserve"> The command below installs the requisite Wickr Qt packages to </w:t>
      </w:r>
      <w:r w:rsidR="00D87506">
        <w:rPr>
          <w:rFonts w:ascii="BrownProTT Light" w:hAnsi="BrownProTT Light" w:cs="Helvetica Neue"/>
          <w:color w:val="000000" w:themeColor="text1"/>
        </w:rPr>
        <w:t xml:space="preserve">the </w:t>
      </w:r>
      <w:r w:rsidR="00E74966" w:rsidRPr="00D87506">
        <w:rPr>
          <w:rFonts w:ascii="BrownProTT Light" w:hAnsi="BrownProTT Light" w:cs="Helvetica Neue"/>
          <w:i/>
          <w:color w:val="000000" w:themeColor="text1"/>
        </w:rPr>
        <w:t>/</w:t>
      </w:r>
      <w:proofErr w:type="spellStart"/>
      <w:r w:rsidR="00E74966" w:rsidRPr="00D87506">
        <w:rPr>
          <w:rFonts w:ascii="BrownProTT Light" w:hAnsi="BrownProTT Light" w:cs="Helvetica Neue"/>
          <w:i/>
          <w:color w:val="000000" w:themeColor="text1"/>
        </w:rPr>
        <w:t>usr</w:t>
      </w:r>
      <w:proofErr w:type="spellEnd"/>
      <w:r w:rsidR="00E74966" w:rsidRPr="00D87506">
        <w:rPr>
          <w:rFonts w:ascii="BrownProTT Light" w:hAnsi="BrownProTT Light" w:cs="Helvetica Neue"/>
          <w:i/>
          <w:color w:val="000000" w:themeColor="text1"/>
        </w:rPr>
        <w:t>/local/</w:t>
      </w:r>
      <w:proofErr w:type="spellStart"/>
      <w:r w:rsidR="00E74966" w:rsidRPr="00D87506">
        <w:rPr>
          <w:rFonts w:ascii="BrownProTT Light" w:hAnsi="BrownProTT Light" w:cs="Helvetica Neue"/>
          <w:i/>
          <w:color w:val="000000" w:themeColor="text1"/>
        </w:rPr>
        <w:t>wickr</w:t>
      </w:r>
      <w:proofErr w:type="spellEnd"/>
      <w:r w:rsidR="00D87506">
        <w:rPr>
          <w:rFonts w:ascii="BrownProTT Light" w:hAnsi="BrownProTT Light" w:cs="Helvetica Neue"/>
          <w:color w:val="000000" w:themeColor="text1"/>
        </w:rPr>
        <w:t xml:space="preserve"> directory</w:t>
      </w:r>
      <w:r w:rsidR="00E74966">
        <w:rPr>
          <w:rFonts w:ascii="BrownProTT Light" w:hAnsi="BrownProTT Light" w:cs="Helvetica Neue"/>
          <w:color w:val="000000" w:themeColor="text1"/>
        </w:rPr>
        <w:t>.</w:t>
      </w:r>
    </w:p>
    <w:p w14:paraId="3CED38E5"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15323A2D" w14:textId="2B58A1CF" w:rsidR="00F12DF1" w:rsidRPr="00E91C6D" w:rsidRDefault="00B74709" w:rsidP="00C832C1">
      <w:pPr>
        <w:pStyle w:val="CodeFix"/>
      </w:pPr>
      <w:proofErr w:type="spellStart"/>
      <w:r>
        <w:t>sudo</w:t>
      </w:r>
      <w:proofErr w:type="spellEnd"/>
      <w:r>
        <w:t xml:space="preserve"> </w:t>
      </w:r>
      <w:proofErr w:type="spellStart"/>
      <w:r>
        <w:t>gdebi</w:t>
      </w:r>
      <w:proofErr w:type="spellEnd"/>
      <w:r>
        <w:t xml:space="preserve"> wickr-qt_5.9.4</w:t>
      </w:r>
      <w:r w:rsidR="00F12DF1" w:rsidRPr="00F12DF1">
        <w:t>_amd64.deb</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EF07270" w:rsidR="00F12DF1" w:rsidRDefault="00F12DF1" w:rsidP="00024794">
      <w:pPr>
        <w:pStyle w:val="Heading3"/>
        <w:numPr>
          <w:ilvl w:val="0"/>
          <w:numId w:val="24"/>
        </w:numPr>
        <w:ind w:left="360"/>
      </w:pPr>
      <w:r w:rsidRPr="00F12DF1">
        <w:t>WickrIO Services Package</w:t>
      </w:r>
    </w:p>
    <w:p w14:paraId="0F9F9576" w14:textId="06C58AA6" w:rsidR="00E74966" w:rsidRDefault="00E74966"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The WickrIO services installed by this package include the following:</w:t>
      </w:r>
    </w:p>
    <w:p w14:paraId="7835867D" w14:textId="77777777" w:rsidR="00E74966" w:rsidRPr="00B646F6" w:rsidRDefault="00E74966" w:rsidP="00C832C1">
      <w:pPr>
        <w:widowControl w:val="0"/>
        <w:autoSpaceDE w:val="0"/>
        <w:autoSpaceDN w:val="0"/>
        <w:adjustRightInd w:val="0"/>
        <w:rPr>
          <w:rFonts w:ascii="BrownProTT Light" w:hAnsi="BrownProTT Light" w:cs="Helvetica Neue"/>
          <w:color w:val="000000" w:themeColor="text1"/>
        </w:rPr>
      </w:pPr>
    </w:p>
    <w:p w14:paraId="37FC0AE5" w14:textId="2E84A944" w:rsidR="00E74966" w:rsidRPr="00B646F6" w:rsidRDefault="00E74966" w:rsidP="00C832C1">
      <w:pPr>
        <w:widowControl w:val="0"/>
        <w:numPr>
          <w:ilvl w:val="0"/>
          <w:numId w:val="3"/>
        </w:numPr>
        <w:tabs>
          <w:tab w:val="left" w:pos="20"/>
          <w:tab w:val="left" w:pos="236"/>
        </w:tabs>
        <w:autoSpaceDE w:val="0"/>
        <w:autoSpaceDN w:val="0"/>
        <w:adjustRightInd w:val="0"/>
        <w:ind w:left="216" w:hanging="216"/>
        <w:rPr>
          <w:rFonts w:ascii="BrownProTT Light" w:hAnsi="BrownProTT Light" w:cs="Helvetica Neue"/>
          <w:color w:val="000000" w:themeColor="text1"/>
        </w:rPr>
      </w:pPr>
      <w:proofErr w:type="spellStart"/>
      <w:r w:rsidRPr="00E74966">
        <w:rPr>
          <w:rFonts w:ascii="Monaco" w:hAnsi="Monaco" w:cs="Helvetica Neue"/>
          <w:color w:val="000000" w:themeColor="text1"/>
          <w:sz w:val="20"/>
          <w:szCs w:val="20"/>
        </w:rPr>
        <w:t>WickrIOConsoleCmd</w:t>
      </w:r>
      <w:proofErr w:type="spellEnd"/>
      <w:r w:rsidRPr="00B646F6">
        <w:rPr>
          <w:rFonts w:ascii="BrownProTT Light" w:hAnsi="BrownProTT Light" w:cs="Helvetica Neue"/>
          <w:color w:val="000000" w:themeColor="text1"/>
        </w:rPr>
        <w:t xml:space="preserve">: this is a command line program </w:t>
      </w:r>
      <w:r>
        <w:rPr>
          <w:rFonts w:ascii="BrownProTT Light" w:hAnsi="BrownProTT Light" w:cs="Helvetica Neue"/>
          <w:color w:val="000000" w:themeColor="text1"/>
        </w:rPr>
        <w:t xml:space="preserve">is </w:t>
      </w:r>
      <w:r w:rsidRPr="00B646F6">
        <w:rPr>
          <w:rFonts w:ascii="BrownProTT Light" w:hAnsi="BrownProTT Light" w:cs="Helvetica Neue"/>
          <w:color w:val="000000" w:themeColor="text1"/>
        </w:rPr>
        <w:t>used to configure the components of the WickrIO system</w:t>
      </w:r>
      <w:r>
        <w:rPr>
          <w:rFonts w:ascii="BrownProTT Light" w:hAnsi="BrownProTT Light" w:cs="Helvetica Neue"/>
          <w:color w:val="000000" w:themeColor="text1"/>
        </w:rPr>
        <w:t>. This will be used th</w:t>
      </w:r>
      <w:r w:rsidR="00BC2331">
        <w:rPr>
          <w:rFonts w:ascii="BrownProTT Light" w:hAnsi="BrownProTT Light" w:cs="Helvetica Neue"/>
          <w:color w:val="000000" w:themeColor="text1"/>
        </w:rPr>
        <w:t>roughout the configuration portion of this document.</w:t>
      </w:r>
    </w:p>
    <w:p w14:paraId="2F92E146" w14:textId="77777777" w:rsidR="00E74966" w:rsidRDefault="00E74966" w:rsidP="00C832C1">
      <w:pPr>
        <w:widowControl w:val="0"/>
        <w:tabs>
          <w:tab w:val="left" w:pos="20"/>
          <w:tab w:val="left" w:pos="236"/>
        </w:tabs>
        <w:autoSpaceDE w:val="0"/>
        <w:autoSpaceDN w:val="0"/>
        <w:adjustRightInd w:val="0"/>
        <w:ind w:left="216"/>
        <w:rPr>
          <w:rFonts w:ascii="BrownProTT Light" w:hAnsi="BrownProTT Light" w:cs="Helvetica Neue"/>
          <w:color w:val="000000" w:themeColor="text1"/>
        </w:rPr>
      </w:pPr>
    </w:p>
    <w:p w14:paraId="7F5D3238" w14:textId="5C4D83BD" w:rsidR="00E74966" w:rsidRPr="00E74966" w:rsidRDefault="00E74966" w:rsidP="00C832C1">
      <w:pPr>
        <w:widowControl w:val="0"/>
        <w:numPr>
          <w:ilvl w:val="0"/>
          <w:numId w:val="3"/>
        </w:numPr>
        <w:tabs>
          <w:tab w:val="left" w:pos="20"/>
          <w:tab w:val="left" w:pos="236"/>
        </w:tabs>
        <w:autoSpaceDE w:val="0"/>
        <w:autoSpaceDN w:val="0"/>
        <w:adjustRightInd w:val="0"/>
        <w:ind w:left="216" w:hanging="216"/>
        <w:rPr>
          <w:rFonts w:ascii="BrownProTT Light" w:hAnsi="BrownProTT Light" w:cs="Helvetica Neue"/>
          <w:color w:val="000000" w:themeColor="text1"/>
        </w:rPr>
      </w:pPr>
      <w:proofErr w:type="spellStart"/>
      <w:r w:rsidRPr="00E74966">
        <w:rPr>
          <w:rFonts w:ascii="Monaco" w:hAnsi="Monaco" w:cs="Helvetica Neue"/>
          <w:color w:val="000000" w:themeColor="text1"/>
          <w:sz w:val="20"/>
          <w:szCs w:val="20"/>
        </w:rPr>
        <w:t>WickrIOSvr</w:t>
      </w:r>
      <w:proofErr w:type="spellEnd"/>
      <w:r w:rsidRPr="00B646F6">
        <w:rPr>
          <w:rFonts w:ascii="BrownProTT Light" w:hAnsi="BrownProTT Light" w:cs="Helvetica Neue"/>
          <w:color w:val="000000" w:themeColor="text1"/>
        </w:rPr>
        <w:t xml:space="preserve">: This is a WickrIO </w:t>
      </w:r>
      <w:r w:rsidR="003F4FB8">
        <w:rPr>
          <w:rFonts w:ascii="BrownProTT Light" w:hAnsi="BrownProTT Light" w:cs="Helvetica Neue"/>
          <w:color w:val="000000" w:themeColor="text1"/>
        </w:rPr>
        <w:t xml:space="preserve">background </w:t>
      </w:r>
      <w:r w:rsidRPr="00B646F6">
        <w:rPr>
          <w:rFonts w:ascii="BrownProTT Light" w:hAnsi="BrownProTT Light" w:cs="Helvetica Neue"/>
          <w:color w:val="000000" w:themeColor="text1"/>
        </w:rPr>
        <w:t>service used to maintain the WickrIO clients</w:t>
      </w:r>
      <w:r>
        <w:rPr>
          <w:rFonts w:ascii="BrownProTT Light" w:hAnsi="BrownProTT Light" w:cs="Helvetica Neue"/>
          <w:color w:val="000000" w:themeColor="text1"/>
        </w:rPr>
        <w:t>. This service needs to be running to maintain the WickrIO cl</w:t>
      </w:r>
      <w:r w:rsidR="00BC2331">
        <w:rPr>
          <w:rFonts w:ascii="BrownProTT Light" w:hAnsi="BrownProTT Light" w:cs="Helvetica Neue"/>
          <w:color w:val="000000" w:themeColor="text1"/>
        </w:rPr>
        <w:t xml:space="preserve">ients and is </w:t>
      </w:r>
      <w:r w:rsidR="003F4FB8">
        <w:rPr>
          <w:rFonts w:ascii="BrownProTT Light" w:hAnsi="BrownProTT Light" w:cs="Helvetica Neue"/>
          <w:color w:val="000000" w:themeColor="text1"/>
        </w:rPr>
        <w:t>started</w:t>
      </w:r>
      <w:r w:rsidR="00BC2331">
        <w:rPr>
          <w:rFonts w:ascii="BrownProTT Light" w:hAnsi="BrownProTT Light" w:cs="Helvetica Neue"/>
          <w:color w:val="000000" w:themeColor="text1"/>
        </w:rPr>
        <w:t xml:space="preserve"> during the configuration portion of this document.</w:t>
      </w:r>
    </w:p>
    <w:p w14:paraId="1DBEA260" w14:textId="1506779B" w:rsidR="00E74966" w:rsidRPr="00BC2331" w:rsidRDefault="00E74966" w:rsidP="00C832C1">
      <w:pPr>
        <w:widowControl w:val="0"/>
        <w:autoSpaceDE w:val="0"/>
        <w:autoSpaceDN w:val="0"/>
        <w:adjustRightInd w:val="0"/>
        <w:spacing w:after="180"/>
        <w:rPr>
          <w:rFonts w:ascii="BrownProTT Light" w:hAnsi="BrownProTT Light" w:cs="Helvetica Neue"/>
          <w:b/>
          <w:color w:val="000000" w:themeColor="text1"/>
        </w:rPr>
      </w:pPr>
    </w:p>
    <w:p w14:paraId="3B4AA794" w14:textId="54E8971D" w:rsidR="00F12DF1" w:rsidRPr="00E91C6D" w:rsidRDefault="00F12DF1" w:rsidP="00C832C1">
      <w:pPr>
        <w:pStyle w:val="CodeFix"/>
      </w:pPr>
      <w:proofErr w:type="spellStart"/>
      <w:r w:rsidRPr="00B646F6">
        <w:t>sudo</w:t>
      </w:r>
      <w:proofErr w:type="spellEnd"/>
      <w:r w:rsidRPr="00B646F6">
        <w:t xml:space="preserve"> </w:t>
      </w:r>
      <w:proofErr w:type="spellStart"/>
      <w:r w:rsidRPr="00B646F6">
        <w:t>gde</w:t>
      </w:r>
      <w:r w:rsidR="00C84823">
        <w:t>bi</w:t>
      </w:r>
      <w:proofErr w:type="spellEnd"/>
      <w:r w:rsidR="00C84823">
        <w:t xml:space="preserve"> wio_services_4.</w:t>
      </w:r>
      <w:r w:rsidR="00B74709">
        <w:t>41.10</w:t>
      </w:r>
      <w:r>
        <w:t>-03</w:t>
      </w:r>
      <w:r w:rsidRPr="00B646F6">
        <w:t>_amd64.deb</w:t>
      </w:r>
    </w:p>
    <w:p w14:paraId="4454F343"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053C1F88" w14:textId="77777777" w:rsidR="00BC2331" w:rsidRPr="00BC2331" w:rsidRDefault="00BC2331" w:rsidP="00024794">
      <w:pPr>
        <w:pStyle w:val="Heading3"/>
        <w:numPr>
          <w:ilvl w:val="0"/>
          <w:numId w:val="24"/>
        </w:numPr>
        <w:ind w:left="360"/>
      </w:pPr>
      <w:r w:rsidRPr="00BC2331">
        <w:t>WickrIO Client Package</w:t>
      </w:r>
    </w:p>
    <w:p w14:paraId="138A5C0B" w14:textId="4A8F2256" w:rsidR="00791893" w:rsidRPr="00B646F6" w:rsidRDefault="005F3DC1"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client package contains the actual WickrIO client. </w:t>
      </w:r>
      <w:r w:rsidR="00BC2331" w:rsidRPr="00B646F6">
        <w:rPr>
          <w:rFonts w:ascii="BrownProTT Light" w:hAnsi="BrownProTT Light" w:cs="Helvetica Neue"/>
          <w:color w:val="000000" w:themeColor="text1"/>
        </w:rPr>
        <w:t>The installer will prompt you to install the package, type ‘y’ and continue.</w:t>
      </w:r>
    </w:p>
    <w:p w14:paraId="3DF9D13C"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5D0EB920" w14:textId="25481291" w:rsidR="00BC2331" w:rsidRPr="00E91C6D" w:rsidRDefault="00BC2331" w:rsidP="00C832C1">
      <w:pPr>
        <w:pStyle w:val="CodeFix"/>
      </w:pPr>
      <w:proofErr w:type="spellStart"/>
      <w:r w:rsidRPr="00B646F6">
        <w:t>sudo</w:t>
      </w:r>
      <w:proofErr w:type="spellEnd"/>
      <w:r w:rsidRPr="00B646F6">
        <w:t xml:space="preserve"> </w:t>
      </w:r>
      <w:proofErr w:type="spellStart"/>
      <w:r w:rsidRPr="00B646F6">
        <w:t>gdeb</w:t>
      </w:r>
      <w:r w:rsidR="00B74709">
        <w:t>i</w:t>
      </w:r>
      <w:proofErr w:type="spellEnd"/>
      <w:r w:rsidR="00B74709">
        <w:t xml:space="preserve"> wio_wickrio</w:t>
      </w:r>
      <w:r w:rsidR="00C84823">
        <w:t>_bot_4.</w:t>
      </w:r>
      <w:r w:rsidR="00B74709">
        <w:t>41.10-03</w:t>
      </w:r>
      <w:r w:rsidRPr="00B646F6">
        <w:t>_amd64.deb</w:t>
      </w:r>
    </w:p>
    <w:p w14:paraId="344A459F" w14:textId="77777777" w:rsidR="00BC2331" w:rsidRPr="00B646F6" w:rsidRDefault="00BC2331" w:rsidP="00C832C1">
      <w:pPr>
        <w:widowControl w:val="0"/>
        <w:autoSpaceDE w:val="0"/>
        <w:autoSpaceDN w:val="0"/>
        <w:adjustRightInd w:val="0"/>
        <w:rPr>
          <w:rFonts w:ascii="BrownProTT Light" w:hAnsi="BrownProTT Light" w:cs="Helvetica Neue"/>
          <w:color w:val="000000" w:themeColor="text1"/>
        </w:rPr>
      </w:pPr>
    </w:p>
    <w:p w14:paraId="2758D834" w14:textId="33A8AB95" w:rsidR="000A4472" w:rsidRDefault="00BC2331" w:rsidP="00C832C1">
      <w:pPr>
        <w:rPr>
          <w:rFonts w:ascii="BrownProTT" w:hAnsi="BrownProTT" w:cs="Helvetica Neue"/>
          <w:color w:val="000000" w:themeColor="text1"/>
          <w:spacing w:val="7"/>
          <w:kern w:val="1"/>
          <w:sz w:val="36"/>
          <w:szCs w:val="36"/>
        </w:rPr>
      </w:pPr>
      <w:r>
        <w:rPr>
          <w:rFonts w:ascii="BrownProTT Light" w:hAnsi="BrownProTT Light" w:cs="Helvetica Neue"/>
          <w:color w:val="000000" w:themeColor="text1"/>
        </w:rPr>
        <w:t>If all commands above completed and installed successfully, you can proceed to the configuration section.</w:t>
      </w:r>
    </w:p>
    <w:p w14:paraId="4B7C5896" w14:textId="7C5F497B" w:rsidR="00BC2331" w:rsidRPr="00BC2331" w:rsidRDefault="00024794" w:rsidP="00C832C1">
      <w:pPr>
        <w:rPr>
          <w:rFonts w:ascii="BrownProTT" w:hAnsi="BrownProTT" w:cs="Helvetica Neue"/>
          <w:color w:val="000000" w:themeColor="text1"/>
          <w:spacing w:val="7"/>
          <w:kern w:val="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2" w:name="_CONFIGURATION"/>
      <w:bookmarkEnd w:id="2"/>
      <w:r w:rsidRPr="00E102C7">
        <w:lastRenderedPageBreak/>
        <w:t>CONFIGURATION</w:t>
      </w:r>
    </w:p>
    <w:p w14:paraId="65C812C8" w14:textId="77777777" w:rsidR="00791893" w:rsidRPr="002C54B4" w:rsidRDefault="00791893" w:rsidP="00024794">
      <w:pPr>
        <w:pStyle w:val="Heading2"/>
      </w:pPr>
      <w:r w:rsidRPr="002C54B4">
        <w:t>WickrIO Configuration Components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the software has been installed there are several things that need to be configured before the WickrIO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E6D15E6" w14:textId="575D4ABA" w:rsidR="00791893" w:rsidRPr="00B44D19" w:rsidRDefault="00791893" w:rsidP="00F84CF5">
      <w:pPr>
        <w:pStyle w:val="Heading3"/>
      </w:pPr>
      <w:r w:rsidRPr="00B44D19">
        <w:t>WickrIO REST API</w:t>
      </w:r>
    </w:p>
    <w:p w14:paraId="443006BA" w14:textId="60E6A9FE" w:rsidR="009D1128"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To use the WickrIO REST API you will need to configure </w:t>
      </w:r>
      <w:r w:rsidR="00BC2331">
        <w:rPr>
          <w:rFonts w:ascii="BrownProTT Light" w:hAnsi="BrownProTT Light" w:cs="Helvetica Neue"/>
          <w:color w:val="000000" w:themeColor="text1"/>
        </w:rPr>
        <w:t>what network interfaces for the service to use, as well as setti</w:t>
      </w:r>
      <w:r w:rsidR="00621E43">
        <w:rPr>
          <w:rFonts w:ascii="BrownProTT Light" w:hAnsi="BrownProTT Light" w:cs="Helvetica Neue"/>
          <w:color w:val="000000" w:themeColor="text1"/>
        </w:rPr>
        <w:t>ng up an SSL certificate if you woul</w:t>
      </w:r>
      <w:r w:rsidR="00BC2331">
        <w:rPr>
          <w:rFonts w:ascii="BrownProTT Light" w:hAnsi="BrownProTT Light" w:cs="Helvetica Neue"/>
          <w:color w:val="000000" w:themeColor="text1"/>
        </w:rPr>
        <w:t xml:space="preserve">d like to use HTTPS between the client and service. </w:t>
      </w:r>
      <w:r w:rsidRPr="00B44D19">
        <w:rPr>
          <w:rFonts w:ascii="BrownProTT Light" w:hAnsi="BrownProTT Light" w:cs="Helvetica Neue"/>
          <w:color w:val="000000" w:themeColor="text1"/>
        </w:rPr>
        <w:t xml:space="preserve">You can use HTTP or HTTPS to communicate. You will also need to </w:t>
      </w:r>
      <w:r w:rsidR="00BC2331">
        <w:rPr>
          <w:rFonts w:ascii="BrownProTT Light" w:hAnsi="BrownProTT Light" w:cs="Helvetica Neue"/>
          <w:color w:val="000000" w:themeColor="text1"/>
        </w:rPr>
        <w:t>choose</w:t>
      </w:r>
      <w:r w:rsidRPr="00B44D19">
        <w:rPr>
          <w:rFonts w:ascii="BrownProTT Light" w:hAnsi="BrownProTT Light" w:cs="Helvetica Neue"/>
          <w:color w:val="000000" w:themeColor="text1"/>
        </w:rPr>
        <w:t xml:space="preserve"> a port that the WickrIO client can communicate over to receive the REST API requests. </w:t>
      </w:r>
    </w:p>
    <w:p w14:paraId="7E523ADD" w14:textId="77777777" w:rsidR="009D1128" w:rsidRDefault="009D1128" w:rsidP="00C832C1">
      <w:pPr>
        <w:widowControl w:val="0"/>
        <w:autoSpaceDE w:val="0"/>
        <w:autoSpaceDN w:val="0"/>
        <w:adjustRightInd w:val="0"/>
        <w:rPr>
          <w:rFonts w:ascii="BrownProTT Light" w:hAnsi="BrownProTT Light" w:cs="Helvetica Neue"/>
          <w:color w:val="000000" w:themeColor="text1"/>
        </w:rPr>
      </w:pPr>
    </w:p>
    <w:p w14:paraId="5AA19312" w14:textId="626A6E2E" w:rsidR="00BE7356" w:rsidRPr="00B44D19" w:rsidRDefault="00BC2331"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w:t>
      </w:r>
      <w:r w:rsidR="00791893" w:rsidRPr="00B44D19">
        <w:rPr>
          <w:rFonts w:ascii="BrownProTT Light" w:hAnsi="BrownProTT Light" w:cs="Helvetica Neue"/>
          <w:color w:val="000000" w:themeColor="text1"/>
        </w:rPr>
        <w:t xml:space="preserve">f </w:t>
      </w:r>
      <w:r w:rsidR="009D1128">
        <w:rPr>
          <w:rFonts w:ascii="BrownProTT Light" w:hAnsi="BrownProTT Light" w:cs="Helvetica Neue"/>
          <w:color w:val="000000" w:themeColor="text1"/>
        </w:rPr>
        <w:t>using multiple servers, please ensure</w:t>
      </w:r>
      <w:r w:rsidR="00791893" w:rsidRPr="00B44D19">
        <w:rPr>
          <w:rFonts w:ascii="BrownProTT Light" w:hAnsi="BrownProTT Light" w:cs="Helvetica Neue"/>
          <w:color w:val="000000" w:themeColor="text1"/>
        </w:rPr>
        <w:t xml:space="preserve"> that this port is open, as well as any other ports required by the WickrIO client to communicate with the Wickr backend server(s)</w:t>
      </w:r>
      <w:r w:rsidR="009D1128">
        <w:rPr>
          <w:rFonts w:ascii="BrownProTT Light" w:hAnsi="BrownProTT Light" w:cs="Helvetica Neue"/>
          <w:color w:val="000000" w:themeColor="text1"/>
        </w:rPr>
        <w:t xml:space="preserve"> across a network</w:t>
      </w:r>
      <w:r w:rsidR="00791893" w:rsidRPr="00B44D19">
        <w:rPr>
          <w:rFonts w:ascii="BrownProTT Light" w:hAnsi="BrownProTT Light" w:cs="Helvetica Neue"/>
          <w:color w:val="000000" w:themeColor="text1"/>
        </w:rPr>
        <w:t>.</w:t>
      </w:r>
      <w:r w:rsidR="0006565A">
        <w:rPr>
          <w:rFonts w:ascii="BrownProTT Light" w:hAnsi="BrownProTT Light" w:cs="Helvetica Neue"/>
          <w:color w:val="000000" w:themeColor="text1"/>
        </w:rPr>
        <w:t xml:space="preserve"> If confi</w:t>
      </w:r>
      <w:r w:rsidR="00BE7356">
        <w:rPr>
          <w:rFonts w:ascii="BrownProTT Light" w:hAnsi="BrownProTT Light" w:cs="Helvetica Neue"/>
          <w:color w:val="000000" w:themeColor="text1"/>
        </w:rPr>
        <w:t>gured to use localhost, opening the port to the outside network isn’t needed.</w:t>
      </w:r>
    </w:p>
    <w:p w14:paraId="49DD4E54"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A12B99E" w14:textId="77777777" w:rsidR="00791893" w:rsidRPr="00B44D19" w:rsidRDefault="00791893" w:rsidP="00F84CF5">
      <w:pPr>
        <w:pStyle w:val="Heading3"/>
      </w:pPr>
      <w:r w:rsidRPr="00B44D19">
        <w:t>WickrIO Client</w:t>
      </w:r>
    </w:p>
    <w:p w14:paraId="652627E9" w14:textId="0316B84D"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 WickrIO Client(s) will need to be configured.  Currently, WickrIO clients are normal Wickr user accounts.  You will need to provision these accounts using the Wickr Admin Console and you should also register the client account using an appropriate Wickr Pro client (Mac, Windows, Android or IOS).  The WickrIO client</w:t>
      </w:r>
      <w:r>
        <w:rPr>
          <w:rFonts w:ascii="BrownProTT Light" w:hAnsi="BrownProTT Light" w:cs="Helvetica Neue"/>
          <w:color w:val="000000" w:themeColor="text1"/>
        </w:rPr>
        <w:t xml:space="preserve"> setup</w:t>
      </w:r>
      <w:r w:rsidRPr="00B44D19">
        <w:rPr>
          <w:rFonts w:ascii="BrownProTT Light" w:hAnsi="BrownProTT Light" w:cs="Helvetica Neue"/>
          <w:color w:val="000000" w:themeColor="text1"/>
        </w:rPr>
        <w:t xml:space="preserve"> does not currently support the initiation</w:t>
      </w:r>
      <w:r>
        <w:rPr>
          <w:rFonts w:ascii="BrownProTT Light" w:hAnsi="BrownProTT Light" w:cs="Helvetica Neue"/>
          <w:color w:val="000000" w:themeColor="text1"/>
        </w:rPr>
        <w:t xml:space="preserve"> (provisioning and registration)</w:t>
      </w:r>
      <w:r w:rsidRPr="00B44D19">
        <w:rPr>
          <w:rFonts w:ascii="BrownProTT Light" w:hAnsi="BrownProTT Light" w:cs="Helvetica Neue"/>
          <w:color w:val="000000" w:themeColor="text1"/>
        </w:rPr>
        <w:t xml:space="preserve"> of the Wickr account.</w:t>
      </w:r>
    </w:p>
    <w:p w14:paraId="19A90591" w14:textId="77777777" w:rsidR="00DC0D4F" w:rsidRPr="00B44D19" w:rsidRDefault="00DC0D4F" w:rsidP="00C832C1">
      <w:pPr>
        <w:widowControl w:val="0"/>
        <w:autoSpaceDE w:val="0"/>
        <w:autoSpaceDN w:val="0"/>
        <w:adjustRightInd w:val="0"/>
        <w:rPr>
          <w:rFonts w:ascii="BrownProTT Light" w:hAnsi="BrownProTT Light" w:cs="Helvetica Neue"/>
          <w:color w:val="000000" w:themeColor="text1"/>
        </w:rPr>
      </w:pPr>
    </w:p>
    <w:p w14:paraId="03D5F0E9" w14:textId="3021E98D" w:rsidR="00791893" w:rsidRPr="00B44D19" w:rsidRDefault="001D3D3D" w:rsidP="00F84CF5">
      <w:pPr>
        <w:pStyle w:val="Heading3"/>
      </w:pPr>
      <w:r>
        <w:t>WickrIO Service</w:t>
      </w:r>
    </w:p>
    <w:p w14:paraId="5823B6B1" w14:textId="34112B4E" w:rsidR="00BC2331" w:rsidRPr="00993C16" w:rsidRDefault="007B3D4F"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w:t>
      </w:r>
      <w:r>
        <w:rPr>
          <w:rFonts w:ascii="BrownProTT Light" w:hAnsi="BrownProTT Light" w:cs="Helvetica Neue"/>
          <w:color w:val="000000" w:themeColor="text1"/>
        </w:rPr>
        <w:t xml:space="preserve">background </w:t>
      </w:r>
      <w:r w:rsidRPr="00B44D19">
        <w:rPr>
          <w:rFonts w:ascii="BrownProTT Light" w:hAnsi="BrownProTT Light" w:cs="Helvetica Neue"/>
          <w:color w:val="000000" w:themeColor="text1"/>
        </w:rPr>
        <w:t xml:space="preserve">service will need to be started.  Once </w:t>
      </w:r>
      <w:r>
        <w:rPr>
          <w:rFonts w:ascii="BrownProTT Light" w:hAnsi="BrownProTT Light" w:cs="Helvetica Neue"/>
          <w:color w:val="000000" w:themeColor="text1"/>
        </w:rPr>
        <w:t>the service</w:t>
      </w:r>
      <w:r w:rsidRPr="00B44D19">
        <w:rPr>
          <w:rFonts w:ascii="BrownProTT Light" w:hAnsi="BrownProTT Light" w:cs="Helvetica Neue"/>
          <w:color w:val="000000" w:themeColor="text1"/>
        </w:rPr>
        <w:t xml:space="preserve"> </w:t>
      </w:r>
      <w:r>
        <w:rPr>
          <w:rFonts w:ascii="BrownProTT Light" w:hAnsi="BrownProTT Light" w:cs="Helvetica Neue"/>
          <w:color w:val="000000" w:themeColor="text1"/>
        </w:rPr>
        <w:t>is</w:t>
      </w:r>
      <w:r w:rsidRPr="00B44D19">
        <w:rPr>
          <w:rFonts w:ascii="BrownProTT Light" w:hAnsi="BrownProTT Light" w:cs="Helvetica Neue"/>
          <w:color w:val="000000" w:themeColor="text1"/>
        </w:rPr>
        <w:t xml:space="preserve"> started you should not n</w:t>
      </w:r>
      <w:r>
        <w:rPr>
          <w:rFonts w:ascii="BrownProTT Light" w:hAnsi="BrownProTT Light" w:cs="Helvetica Neue"/>
          <w:color w:val="000000" w:themeColor="text1"/>
        </w:rPr>
        <w:t>eed to do anything more with the service</w:t>
      </w:r>
      <w:r w:rsidRPr="00B44D19">
        <w:rPr>
          <w:rFonts w:ascii="BrownProTT Light" w:hAnsi="BrownProTT Light" w:cs="Helvetica Neue"/>
          <w:color w:val="000000" w:themeColor="text1"/>
        </w:rPr>
        <w:t xml:space="preserve">.  </w:t>
      </w:r>
      <w:r>
        <w:rPr>
          <w:rFonts w:ascii="BrownProTT Light" w:hAnsi="BrownProTT Light" w:cs="Helvetica Neue"/>
          <w:color w:val="000000" w:themeColor="text1"/>
        </w:rPr>
        <w:t>This background service must be running at all times, except for when software updates are performed (details of the update process will be described at a later date).</w:t>
      </w:r>
    </w:p>
    <w:p w14:paraId="1359FD29" w14:textId="4BB0C934" w:rsidR="00791893" w:rsidRPr="001D3D3D" w:rsidRDefault="00791893" w:rsidP="00F84CF5">
      <w:pPr>
        <w:pStyle w:val="Heading2"/>
      </w:pPr>
      <w:r w:rsidRPr="001D3D3D">
        <w:t>WickrIO Configuration Steps</w:t>
      </w:r>
    </w:p>
    <w:p w14:paraId="7E51BCDF" w14:textId="689A314B" w:rsidR="00791893" w:rsidRPr="00B44D19" w:rsidRDefault="00F84CF5" w:rsidP="00C832C1">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All</w:t>
      </w:r>
      <w:r w:rsidR="00791893" w:rsidRPr="00B44D19">
        <w:rPr>
          <w:rFonts w:ascii="BrownProTT Light" w:hAnsi="BrownProTT Light" w:cs="Helvetica Neue"/>
          <w:color w:val="000000" w:themeColor="text1"/>
        </w:rPr>
        <w:t xml:space="preserve"> the configuration steps for WickrIO are performed </w:t>
      </w:r>
      <w:r w:rsidR="00D455D4">
        <w:rPr>
          <w:rFonts w:ascii="BrownProTT Light" w:hAnsi="BrownProTT Light" w:cs="Helvetica Neue"/>
          <w:color w:val="000000" w:themeColor="text1"/>
        </w:rPr>
        <w:t>from</w:t>
      </w:r>
      <w:r w:rsidR="00791893" w:rsidRPr="00B44D19">
        <w:rPr>
          <w:rFonts w:ascii="BrownProTT Light" w:hAnsi="BrownProTT Light" w:cs="Helvetica Neue"/>
          <w:color w:val="000000" w:themeColor="text1"/>
        </w:rPr>
        <w:t xml:space="preserve"> the </w:t>
      </w:r>
      <w:proofErr w:type="spellStart"/>
      <w:r w:rsidR="00791893" w:rsidRPr="00BA36B1">
        <w:rPr>
          <w:rFonts w:ascii="Monaco" w:hAnsi="Monaco" w:cs="Helvetica Neue"/>
          <w:color w:val="000000" w:themeColor="text1"/>
          <w:sz w:val="20"/>
          <w:szCs w:val="20"/>
        </w:rPr>
        <w:t>WickrIOConsoleCmd</w:t>
      </w:r>
      <w:proofErr w:type="spellEnd"/>
      <w:r w:rsidR="00BA36B1">
        <w:rPr>
          <w:rFonts w:ascii="BrownProTT Light" w:hAnsi="BrownProTT Light" w:cs="Helvetica Neue"/>
          <w:color w:val="000000" w:themeColor="text1"/>
        </w:rPr>
        <w:t xml:space="preserve"> command.</w:t>
      </w:r>
      <w:r w:rsidR="00CB1567">
        <w:rPr>
          <w:rFonts w:ascii="BrownProTT Light" w:hAnsi="BrownProTT Light" w:cs="Helvetica Neue"/>
          <w:color w:val="000000" w:themeColor="text1"/>
        </w:rPr>
        <w:t xml:space="preserve"> </w:t>
      </w:r>
      <w:r w:rsidR="00791893" w:rsidRPr="00B44D19">
        <w:rPr>
          <w:rFonts w:ascii="BrownProTT Light" w:hAnsi="BrownProTT Light" w:cs="Helvetica Neue"/>
          <w:color w:val="000000" w:themeColor="text1"/>
        </w:rPr>
        <w:t>You will need to run this command using the “</w:t>
      </w:r>
      <w:proofErr w:type="spellStart"/>
      <w:r w:rsidR="00791893" w:rsidRPr="005434A7">
        <w:rPr>
          <w:rFonts w:ascii="Monaco" w:hAnsi="Monaco" w:cs="Helvetica Neue"/>
          <w:color w:val="000000" w:themeColor="text1"/>
          <w:sz w:val="20"/>
          <w:szCs w:val="20"/>
        </w:rPr>
        <w:t>sudo</w:t>
      </w:r>
      <w:proofErr w:type="spellEnd"/>
      <w:r w:rsidR="00791893" w:rsidRPr="00B44D19">
        <w:rPr>
          <w:rFonts w:ascii="BrownProTT Light" w:hAnsi="BrownProTT Light" w:cs="Helvetica Neue"/>
          <w:color w:val="000000" w:themeColor="text1"/>
        </w:rPr>
        <w:t>” command, for example:</w:t>
      </w:r>
    </w:p>
    <w:p w14:paraId="75C993BB" w14:textId="625F308A" w:rsidR="00BA36B1" w:rsidRDefault="00BA36B1" w:rsidP="00C832C1">
      <w:pPr>
        <w:pStyle w:val="CodeFix"/>
      </w:pPr>
      <w:proofErr w:type="spellStart"/>
      <w:r w:rsidRPr="00BA36B1">
        <w:t>sudo</w:t>
      </w:r>
      <w:proofErr w:type="spellEnd"/>
      <w:r w:rsidRPr="00BA36B1">
        <w:t xml:space="preserve"> </w:t>
      </w:r>
      <w:proofErr w:type="spellStart"/>
      <w:r w:rsidRPr="00BA36B1">
        <w:t>WickrIOConsoleCmd</w:t>
      </w:r>
      <w:proofErr w:type="spellEnd"/>
    </w:p>
    <w:p w14:paraId="5145D5F3" w14:textId="77777777" w:rsidR="00CB1567" w:rsidRPr="00622F6E" w:rsidRDefault="00CB1567" w:rsidP="00C832C1">
      <w:pPr>
        <w:pStyle w:val="Terminal"/>
        <w:spacing w:line="240" w:lineRule="auto"/>
      </w:pPr>
    </w:p>
    <w:p w14:paraId="2828B22D" w14:textId="78D611E5"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A list of options will be displayed on the command line, but you can type ‘</w:t>
      </w:r>
      <w:r w:rsidRPr="005434A7">
        <w:rPr>
          <w:rFonts w:ascii="Monaco" w:hAnsi="Monaco" w:cs="Helvetica Neue"/>
          <w:color w:val="000000" w:themeColor="text1"/>
          <w:sz w:val="20"/>
          <w:szCs w:val="20"/>
        </w:rPr>
        <w:t>?</w:t>
      </w:r>
      <w:r w:rsidRPr="00B44D19">
        <w:rPr>
          <w:rFonts w:ascii="BrownProTT Light" w:hAnsi="BrownProTT Light" w:cs="Helvetica Neue"/>
          <w:color w:val="000000" w:themeColor="text1"/>
        </w:rPr>
        <w:t>’ to get a list of commands that can be entered at any time. The commands are hierarchical in nature, so in some cases you will proceed to a different level of comm</w:t>
      </w:r>
      <w:r w:rsidR="00487B85">
        <w:rPr>
          <w:rFonts w:ascii="BrownProTT Light" w:hAnsi="BrownProTT Light" w:cs="Helvetica Neue"/>
          <w:color w:val="000000" w:themeColor="text1"/>
        </w:rPr>
        <w:t>ands, for example to the client</w:t>
      </w:r>
      <w:r w:rsidRPr="00B44D19">
        <w:rPr>
          <w:rFonts w:ascii="BrownProTT Light" w:hAnsi="BrownProTT Light" w:cs="Helvetica Neue"/>
          <w:color w:val="000000" w:themeColor="text1"/>
        </w:rPr>
        <w:t xml:space="preserve"> level where you can enter commands specific to the WickrIO clients, or to the </w:t>
      </w:r>
      <w:r w:rsidR="00816594">
        <w:rPr>
          <w:rFonts w:ascii="BrownProTT Light" w:hAnsi="BrownProTT Light" w:cs="Helvetica Neue"/>
          <w:color w:val="000000" w:themeColor="text1"/>
        </w:rPr>
        <w:t>server</w:t>
      </w:r>
      <w:r w:rsidRPr="00B44D19">
        <w:rPr>
          <w:rFonts w:ascii="BrownProTT Light" w:hAnsi="BrownProTT Light" w:cs="Helvetica Neue"/>
          <w:color w:val="000000" w:themeColor="text1"/>
        </w:rPr>
        <w:t xml:space="preserve"> level.  The “back” command will take you back to the previous level.  The “</w:t>
      </w:r>
      <w:r w:rsidRPr="005434A7">
        <w:rPr>
          <w:rFonts w:ascii="Monaco" w:hAnsi="Monaco" w:cs="Helvetica Neue"/>
          <w:color w:val="000000" w:themeColor="text1"/>
          <w:sz w:val="20"/>
          <w:szCs w:val="20"/>
        </w:rPr>
        <w:t>quit</w:t>
      </w:r>
      <w:r w:rsidRPr="00B44D19">
        <w:rPr>
          <w:rFonts w:ascii="BrownProTT Light" w:hAnsi="BrownProTT Light" w:cs="Helvetica Neue"/>
          <w:color w:val="000000" w:themeColor="text1"/>
        </w:rPr>
        <w:t>” command will leave the program.</w:t>
      </w:r>
    </w:p>
    <w:p w14:paraId="3C482E0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381ABFE6" w14:textId="117CD7DC"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When you enter the </w:t>
      </w:r>
      <w:proofErr w:type="spellStart"/>
      <w:r w:rsidRPr="005434A7">
        <w:rPr>
          <w:rFonts w:ascii="Monaco" w:hAnsi="Monaco" w:cs="Helvetica Neue"/>
          <w:color w:val="000000" w:themeColor="text1"/>
          <w:sz w:val="20"/>
          <w:szCs w:val="20"/>
        </w:rPr>
        <w:t>WickrIOConsoleCmd</w:t>
      </w:r>
      <w:proofErr w:type="spellEnd"/>
      <w:r w:rsidRPr="00B44D19">
        <w:rPr>
          <w:rFonts w:ascii="BrownProTT Light" w:hAnsi="BrownProTT Light" w:cs="Helvetica Neue"/>
          <w:color w:val="000000" w:themeColor="text1"/>
        </w:rPr>
        <w:t xml:space="preserve"> program you will have the choice of e</w:t>
      </w:r>
      <w:r w:rsidR="00F84CF5">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70FDD526" w14:textId="77777777" w:rsidR="00BB2C78" w:rsidRPr="00B44D19" w:rsidRDefault="00BB2C78" w:rsidP="00C832C1">
      <w:pPr>
        <w:widowControl w:val="0"/>
        <w:autoSpaceDE w:val="0"/>
        <w:autoSpaceDN w:val="0"/>
        <w:adjustRightInd w:val="0"/>
        <w:rPr>
          <w:rFonts w:ascii="BrownProTT Light" w:hAnsi="BrownProTT Light" w:cs="Helvetica Neue"/>
          <w:color w:val="000000" w:themeColor="text1"/>
        </w:rPr>
      </w:pPr>
    </w:p>
    <w:p w14:paraId="7540AFF8" w14:textId="79DC46CC"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lastRenderedPageBreak/>
        <w:t>client</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WickrIO client setup and configuration</w:t>
      </w:r>
    </w:p>
    <w:p w14:paraId="4DABBFFE" w14:textId="21F3CBF7"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advanced</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network setup</w:t>
      </w:r>
    </w:p>
    <w:p w14:paraId="50F159B3" w14:textId="7AE33BAA" w:rsidR="00791893" w:rsidRPr="00BB2C78"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server</w:t>
      </w:r>
      <w:r w:rsidR="00791893" w:rsidRPr="00BB2C78">
        <w:rPr>
          <w:rFonts w:ascii="BrownProTT Light" w:hAnsi="BrownProTT Light" w:cs="Helvetica Neue"/>
          <w:color w:val="000000" w:themeColor="text1"/>
        </w:rPr>
        <w:t xml:space="preserve">: </w:t>
      </w:r>
      <w:r>
        <w:rPr>
          <w:rFonts w:ascii="BrownProTT Light" w:hAnsi="BrownProTT Light" w:cs="Helvetica Neue"/>
          <w:color w:val="000000" w:themeColor="text1"/>
        </w:rPr>
        <w:t>WickrIO service commands</w:t>
      </w:r>
    </w:p>
    <w:p w14:paraId="560B0D7B" w14:textId="71C0DB33" w:rsidR="00791893" w:rsidRDefault="00BB2C78" w:rsidP="00C832C1">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console</w:t>
      </w:r>
      <w:r w:rsidR="00791893" w:rsidRPr="00BB2C78">
        <w:rPr>
          <w:rFonts w:ascii="BrownProTT Light" w:hAnsi="BrownProTT Light" w:cs="Helvetica Neue"/>
          <w:color w:val="000000" w:themeColor="text1"/>
        </w:rPr>
        <w:t>: setup of console users and the console service</w:t>
      </w:r>
    </w:p>
    <w:p w14:paraId="0EA638C1" w14:textId="4F77D5AB" w:rsidR="00C26604" w:rsidRDefault="00C26604" w:rsidP="00C26604">
      <w:pPr>
        <w:widowControl w:val="0"/>
        <w:tabs>
          <w:tab w:val="left" w:pos="20"/>
          <w:tab w:val="left" w:pos="236"/>
        </w:tabs>
        <w:autoSpaceDE w:val="0"/>
        <w:autoSpaceDN w:val="0"/>
        <w:adjustRightInd w:val="0"/>
        <w:rPr>
          <w:rFonts w:ascii="BrownProTT Light" w:hAnsi="BrownProTT Light" w:cs="Helvetica Neue"/>
          <w:color w:val="000000" w:themeColor="text1"/>
        </w:rPr>
      </w:pPr>
    </w:p>
    <w:p w14:paraId="434CE2E7" w14:textId="79896BE1" w:rsidR="00C26604" w:rsidRPr="00C26604" w:rsidRDefault="00C26604" w:rsidP="00C26604">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subsections will walk you through the setup of the WickrIO system.</w:t>
      </w:r>
    </w:p>
    <w:p w14:paraId="23B8B689" w14:textId="77777777" w:rsidR="00816594" w:rsidRPr="00B44D19" w:rsidRDefault="00816594" w:rsidP="00C832C1">
      <w:pPr>
        <w:widowControl w:val="0"/>
        <w:tabs>
          <w:tab w:val="left" w:pos="20"/>
          <w:tab w:val="left" w:pos="236"/>
        </w:tabs>
        <w:autoSpaceDE w:val="0"/>
        <w:autoSpaceDN w:val="0"/>
        <w:adjustRightInd w:val="0"/>
        <w:rPr>
          <w:rFonts w:ascii="BrownProTT Light" w:hAnsi="BrownProTT Light" w:cs="Helvetica Neue"/>
          <w:color w:val="000000" w:themeColor="text1"/>
        </w:rPr>
      </w:pPr>
    </w:p>
    <w:p w14:paraId="041E073C" w14:textId="77777777" w:rsidR="00791893" w:rsidRPr="00B44D19" w:rsidRDefault="00791893" w:rsidP="00F84CF5">
      <w:pPr>
        <w:pStyle w:val="Heading3"/>
      </w:pPr>
      <w:r w:rsidRPr="00B44D19">
        <w:t>HTTPS Certificate Setup</w:t>
      </w:r>
    </w:p>
    <w:p w14:paraId="15734831" w14:textId="19D440C1" w:rsidR="00791893" w:rsidRDefault="00A44E4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you are going to access the WickrIO REST APIs from a remote machine, then i</w:t>
      </w:r>
      <w:r w:rsidR="00F23BC7">
        <w:rPr>
          <w:rFonts w:ascii="BrownProTT Light" w:hAnsi="BrownProTT Light" w:cs="Helvetica Neue"/>
          <w:color w:val="000000" w:themeColor="text1"/>
        </w:rPr>
        <w:t>t is HIGHLY recommended that you use HTTPS</w:t>
      </w:r>
      <w:r w:rsidR="00F23BC7" w:rsidRPr="00B44D19">
        <w:rPr>
          <w:rFonts w:ascii="BrownProTT Light" w:hAnsi="BrownProTT Light" w:cs="Helvetica Neue"/>
          <w:color w:val="000000" w:themeColor="text1"/>
        </w:rPr>
        <w:t xml:space="preserve"> to access the </w:t>
      </w:r>
      <w:r w:rsidR="00F23BC7">
        <w:rPr>
          <w:rFonts w:ascii="BrownProTT Light" w:hAnsi="BrownProTT Light" w:cs="Helvetica Neue"/>
          <w:color w:val="000000" w:themeColor="text1"/>
        </w:rPr>
        <w:t xml:space="preserve">REST APIs.  If you are going to </w:t>
      </w:r>
      <w:r w:rsidR="00F23BC7" w:rsidRPr="00B44D19">
        <w:rPr>
          <w:rFonts w:ascii="BrownProTT Light" w:hAnsi="BrownProTT Light" w:cs="Helvetica Neue"/>
          <w:color w:val="000000" w:themeColor="text1"/>
        </w:rPr>
        <w:t>use HTTPS to communicate with the WickrIO REST API then you will need to perform the following steps:</w:t>
      </w:r>
    </w:p>
    <w:p w14:paraId="4E8D985C" w14:textId="77777777" w:rsidR="00B10714" w:rsidRPr="00B44D19" w:rsidRDefault="00B10714" w:rsidP="00C832C1">
      <w:pPr>
        <w:widowControl w:val="0"/>
        <w:autoSpaceDE w:val="0"/>
        <w:autoSpaceDN w:val="0"/>
        <w:adjustRightInd w:val="0"/>
        <w:rPr>
          <w:rFonts w:ascii="BrownProTT Light" w:hAnsi="BrownProTT Light" w:cs="Helvetica Neue"/>
          <w:color w:val="000000" w:themeColor="text1"/>
        </w:rPr>
      </w:pPr>
    </w:p>
    <w:p w14:paraId="02A5347B" w14:textId="291AD3D8" w:rsidR="00791893"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B10714">
        <w:rPr>
          <w:rFonts w:ascii="BrownProTT Light" w:hAnsi="BrownProTT Light" w:cs="Helvetica Neue"/>
          <w:color w:val="000000" w:themeColor="text1"/>
        </w:rPr>
        <w:t>You will need to get</w:t>
      </w:r>
      <w:r w:rsidR="00B10714">
        <w:rPr>
          <w:rFonts w:ascii="BrownProTT Light" w:hAnsi="BrownProTT Light" w:cs="Helvetica Neue"/>
          <w:color w:val="000000" w:themeColor="text1"/>
        </w:rPr>
        <w:t xml:space="preserve"> or create</w:t>
      </w:r>
      <w:r w:rsidRPr="00B10714">
        <w:rPr>
          <w:rFonts w:ascii="BrownProTT Light" w:hAnsi="BrownProTT Light" w:cs="Helvetica Neue"/>
          <w:color w:val="000000" w:themeColor="text1"/>
        </w:rPr>
        <w:t xml:space="preserve"> an appropriate SSL certificate.  An SSL key file and certificate file are required to complete the configuration of the HTTPS interface. These files should be located on the WickrIO system to complete the following configuration steps.</w:t>
      </w:r>
    </w:p>
    <w:p w14:paraId="523748B8" w14:textId="77777777"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160363F4" w14:textId="094AF022"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r>
        <w:rPr>
          <w:rFonts w:ascii="BrownProTT Light" w:hAnsi="BrownProTT Light" w:cs="Helvetica Neue"/>
          <w:color w:val="000000" w:themeColor="text1"/>
        </w:rPr>
        <w:t xml:space="preserve">The following is </w:t>
      </w:r>
      <w:r w:rsidR="003376CC">
        <w:rPr>
          <w:rFonts w:ascii="BrownProTT Light" w:hAnsi="BrownProTT Light" w:cs="Helvetica Neue"/>
          <w:color w:val="000000" w:themeColor="text1"/>
        </w:rPr>
        <w:t>a basic example of generating a self-signed</w:t>
      </w:r>
      <w:r>
        <w:rPr>
          <w:rFonts w:ascii="BrownProTT Light" w:hAnsi="BrownProTT Light" w:cs="Helvetica Neue"/>
          <w:color w:val="000000" w:themeColor="text1"/>
        </w:rPr>
        <w:t xml:space="preserve"> SSL certificate:</w:t>
      </w:r>
    </w:p>
    <w:p w14:paraId="1B1E3F8A" w14:textId="77777777" w:rsid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5E2D7749" w14:textId="316D2260" w:rsidR="004323E5" w:rsidRPr="003376CC" w:rsidRDefault="004323E5" w:rsidP="00C832C1">
      <w:pPr>
        <w:pStyle w:val="CodeFix"/>
        <w:ind w:left="1100"/>
      </w:pPr>
      <w:proofErr w:type="spellStart"/>
      <w:r w:rsidRPr="003376CC">
        <w:t>sudo</w:t>
      </w:r>
      <w:proofErr w:type="spellEnd"/>
      <w:r w:rsidRPr="003376CC">
        <w:t xml:space="preserve"> </w:t>
      </w:r>
      <w:proofErr w:type="spellStart"/>
      <w:r w:rsidRPr="003376CC">
        <w:t>openssl</w:t>
      </w:r>
      <w:proofErr w:type="spellEnd"/>
      <w:r w:rsidRPr="003376CC">
        <w:t xml:space="preserve"> </w:t>
      </w:r>
      <w:proofErr w:type="spellStart"/>
      <w:r w:rsidRPr="003376CC">
        <w:t>req</w:t>
      </w:r>
      <w:proofErr w:type="spellEnd"/>
      <w:r w:rsidRPr="003376CC">
        <w:t xml:space="preserve"> -x509 -nodes -days 365 -</w:t>
      </w:r>
      <w:proofErr w:type="spellStart"/>
      <w:r w:rsidRPr="003376CC">
        <w:t>newkey</w:t>
      </w:r>
      <w:proofErr w:type="spellEnd"/>
      <w:r w:rsidRPr="003376CC">
        <w:t xml:space="preserve"> rsa:2048 -</w:t>
      </w:r>
      <w:proofErr w:type="spellStart"/>
      <w:r w:rsidRPr="003376CC">
        <w:t>keyout</w:t>
      </w:r>
      <w:proofErr w:type="spellEnd"/>
      <w:r w:rsidRPr="003376CC">
        <w:t xml:space="preserve"> </w:t>
      </w:r>
      <w:proofErr w:type="spellStart"/>
      <w:r w:rsidRPr="003376CC">
        <w:t>selfsigned.key</w:t>
      </w:r>
      <w:proofErr w:type="spellEnd"/>
      <w:r w:rsidRPr="003376CC">
        <w:t xml:space="preserve"> -out selfsigned.crt</w:t>
      </w:r>
    </w:p>
    <w:p w14:paraId="0D4E75A1" w14:textId="77777777" w:rsidR="004323E5" w:rsidRPr="004323E5" w:rsidRDefault="004323E5" w:rsidP="00C832C1">
      <w:pPr>
        <w:widowControl w:val="0"/>
        <w:tabs>
          <w:tab w:val="left" w:pos="20"/>
          <w:tab w:val="left" w:pos="380"/>
        </w:tabs>
        <w:autoSpaceDE w:val="0"/>
        <w:autoSpaceDN w:val="0"/>
        <w:adjustRightInd w:val="0"/>
        <w:ind w:left="380"/>
        <w:rPr>
          <w:rFonts w:ascii="BrownProTT Light" w:hAnsi="BrownProTT Light" w:cs="Helvetica Neue"/>
          <w:color w:val="000000" w:themeColor="text1"/>
        </w:rPr>
      </w:pPr>
    </w:p>
    <w:p w14:paraId="16DAFA66"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Once you run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program, enter the “</w:t>
      </w:r>
      <w:r w:rsidRPr="003376CC">
        <w:rPr>
          <w:rFonts w:ascii="Monaco" w:hAnsi="Monaco" w:cs="Helvetica Neue"/>
          <w:color w:val="000000" w:themeColor="text1"/>
          <w:sz w:val="20"/>
          <w:szCs w:val="20"/>
        </w:rPr>
        <w:t>advanced</w:t>
      </w:r>
      <w:r w:rsidRPr="003376CC">
        <w:rPr>
          <w:rFonts w:ascii="BrownProTT Light" w:hAnsi="BrownProTT Light" w:cs="Helvetica Neue"/>
          <w:color w:val="000000" w:themeColor="text1"/>
        </w:rPr>
        <w:t>” level of commands.  You can enter ‘</w:t>
      </w:r>
      <w:r w:rsidRPr="003376CC">
        <w:rPr>
          <w:rFonts w:ascii="Monaco" w:hAnsi="Monaco" w:cs="Helvetica Neue"/>
          <w:color w:val="000000" w:themeColor="text1"/>
          <w:sz w:val="20"/>
          <w:szCs w:val="20"/>
        </w:rPr>
        <w:t>?</w:t>
      </w:r>
      <w:r w:rsidRPr="003376CC">
        <w:rPr>
          <w:rFonts w:ascii="BrownProTT Light" w:hAnsi="BrownProTT Light" w:cs="Helvetica Neue"/>
          <w:color w:val="000000" w:themeColor="text1"/>
        </w:rPr>
        <w:t xml:space="preserve">’ to see what commands are available at this level. </w:t>
      </w:r>
    </w:p>
    <w:p w14:paraId="69C4D8DF"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Enter the “</w:t>
      </w:r>
      <w:r w:rsidRPr="003376CC">
        <w:rPr>
          <w:rFonts w:ascii="Monaco" w:hAnsi="Monaco" w:cs="Helvetica Neue"/>
          <w:color w:val="000000" w:themeColor="text1"/>
          <w:sz w:val="20"/>
          <w:szCs w:val="20"/>
        </w:rPr>
        <w:t>config</w:t>
      </w:r>
      <w:r w:rsidRPr="003376CC">
        <w:rPr>
          <w:rFonts w:ascii="BrownProTT Light" w:hAnsi="BrownProTT Light" w:cs="Helvetica Neue"/>
          <w:color w:val="000000" w:themeColor="text1"/>
        </w:rPr>
        <w:t>” command to begin configuring the advanced settings.</w:t>
      </w:r>
    </w:p>
    <w:p w14:paraId="3FC0CE3C"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can skip the email configuration, it is not necessary for the Broadcast feature, enter ’</w:t>
      </w:r>
      <w:r w:rsidRPr="003376CC">
        <w:rPr>
          <w:rFonts w:ascii="Monaco" w:hAnsi="Monaco" w:cs="Helvetica Neue"/>
          <w:color w:val="000000" w:themeColor="text1"/>
          <w:sz w:val="20"/>
          <w:szCs w:val="20"/>
        </w:rPr>
        <w:t>n</w:t>
      </w:r>
      <w:r w:rsidRPr="003376CC">
        <w:rPr>
          <w:rFonts w:ascii="BrownProTT Light" w:hAnsi="BrownProTT Light" w:cs="Helvetica Neue"/>
          <w:color w:val="000000" w:themeColor="text1"/>
        </w:rPr>
        <w:t>’ when prompted.</w:t>
      </w:r>
    </w:p>
    <w:p w14:paraId="62B4AADD"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Enter ‘</w:t>
      </w:r>
      <w:r w:rsidRPr="003376CC">
        <w:rPr>
          <w:rFonts w:ascii="Monaco" w:hAnsi="Monaco" w:cs="Helvetica Neue"/>
          <w:color w:val="000000" w:themeColor="text1"/>
          <w:sz w:val="20"/>
          <w:szCs w:val="20"/>
        </w:rPr>
        <w:t>y</w:t>
      </w:r>
      <w:r w:rsidRPr="003376CC">
        <w:rPr>
          <w:rFonts w:ascii="BrownProTT Light" w:hAnsi="BrownProTT Light" w:cs="Helvetica Neue"/>
          <w:color w:val="000000" w:themeColor="text1"/>
        </w:rPr>
        <w:t xml:space="preserve">’ when prompted to configure the SSL settings. </w:t>
      </w:r>
    </w:p>
    <w:p w14:paraId="480BBCAC"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will be prompted to enter the SSL key filename. If it is found the program will proceed to the next entry.</w:t>
      </w:r>
    </w:p>
    <w:p w14:paraId="0551EAE7"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You will be prompted to enter the SSL certificate filename. If found the configuration will complete.</w:t>
      </w:r>
    </w:p>
    <w:p w14:paraId="32AD6048" w14:textId="77777777" w:rsidR="00791893" w:rsidRPr="003376CC" w:rsidRDefault="00791893" w:rsidP="00C832C1">
      <w:pPr>
        <w:pStyle w:val="ListParagraph"/>
        <w:widowControl w:val="0"/>
        <w:numPr>
          <w:ilvl w:val="0"/>
          <w:numId w:val="19"/>
        </w:numPr>
        <w:tabs>
          <w:tab w:val="left" w:pos="20"/>
          <w:tab w:val="left" w:pos="380"/>
        </w:tabs>
        <w:autoSpaceDE w:val="0"/>
        <w:autoSpaceDN w:val="0"/>
        <w:adjustRightInd w:val="0"/>
        <w:ind w:left="740"/>
        <w:rPr>
          <w:rFonts w:ascii="BrownProTT Light" w:hAnsi="BrownProTT Light" w:cs="Helvetica Neue"/>
          <w:color w:val="000000" w:themeColor="text1"/>
        </w:rPr>
      </w:pPr>
      <w:r w:rsidRPr="003376CC">
        <w:rPr>
          <w:rFonts w:ascii="BrownProTT Light" w:hAnsi="BrownProTT Light" w:cs="Helvetica Neue"/>
          <w:color w:val="000000" w:themeColor="text1"/>
        </w:rPr>
        <w:t>Proceed back to the top level of commands by enter the ‘</w:t>
      </w:r>
      <w:r w:rsidRPr="003376CC">
        <w:rPr>
          <w:rFonts w:ascii="Monaco" w:hAnsi="Monaco" w:cs="Helvetica Neue"/>
          <w:color w:val="000000" w:themeColor="text1"/>
          <w:sz w:val="20"/>
          <w:szCs w:val="20"/>
        </w:rPr>
        <w:t>back</w:t>
      </w:r>
      <w:r w:rsidRPr="003376CC">
        <w:rPr>
          <w:rFonts w:ascii="BrownProTT Light" w:hAnsi="BrownProTT Light" w:cs="Helvetica Neue"/>
          <w:color w:val="000000" w:themeColor="text1"/>
        </w:rPr>
        <w:t>’ command</w:t>
      </w:r>
    </w:p>
    <w:p w14:paraId="4053851F"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F26BD5E" w14:textId="5E292BC5"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this has successfully been completed you will be able to use HTTPS to access the WickrIO REST API. But first you will need to configure a client before actually using the APIs</w:t>
      </w:r>
      <w:r w:rsidR="00E871D4">
        <w:rPr>
          <w:rFonts w:ascii="BrownProTT Light" w:hAnsi="BrownProTT Light" w:cs="Helvetica Neue"/>
          <w:color w:val="000000" w:themeColor="text1"/>
        </w:rPr>
        <w:t>, which is described later in this document</w:t>
      </w:r>
      <w:r w:rsidRPr="00B44D19">
        <w:rPr>
          <w:rFonts w:ascii="BrownProTT Light" w:hAnsi="BrownProTT Light" w:cs="Helvetica Neue"/>
          <w:color w:val="000000" w:themeColor="text1"/>
        </w:rPr>
        <w:t xml:space="preserve">. </w:t>
      </w:r>
    </w:p>
    <w:p w14:paraId="6C3BA772" w14:textId="77777777" w:rsidR="00791893" w:rsidRDefault="00791893" w:rsidP="00C832C1">
      <w:pPr>
        <w:widowControl w:val="0"/>
        <w:autoSpaceDE w:val="0"/>
        <w:autoSpaceDN w:val="0"/>
        <w:adjustRightInd w:val="0"/>
        <w:rPr>
          <w:rFonts w:ascii="BrownProTT Light" w:hAnsi="BrownProTT Light" w:cs="Helvetica Neue"/>
          <w:color w:val="000000" w:themeColor="text1"/>
        </w:rPr>
      </w:pPr>
    </w:p>
    <w:p w14:paraId="30C76CB0" w14:textId="7D71C558" w:rsidR="00204456" w:rsidRPr="000106EC" w:rsidRDefault="00791893" w:rsidP="00F84CF5">
      <w:pPr>
        <w:pStyle w:val="Heading3"/>
      </w:pPr>
      <w:r w:rsidRPr="00B44D19">
        <w:t>Background Service Setup</w:t>
      </w:r>
    </w:p>
    <w:p w14:paraId="096B497F" w14:textId="0A230D5B"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background service does not have any specific configuration values, but it does need to be </w:t>
      </w:r>
      <w:r w:rsidR="002D13A7">
        <w:rPr>
          <w:rFonts w:ascii="BrownProTT Light" w:hAnsi="BrownProTT Light" w:cs="Helvetica Neue"/>
          <w:color w:val="000000" w:themeColor="text1"/>
        </w:rPr>
        <w:t xml:space="preserve">explicitly </w:t>
      </w:r>
      <w:r w:rsidRPr="00B44D19">
        <w:rPr>
          <w:rFonts w:ascii="BrownProTT Light" w:hAnsi="BrownProTT Light" w:cs="Helvetica Neue"/>
          <w:color w:val="000000" w:themeColor="text1"/>
        </w:rPr>
        <w:t>started. Perform the following steps to start the background service:</w:t>
      </w:r>
    </w:p>
    <w:p w14:paraId="1456708B" w14:textId="77777777" w:rsidR="003376CC" w:rsidRPr="00B44D19" w:rsidRDefault="003376CC" w:rsidP="00C832C1">
      <w:pPr>
        <w:widowControl w:val="0"/>
        <w:autoSpaceDE w:val="0"/>
        <w:autoSpaceDN w:val="0"/>
        <w:adjustRightInd w:val="0"/>
        <w:rPr>
          <w:rFonts w:ascii="BrownProTT Light" w:hAnsi="BrownProTT Light" w:cs="Helvetica Neue"/>
          <w:color w:val="000000" w:themeColor="text1"/>
        </w:rPr>
      </w:pPr>
    </w:p>
    <w:p w14:paraId="64A56472" w14:textId="77777777" w:rsidR="00B21C8A" w:rsidRPr="003376CC" w:rsidRDefault="00B21C8A"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enter “</w:t>
      </w:r>
      <w:r w:rsidRPr="003376CC">
        <w:rPr>
          <w:rFonts w:ascii="Monaco" w:hAnsi="Monaco" w:cs="Helvetica Neue"/>
          <w:color w:val="000000" w:themeColor="text1"/>
          <w:sz w:val="20"/>
          <w:szCs w:val="20"/>
        </w:rPr>
        <w:t>server</w:t>
      </w:r>
      <w:r w:rsidRPr="003376CC">
        <w:rPr>
          <w:rFonts w:ascii="BrownProTT Light" w:hAnsi="BrownProTT Light" w:cs="Helvetica Neue"/>
          <w:color w:val="000000" w:themeColor="text1"/>
        </w:rPr>
        <w:t>” to proceed to the server commands.</w:t>
      </w:r>
    </w:p>
    <w:p w14:paraId="3B32C85B" w14:textId="543811AB" w:rsidR="00791893" w:rsidRPr="003376CC" w:rsidRDefault="00B10714"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Enter</w:t>
      </w:r>
      <w:r w:rsidR="00791893" w:rsidRPr="003376CC">
        <w:rPr>
          <w:rFonts w:ascii="BrownProTT Light" w:hAnsi="BrownProTT Light" w:cs="Helvetica Neue"/>
          <w:color w:val="000000" w:themeColor="text1"/>
        </w:rPr>
        <w:t xml:space="preserve"> the “</w:t>
      </w:r>
      <w:r w:rsidR="00791893" w:rsidRPr="003376CC">
        <w:rPr>
          <w:rFonts w:ascii="Monaco" w:hAnsi="Monaco" w:cs="Helvetica Neue"/>
          <w:color w:val="000000" w:themeColor="text1"/>
          <w:sz w:val="20"/>
          <w:szCs w:val="20"/>
        </w:rPr>
        <w:t>status</w:t>
      </w:r>
      <w:r w:rsidR="00791893" w:rsidRPr="003376CC">
        <w:rPr>
          <w:rFonts w:ascii="BrownProTT Light" w:hAnsi="BrownProTT Light" w:cs="Helvetica Neue"/>
          <w:color w:val="000000" w:themeColor="text1"/>
        </w:rPr>
        <w:t xml:space="preserve">” command here to </w:t>
      </w:r>
      <w:r w:rsidRPr="003376CC">
        <w:rPr>
          <w:rFonts w:ascii="BrownProTT Light" w:hAnsi="BrownProTT Light" w:cs="Helvetica Neue"/>
          <w:color w:val="000000" w:themeColor="text1"/>
        </w:rPr>
        <w:t>show the status of the service</w:t>
      </w:r>
      <w:r w:rsidR="00791893" w:rsidRPr="003376CC">
        <w:rPr>
          <w:rFonts w:ascii="BrownProTT Light" w:hAnsi="BrownProTT Light" w:cs="Helvetica Neue"/>
          <w:color w:val="000000" w:themeColor="text1"/>
        </w:rPr>
        <w:t>.</w:t>
      </w:r>
    </w:p>
    <w:p w14:paraId="263D2473" w14:textId="069767F0" w:rsidR="00791893" w:rsidRPr="003376CC" w:rsidRDefault="00791893"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t xml:space="preserve">If the service is not </w:t>
      </w:r>
      <w:r w:rsidR="00E8516D" w:rsidRPr="003376CC">
        <w:rPr>
          <w:rFonts w:ascii="BrownProTT Light" w:hAnsi="BrownProTT Light" w:cs="Helvetica Neue"/>
          <w:color w:val="000000" w:themeColor="text1"/>
        </w:rPr>
        <w:t>running,</w:t>
      </w:r>
      <w:r w:rsidRPr="003376CC">
        <w:rPr>
          <w:rFonts w:ascii="BrownProTT Light" w:hAnsi="BrownProTT Light" w:cs="Helvetica Neue"/>
          <w:color w:val="000000" w:themeColor="text1"/>
        </w:rPr>
        <w:t xml:space="preserve"> then enter the “start” com</w:t>
      </w:r>
      <w:r w:rsidR="00B10714" w:rsidRPr="003376CC">
        <w:rPr>
          <w:rFonts w:ascii="BrownProTT Light" w:hAnsi="BrownProTT Light" w:cs="Helvetica Neue"/>
          <w:color w:val="000000" w:themeColor="text1"/>
        </w:rPr>
        <w:t>mand to start it. There may be a short delay as the service is brought online.</w:t>
      </w:r>
    </w:p>
    <w:p w14:paraId="12AC1E01" w14:textId="4B3968D7" w:rsidR="00791893" w:rsidRPr="003376CC" w:rsidRDefault="00791893" w:rsidP="00C832C1">
      <w:pPr>
        <w:pStyle w:val="ListParagraph"/>
        <w:widowControl w:val="0"/>
        <w:numPr>
          <w:ilvl w:val="0"/>
          <w:numId w:val="20"/>
        </w:numPr>
        <w:tabs>
          <w:tab w:val="left" w:pos="20"/>
          <w:tab w:val="left" w:pos="380"/>
        </w:tabs>
        <w:autoSpaceDE w:val="0"/>
        <w:autoSpaceDN w:val="0"/>
        <w:adjustRightInd w:val="0"/>
        <w:rPr>
          <w:rFonts w:ascii="BrownProTT Light" w:hAnsi="BrownProTT Light" w:cs="Helvetica Neue"/>
          <w:color w:val="000000" w:themeColor="text1"/>
        </w:rPr>
      </w:pPr>
      <w:r w:rsidRPr="003376CC">
        <w:rPr>
          <w:rFonts w:ascii="BrownProTT Light" w:hAnsi="BrownProTT Light" w:cs="Helvetica Neue"/>
          <w:color w:val="000000" w:themeColor="text1"/>
        </w:rPr>
        <w:lastRenderedPageBreak/>
        <w:t>You can proceed back to the to</w:t>
      </w:r>
      <w:r w:rsidR="00A96236" w:rsidRPr="003376CC">
        <w:rPr>
          <w:rFonts w:ascii="BrownProTT Light" w:hAnsi="BrownProTT Light" w:cs="Helvetica Neue"/>
          <w:color w:val="000000" w:themeColor="text1"/>
        </w:rPr>
        <w:t>p</w:t>
      </w:r>
      <w:r w:rsidRPr="003376CC">
        <w:rPr>
          <w:rFonts w:ascii="BrownProTT Light" w:hAnsi="BrownProTT Light" w:cs="Helvetica Neue"/>
          <w:color w:val="000000" w:themeColor="text1"/>
        </w:rPr>
        <w:t xml:space="preserve"> le</w:t>
      </w:r>
      <w:r w:rsidR="00B10714" w:rsidRPr="003376CC">
        <w:rPr>
          <w:rFonts w:ascii="BrownProTT Light" w:hAnsi="BrownProTT Light" w:cs="Helvetica Neue"/>
          <w:color w:val="000000" w:themeColor="text1"/>
        </w:rPr>
        <w:t xml:space="preserve">vel of commands by entering </w:t>
      </w:r>
      <w:r w:rsidRPr="003376CC">
        <w:rPr>
          <w:rFonts w:ascii="BrownProTT Light" w:hAnsi="BrownProTT Light" w:cs="Helvetica Neue"/>
          <w:color w:val="000000" w:themeColor="text1"/>
        </w:rPr>
        <w:t>“</w:t>
      </w:r>
      <w:r w:rsidRPr="003376CC">
        <w:rPr>
          <w:rFonts w:ascii="Monaco" w:hAnsi="Monaco" w:cs="Helvetica Neue"/>
          <w:color w:val="000000" w:themeColor="text1"/>
          <w:sz w:val="20"/>
          <w:szCs w:val="20"/>
        </w:rPr>
        <w:t>back</w:t>
      </w:r>
      <w:r w:rsidR="00B10714" w:rsidRPr="003376CC">
        <w:rPr>
          <w:rFonts w:ascii="BrownProTT Light" w:hAnsi="BrownProTT Light" w:cs="Helvetica Neue"/>
          <w:color w:val="000000" w:themeColor="text1"/>
        </w:rPr>
        <w:t>”.</w:t>
      </w:r>
    </w:p>
    <w:p w14:paraId="7007D81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77FAC2DF" w14:textId="4410E1CB"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At this point the background serv</w:t>
      </w:r>
      <w:r w:rsidR="00A96236">
        <w:rPr>
          <w:rFonts w:ascii="BrownProTT Light" w:hAnsi="BrownProTT Light" w:cs="Helvetica Neue"/>
          <w:color w:val="000000" w:themeColor="text1"/>
        </w:rPr>
        <w:t xml:space="preserve">ice should be running. Being </w:t>
      </w:r>
      <w:r w:rsidR="002D13A7">
        <w:rPr>
          <w:rFonts w:ascii="BrownProTT Light" w:hAnsi="BrownProTT Light" w:cs="Helvetica Neue"/>
          <w:color w:val="000000" w:themeColor="text1"/>
        </w:rPr>
        <w:t>a L</w:t>
      </w:r>
      <w:r w:rsidR="002D13A7" w:rsidRPr="00B44D19">
        <w:rPr>
          <w:rFonts w:ascii="BrownProTT Light" w:hAnsi="BrownProTT Light" w:cs="Helvetica Neue"/>
          <w:color w:val="000000" w:themeColor="text1"/>
        </w:rPr>
        <w:t>inux service,</w:t>
      </w:r>
      <w:r w:rsidRPr="00B44D19">
        <w:rPr>
          <w:rFonts w:ascii="BrownProTT Light" w:hAnsi="BrownProTT Light" w:cs="Helvetica Neue"/>
          <w:color w:val="000000" w:themeColor="text1"/>
        </w:rPr>
        <w:t xml:space="preserve"> it will get restarted automatically when the system reboots.  The background service is responsible for maintaining the state of the clients as well.  If a client crashes or when the system restarts the background service will restart the client automatically.</w:t>
      </w:r>
    </w:p>
    <w:p w14:paraId="2D5609C7" w14:textId="58C1DCC0" w:rsidR="0030078D" w:rsidRDefault="0030078D" w:rsidP="00C832C1">
      <w:pPr>
        <w:widowControl w:val="0"/>
        <w:autoSpaceDE w:val="0"/>
        <w:autoSpaceDN w:val="0"/>
        <w:adjustRightInd w:val="0"/>
        <w:rPr>
          <w:rFonts w:ascii="BrownProTT Light" w:hAnsi="BrownProTT Light" w:cs="Helvetica Neue"/>
          <w:color w:val="000000" w:themeColor="text1"/>
        </w:rPr>
      </w:pPr>
    </w:p>
    <w:p w14:paraId="1BB93BFA" w14:textId="717C5952" w:rsidR="00B21C8A" w:rsidRPr="00B44D19" w:rsidRDefault="0030078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NOTE: If you stop the background service it will automatically </w:t>
      </w:r>
      <w:r w:rsidR="00B10714">
        <w:rPr>
          <w:rFonts w:ascii="BrownProTT Light" w:hAnsi="BrownProTT Light" w:cs="Helvetica Neue"/>
          <w:color w:val="000000" w:themeColor="text1"/>
        </w:rPr>
        <w:t>stop any currently running Wickr</w:t>
      </w:r>
      <w:r>
        <w:rPr>
          <w:rFonts w:ascii="BrownProTT Light" w:hAnsi="BrownProTT Light" w:cs="Helvetica Neue"/>
          <w:color w:val="000000" w:themeColor="text1"/>
        </w:rPr>
        <w:t>IO clients. When the background service is restarted, any WickrIO clients that should be running will be restarted.</w:t>
      </w:r>
    </w:p>
    <w:p w14:paraId="6A12EC6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7304344F" w14:textId="77777777" w:rsidR="00791893" w:rsidRPr="00B44D19" w:rsidRDefault="00791893" w:rsidP="00F84CF5">
      <w:pPr>
        <w:pStyle w:val="Heading3"/>
      </w:pPr>
      <w:r w:rsidRPr="00B44D19">
        <w:t>File Support Setup</w:t>
      </w:r>
    </w:p>
    <w:p w14:paraId="0357B570" w14:textId="49FF60A4"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If you are going to use the WickrIO client to send files to Wickr </w:t>
      </w:r>
      <w:r w:rsidR="002D13A7" w:rsidRPr="00B44D19">
        <w:rPr>
          <w:rFonts w:ascii="BrownProTT Light" w:hAnsi="BrownProTT Light" w:cs="Helvetica Neue"/>
          <w:color w:val="000000" w:themeColor="text1"/>
        </w:rPr>
        <w:t>users,</w:t>
      </w:r>
      <w:r w:rsidRPr="00B44D19">
        <w:rPr>
          <w:rFonts w:ascii="BrownProTT Light" w:hAnsi="BrownProTT Light" w:cs="Helvetica Neue"/>
          <w:color w:val="000000" w:themeColor="text1"/>
        </w:rPr>
        <w:t xml:space="preserve"> you will need to setup a way for the WickrIO client to get access to these files. The REST API to send files identifies the file by either a specific path that can be accessed from the</w:t>
      </w:r>
      <w:r w:rsidR="00B10714">
        <w:rPr>
          <w:rFonts w:ascii="BrownProTT Light" w:hAnsi="BrownProTT Light" w:cs="Helvetica Neue"/>
          <w:color w:val="000000" w:themeColor="text1"/>
        </w:rPr>
        <w:t xml:space="preserve"> Wi</w:t>
      </w:r>
      <w:r w:rsidRPr="00B44D19">
        <w:rPr>
          <w:rFonts w:ascii="BrownProTT Light" w:hAnsi="BrownProTT Light" w:cs="Helvetica Neue"/>
          <w:color w:val="000000" w:themeColor="text1"/>
        </w:rPr>
        <w:t xml:space="preserve">ckrIO machine, or a URL that identifies the file and can be downloaded onto the WickrIO machine.  Depending on how you want to get the files to the WickrIO machine you will need to configure the WickrIO machine appropriately: you may want to use </w:t>
      </w:r>
      <w:r w:rsidR="00A96236">
        <w:rPr>
          <w:rFonts w:ascii="BrownProTT Light" w:hAnsi="BrownProTT Light" w:cs="Helvetica Neue"/>
          <w:color w:val="000000" w:themeColor="text1"/>
        </w:rPr>
        <w:t>“</w:t>
      </w:r>
      <w:proofErr w:type="spellStart"/>
      <w:r w:rsidR="00A96236">
        <w:rPr>
          <w:rFonts w:ascii="BrownProTT Light" w:hAnsi="BrownProTT Light" w:cs="Helvetica Neue"/>
          <w:color w:val="000000" w:themeColor="text1"/>
        </w:rPr>
        <w:t>scp</w:t>
      </w:r>
      <w:proofErr w:type="spellEnd"/>
      <w:r w:rsidR="00A96236">
        <w:rPr>
          <w:rFonts w:ascii="BrownProTT Light" w:hAnsi="BrownProTT Light" w:cs="Helvetica Neue"/>
          <w:color w:val="000000" w:themeColor="text1"/>
        </w:rPr>
        <w:t>”</w:t>
      </w:r>
      <w:r w:rsidR="00A96236" w:rsidRPr="00B44D19">
        <w:rPr>
          <w:rFonts w:ascii="BrownProTT Light" w:hAnsi="BrownProTT Light" w:cs="Helvetica Neue"/>
          <w:color w:val="000000" w:themeColor="text1"/>
        </w:rPr>
        <w:t xml:space="preserve"> or</w:t>
      </w:r>
      <w:r w:rsidRPr="00B44D19">
        <w:rPr>
          <w:rFonts w:ascii="BrownProTT Light" w:hAnsi="BrownProTT Light" w:cs="Helvetica Neue"/>
          <w:color w:val="000000" w:themeColor="text1"/>
        </w:rPr>
        <w:t xml:space="preserve"> create a shared file system.</w:t>
      </w:r>
    </w:p>
    <w:p w14:paraId="56D82B2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2420CC2" w14:textId="2913C05B" w:rsidR="00791893" w:rsidRPr="00303CD2" w:rsidRDefault="00791893" w:rsidP="00F84CF5">
      <w:pPr>
        <w:pStyle w:val="Heading3"/>
      </w:pPr>
      <w:r w:rsidRPr="00B44D19">
        <w:t>Console User Setup</w:t>
      </w:r>
    </w:p>
    <w:p w14:paraId="0172DA39" w14:textId="3BCE0DD9" w:rsidR="003376CC"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console user is necessary to support the authentication of the incoming REST API requests. In order to use the REST </w:t>
      </w:r>
      <w:r w:rsidR="002D13A7">
        <w:rPr>
          <w:rFonts w:ascii="BrownProTT Light" w:hAnsi="BrownProTT Light" w:cs="Helvetica Neue"/>
          <w:color w:val="000000" w:themeColor="text1"/>
        </w:rPr>
        <w:t>API,</w:t>
      </w:r>
      <w:r w:rsidRPr="00B44D19">
        <w:rPr>
          <w:rFonts w:ascii="BrownProTT Light" w:hAnsi="BrownProTT Light" w:cs="Helvetica Neue"/>
          <w:color w:val="000000" w:themeColor="text1"/>
        </w:rPr>
        <w:t xml:space="preserve"> you will need to cr</w:t>
      </w:r>
      <w:r w:rsidR="003376CC">
        <w:rPr>
          <w:rFonts w:ascii="BrownProTT Light" w:hAnsi="BrownProTT Light" w:cs="Helvetica Neue"/>
          <w:color w:val="000000" w:themeColor="text1"/>
        </w:rPr>
        <w:t>eate at least one console user.</w:t>
      </w:r>
    </w:p>
    <w:p w14:paraId="2C01F98D" w14:textId="77777777" w:rsidR="003376CC" w:rsidRDefault="003376CC" w:rsidP="00C832C1">
      <w:pPr>
        <w:widowControl w:val="0"/>
        <w:autoSpaceDE w:val="0"/>
        <w:autoSpaceDN w:val="0"/>
        <w:adjustRightInd w:val="0"/>
        <w:rPr>
          <w:rFonts w:ascii="BrownProTT Light" w:hAnsi="BrownProTT Light" w:cs="Helvetica Neue"/>
          <w:color w:val="000000" w:themeColor="text1"/>
        </w:rPr>
      </w:pPr>
    </w:p>
    <w:p w14:paraId="24E0CA20" w14:textId="2E2A68C4"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To create a console </w:t>
      </w:r>
      <w:r w:rsidR="007821C6" w:rsidRPr="00B44D19">
        <w:rPr>
          <w:rFonts w:ascii="BrownProTT Light" w:hAnsi="BrownProTT Light" w:cs="Helvetica Neue"/>
          <w:color w:val="000000" w:themeColor="text1"/>
        </w:rPr>
        <w:t>user,</w:t>
      </w:r>
      <w:r w:rsidRPr="00B44D19">
        <w:rPr>
          <w:rFonts w:ascii="BrownProTT Light" w:hAnsi="BrownProTT Light" w:cs="Helvetica Neue"/>
          <w:color w:val="000000" w:themeColor="text1"/>
        </w:rPr>
        <w:t xml:space="preserve"> perform the following steps:</w:t>
      </w:r>
    </w:p>
    <w:p w14:paraId="5EB6F003"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2B227A62"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 enter the “</w:t>
      </w:r>
      <w:r w:rsidRPr="003376CC">
        <w:rPr>
          <w:rFonts w:ascii="Monaco" w:hAnsi="Monaco" w:cs="Helvetica Neue"/>
          <w:color w:val="000000" w:themeColor="text1"/>
          <w:sz w:val="20"/>
          <w:szCs w:val="20"/>
        </w:rPr>
        <w:t>console</w:t>
      </w:r>
      <w:r w:rsidRPr="00B10714">
        <w:rPr>
          <w:rFonts w:ascii="BrownProTT Light" w:hAnsi="BrownProTT Light" w:cs="Helvetica Neue"/>
          <w:color w:val="000000" w:themeColor="text1"/>
        </w:rPr>
        <w:t>” command.</w:t>
      </w:r>
    </w:p>
    <w:p w14:paraId="64BDCC87"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can enter ‘</w:t>
      </w:r>
      <w:r w:rsidRPr="003376CC">
        <w:rPr>
          <w:rFonts w:ascii="Monaco" w:hAnsi="Monaco" w:cs="Helvetica Neue"/>
          <w:color w:val="000000" w:themeColor="text1"/>
          <w:sz w:val="20"/>
          <w:szCs w:val="20"/>
        </w:rPr>
        <w:t>?</w:t>
      </w:r>
      <w:r w:rsidRPr="00B10714">
        <w:rPr>
          <w:rFonts w:ascii="BrownProTT Light" w:hAnsi="BrownProTT Light" w:cs="Helvetica Neue"/>
          <w:color w:val="000000" w:themeColor="text1"/>
        </w:rPr>
        <w:t>’ to see a list of console commands. For example, enter the “</w:t>
      </w:r>
      <w:r w:rsidRPr="003376CC">
        <w:rPr>
          <w:rFonts w:ascii="Monaco" w:hAnsi="Monaco" w:cs="Helvetica Neue"/>
          <w:color w:val="000000" w:themeColor="text1"/>
          <w:sz w:val="20"/>
          <w:szCs w:val="20"/>
        </w:rPr>
        <w:t>list</w:t>
      </w:r>
      <w:r w:rsidRPr="00B10714">
        <w:rPr>
          <w:rFonts w:ascii="BrownProTT Light" w:hAnsi="BrownProTT Light" w:cs="Helvetica Neue"/>
          <w:color w:val="000000" w:themeColor="text1"/>
        </w:rPr>
        <w:t>” command to see a list of console users.</w:t>
      </w:r>
    </w:p>
    <w:p w14:paraId="605C4975" w14:textId="374C57ED"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To create a console </w:t>
      </w:r>
      <w:r w:rsidR="003871A1" w:rsidRPr="00B10714">
        <w:rPr>
          <w:rFonts w:ascii="BrownProTT Light" w:hAnsi="BrownProTT Light" w:cs="Helvetica Neue"/>
          <w:color w:val="000000" w:themeColor="text1"/>
        </w:rPr>
        <w:t>user,</w:t>
      </w:r>
      <w:r w:rsidRPr="00B10714">
        <w:rPr>
          <w:rFonts w:ascii="BrownProTT Light" w:hAnsi="BrownProTT Light" w:cs="Helvetica Neue"/>
          <w:color w:val="000000" w:themeColor="text1"/>
        </w:rPr>
        <w:t xml:space="preserve"> enter the “</w:t>
      </w:r>
      <w:r w:rsidRPr="003376CC">
        <w:rPr>
          <w:rFonts w:ascii="Monaco" w:hAnsi="Monaco" w:cs="Helvetica Neue"/>
          <w:color w:val="000000" w:themeColor="text1"/>
          <w:sz w:val="20"/>
          <w:szCs w:val="20"/>
        </w:rPr>
        <w:t>add</w:t>
      </w:r>
      <w:r w:rsidRPr="00B10714">
        <w:rPr>
          <w:rFonts w:ascii="BrownProTT Light" w:hAnsi="BrownProTT Light" w:cs="Helvetica Neue"/>
          <w:color w:val="000000" w:themeColor="text1"/>
        </w:rPr>
        <w:t>” command.</w:t>
      </w:r>
    </w:p>
    <w:p w14:paraId="4F7AF55B"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 to enter a user name.  Enter a user name, do not use spaces and special characters. This user name will be used if you use basic authentication when sending REST API requests.</w:t>
      </w:r>
    </w:p>
    <w:p w14:paraId="3B237475" w14:textId="631D91FC"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w:t>
      </w:r>
      <w:r w:rsidR="003376CC">
        <w:rPr>
          <w:rFonts w:ascii="BrownProTT Light" w:hAnsi="BrownProTT Light" w:cs="Helvetica Neue"/>
          <w:color w:val="000000" w:themeColor="text1"/>
        </w:rPr>
        <w:t xml:space="preserve"> to enter the user’s password. </w:t>
      </w:r>
      <w:r w:rsidRPr="00B10714">
        <w:rPr>
          <w:rFonts w:ascii="BrownProTT Light" w:hAnsi="BrownProTT Light" w:cs="Helvetica Neue"/>
          <w:color w:val="000000" w:themeColor="text1"/>
        </w:rPr>
        <w:t>The password will also be used if you use basic authentication when sending REST API requests.</w:t>
      </w:r>
    </w:p>
    <w:p w14:paraId="5A378285" w14:textId="32E5C603"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be prompted to enter a max number of clients. This is only used if you are running the console service</w:t>
      </w:r>
      <w:r w:rsidR="002D13A7">
        <w:rPr>
          <w:rFonts w:ascii="BrownProTT Light" w:hAnsi="BrownProTT Light" w:cs="Helvetica Neue"/>
          <w:color w:val="000000" w:themeColor="text1"/>
        </w:rPr>
        <w:t xml:space="preserve"> (which is not described in this document currently and not necessary to support the Broadcast capability)</w:t>
      </w:r>
      <w:r w:rsidRPr="00B10714">
        <w:rPr>
          <w:rFonts w:ascii="BrownProTT Light" w:hAnsi="BrownProTT Light" w:cs="Helvetica Neue"/>
          <w:color w:val="000000" w:themeColor="text1"/>
        </w:rPr>
        <w:t xml:space="preserve">.  </w:t>
      </w:r>
      <w:r w:rsidR="002D13A7">
        <w:rPr>
          <w:rFonts w:ascii="BrownProTT Light" w:hAnsi="BrownProTT Light" w:cs="Helvetica Neue"/>
          <w:color w:val="000000" w:themeColor="text1"/>
        </w:rPr>
        <w:t xml:space="preserve">This max number </w:t>
      </w:r>
      <w:r w:rsidRPr="00B10714">
        <w:rPr>
          <w:rFonts w:ascii="BrownProTT Light" w:hAnsi="BrownProTT Light" w:cs="Helvetica Neue"/>
          <w:color w:val="000000" w:themeColor="text1"/>
        </w:rPr>
        <w:t>limits how many clients a console us</w:t>
      </w:r>
      <w:r w:rsidR="003376CC">
        <w:rPr>
          <w:rFonts w:ascii="BrownProTT Light" w:hAnsi="BrownProTT Light" w:cs="Helvetica Neue"/>
          <w:color w:val="000000" w:themeColor="text1"/>
        </w:rPr>
        <w:t>er can create, where 0 means un</w:t>
      </w:r>
      <w:r w:rsidRPr="00B10714">
        <w:rPr>
          <w:rFonts w:ascii="BrownProTT Light" w:hAnsi="BrownProTT Light" w:cs="Helvetica Neue"/>
          <w:color w:val="000000" w:themeColor="text1"/>
        </w:rPr>
        <w:t>limited.</w:t>
      </w:r>
      <w:r w:rsidR="002D13A7">
        <w:rPr>
          <w:rFonts w:ascii="BrownProTT Light" w:hAnsi="BrownProTT Light" w:cs="Helvetica Neue"/>
          <w:color w:val="000000" w:themeColor="text1"/>
        </w:rPr>
        <w:t xml:space="preserve"> For now, enter 0.</w:t>
      </w:r>
    </w:p>
    <w:p w14:paraId="1E97163D"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is an administrator or not. Enter “</w:t>
      </w:r>
      <w:r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253CE78C" w14:textId="249F4824"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edit bot configurations.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2C8BA0FB" w14:textId="34BB13E2"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create bots.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03AB7CBA" w14:textId="1AE8F8FA"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whether the user can receive event messages. Enter “</w:t>
      </w:r>
      <w:r w:rsidR="00C832C1" w:rsidRPr="00C832C1">
        <w:rPr>
          <w:rFonts w:ascii="Monaco" w:hAnsi="Monaco" w:cs="Helvetica Neue"/>
          <w:color w:val="000000" w:themeColor="text1"/>
          <w:sz w:val="20"/>
          <w:szCs w:val="20"/>
        </w:rPr>
        <w:t>yes</w:t>
      </w:r>
      <w:r w:rsidRPr="00B10714">
        <w:rPr>
          <w:rFonts w:ascii="BrownProTT Light" w:hAnsi="BrownProTT Light" w:cs="Helvetica Neue"/>
          <w:color w:val="000000" w:themeColor="text1"/>
        </w:rPr>
        <w:t>”</w:t>
      </w:r>
    </w:p>
    <w:p w14:paraId="64DCA03E" w14:textId="303D4F9C"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enter the authentication type. Enter “</w:t>
      </w:r>
      <w:r w:rsidR="00C832C1">
        <w:rPr>
          <w:rFonts w:ascii="Monaco" w:hAnsi="Monaco" w:cs="Helvetica Neue"/>
          <w:color w:val="000000" w:themeColor="text1"/>
          <w:sz w:val="20"/>
          <w:szCs w:val="20"/>
        </w:rPr>
        <w:t>basic</w:t>
      </w:r>
      <w:r w:rsidRPr="00B10714">
        <w:rPr>
          <w:rFonts w:ascii="BrownProTT Light" w:hAnsi="BrownProTT Light" w:cs="Helvetica Neue"/>
          <w:color w:val="000000" w:themeColor="text1"/>
        </w:rPr>
        <w:t>”</w:t>
      </w:r>
    </w:p>
    <w:p w14:paraId="7EFC5EF5" w14:textId="5984D5E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Next e</w:t>
      </w:r>
      <w:r w:rsidR="00C832C1">
        <w:rPr>
          <w:rFonts w:ascii="BrownProTT Light" w:hAnsi="BrownProTT Light" w:cs="Helvetica Neue"/>
          <w:color w:val="000000" w:themeColor="text1"/>
        </w:rPr>
        <w:t xml:space="preserve">nter the user’s email address. </w:t>
      </w:r>
      <w:r w:rsidRPr="00B10714">
        <w:rPr>
          <w:rFonts w:ascii="BrownProTT Light" w:hAnsi="BrownProTT Light" w:cs="Helvetica Neue"/>
          <w:color w:val="000000" w:themeColor="text1"/>
        </w:rPr>
        <w:t>Any email address if fine for now since we wil</w:t>
      </w:r>
      <w:r w:rsidR="00C832C1">
        <w:rPr>
          <w:rFonts w:ascii="BrownProTT Light" w:hAnsi="BrownProTT Light" w:cs="Helvetica Neue"/>
          <w:color w:val="000000" w:themeColor="text1"/>
        </w:rPr>
        <w:t>l not setup email notifications, nor will they leave the server.</w:t>
      </w:r>
    </w:p>
    <w:p w14:paraId="32D3E78C"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lastRenderedPageBreak/>
        <w:t>Next enter a token value, for now use the default generated token value.</w:t>
      </w:r>
    </w:p>
    <w:p w14:paraId="0666BA28" w14:textId="77777777" w:rsidR="00791893" w:rsidRPr="00B10714" w:rsidRDefault="00791893" w:rsidP="00C832C1">
      <w:pPr>
        <w:pStyle w:val="ListParagraph"/>
        <w:widowControl w:val="0"/>
        <w:numPr>
          <w:ilvl w:val="0"/>
          <w:numId w:val="18"/>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The console user will now be created.</w:t>
      </w:r>
    </w:p>
    <w:p w14:paraId="2E005145"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D3A9B82"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 console user’s username and password values can be used for the basic authentication when making REST API requests to a WickrIO client.</w:t>
      </w:r>
    </w:p>
    <w:p w14:paraId="2C6CA318"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5EB99387" w14:textId="77777777" w:rsidR="00791893" w:rsidRPr="00B44D19" w:rsidRDefault="00791893" w:rsidP="00F84CF5">
      <w:pPr>
        <w:pStyle w:val="Heading3"/>
      </w:pPr>
      <w:r w:rsidRPr="00B44D19">
        <w:t>WickrIO Client Setup</w:t>
      </w:r>
    </w:p>
    <w:p w14:paraId="105D8AA5" w14:textId="71D45FAA"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At this point you will need to setup a WickrIO client. This involves steps local to the WickrIO machine as well as on the Wickr Admin console (as mentioned earlier). It is highly </w:t>
      </w:r>
      <w:r w:rsidR="003E7476">
        <w:rPr>
          <w:rFonts w:ascii="BrownProTT Light" w:hAnsi="BrownProTT Light" w:cs="Helvetica Neue"/>
          <w:color w:val="000000" w:themeColor="text1"/>
        </w:rPr>
        <w:t>recommended that you do not use</w:t>
      </w:r>
      <w:r w:rsidRPr="00B44D19">
        <w:rPr>
          <w:rFonts w:ascii="BrownProTT Light" w:hAnsi="BrownProTT Light" w:cs="Helvetica Neue"/>
          <w:color w:val="000000" w:themeColor="text1"/>
        </w:rPr>
        <w:t xml:space="preserve"> Wickr accounts associated with active users</w:t>
      </w:r>
      <w:r w:rsidR="00002594">
        <w:rPr>
          <w:rFonts w:ascii="BrownProTT Light" w:hAnsi="BrownProTT Light" w:cs="Helvetica Neue"/>
          <w:color w:val="000000" w:themeColor="text1"/>
        </w:rPr>
        <w:t xml:space="preserve"> in your network</w:t>
      </w:r>
      <w:r w:rsidRPr="00B44D19">
        <w:rPr>
          <w:rFonts w:ascii="BrownProTT Light" w:hAnsi="BrownProTT Light" w:cs="Helvetica Neue"/>
          <w:color w:val="000000" w:themeColor="text1"/>
        </w:rPr>
        <w:t>.  The current security level of the WickrIO system is under development and using active Wickr user accounts is discouraged</w:t>
      </w:r>
      <w:r w:rsidR="00002594">
        <w:rPr>
          <w:rFonts w:ascii="BrownProTT Light" w:hAnsi="BrownProTT Light" w:cs="Helvetica Neue"/>
          <w:color w:val="000000" w:themeColor="text1"/>
        </w:rPr>
        <w:t>, at this time</w:t>
      </w:r>
      <w:r w:rsidRPr="00B44D19">
        <w:rPr>
          <w:rFonts w:ascii="BrownProTT Light" w:hAnsi="BrownProTT Light" w:cs="Helvetica Neue"/>
          <w:color w:val="000000" w:themeColor="text1"/>
        </w:rPr>
        <w:t>.</w:t>
      </w:r>
      <w:r w:rsidR="002D6ABF">
        <w:rPr>
          <w:rFonts w:ascii="BrownProTT Light" w:hAnsi="BrownProTT Light" w:cs="Helvetica Neue"/>
          <w:color w:val="000000" w:themeColor="text1"/>
        </w:rPr>
        <w:t xml:space="preserve">  Future versions of WickrIO will NOT allow th</w:t>
      </w:r>
      <w:r w:rsidR="000544FC">
        <w:rPr>
          <w:rFonts w:ascii="BrownProTT Light" w:hAnsi="BrownProTT Light" w:cs="Helvetica Neue"/>
          <w:color w:val="000000" w:themeColor="text1"/>
        </w:rPr>
        <w:t>e user of standard Wickr client accounts.</w:t>
      </w:r>
    </w:p>
    <w:p w14:paraId="6F9CA54B"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677E27C7" w14:textId="6A755A34" w:rsidR="00791893"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Use the foll</w:t>
      </w:r>
      <w:r w:rsidR="00B10714">
        <w:rPr>
          <w:rFonts w:ascii="BrownProTT Light" w:hAnsi="BrownProTT Light" w:cs="Helvetica Neue"/>
          <w:color w:val="000000" w:themeColor="text1"/>
        </w:rPr>
        <w:t xml:space="preserve">owing steps to setup a new </w:t>
      </w:r>
      <w:r w:rsidRPr="00B44D19">
        <w:rPr>
          <w:rFonts w:ascii="BrownProTT Light" w:hAnsi="BrownProTT Light" w:cs="Helvetica Neue"/>
          <w:color w:val="000000" w:themeColor="text1"/>
        </w:rPr>
        <w:t>WickrIO client:</w:t>
      </w:r>
    </w:p>
    <w:p w14:paraId="26FBF7FD" w14:textId="77777777" w:rsidR="00B10714" w:rsidRPr="00B44D19" w:rsidRDefault="00B10714" w:rsidP="00C832C1">
      <w:pPr>
        <w:widowControl w:val="0"/>
        <w:autoSpaceDE w:val="0"/>
        <w:autoSpaceDN w:val="0"/>
        <w:adjustRightInd w:val="0"/>
        <w:rPr>
          <w:rFonts w:ascii="BrownProTT Light" w:hAnsi="BrownProTT Light" w:cs="Helvetica Neue"/>
          <w:color w:val="000000" w:themeColor="text1"/>
        </w:rPr>
      </w:pPr>
    </w:p>
    <w:p w14:paraId="6DC8EF1B" w14:textId="70E4A204"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On the Wickr admin console create a user </w:t>
      </w:r>
      <w:r w:rsidR="00B10714">
        <w:rPr>
          <w:rFonts w:ascii="BrownProTT Light" w:hAnsi="BrownProTT Light" w:cs="Helvetica Neue"/>
          <w:color w:val="000000" w:themeColor="text1"/>
        </w:rPr>
        <w:t>account for the WickrIO client.</w:t>
      </w:r>
    </w:p>
    <w:p w14:paraId="580EF321" w14:textId="77777777" w:rsidR="00C832C1"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Using a Wickr Pro client application register and log in to the new </w:t>
      </w:r>
      <w:r w:rsidR="000D0DB3" w:rsidRPr="00B10714">
        <w:rPr>
          <w:rFonts w:ascii="BrownProTT Light" w:hAnsi="BrownProTT Light" w:cs="Helvetica Neue"/>
          <w:color w:val="000000" w:themeColor="text1"/>
        </w:rPr>
        <w:t>account (</w:t>
      </w:r>
      <w:r w:rsidRPr="00B10714">
        <w:rPr>
          <w:rFonts w:ascii="BrownProTT Light" w:hAnsi="BrownProTT Light" w:cs="Helvetica Neue"/>
          <w:color w:val="000000" w:themeColor="text1"/>
        </w:rPr>
        <w:t xml:space="preserve">Mac, Windows, Android or IOS).  </w:t>
      </w:r>
      <w:r w:rsidR="000D0DB3" w:rsidRPr="00B10714">
        <w:rPr>
          <w:rFonts w:ascii="BrownProTT Light" w:hAnsi="BrownProTT Light" w:cs="Helvetica Neue"/>
          <w:color w:val="000000" w:themeColor="text1"/>
        </w:rPr>
        <w:t>Future release of WickrIO clients will automate this part of the process</w:t>
      </w:r>
      <w:r w:rsidRPr="00B10714">
        <w:rPr>
          <w:rFonts w:ascii="BrownProTT Light" w:hAnsi="BrownProTT Light" w:cs="Helvetica Neue"/>
          <w:color w:val="000000" w:themeColor="text1"/>
        </w:rPr>
        <w:t>, for now do it using a Wickr client.</w:t>
      </w:r>
      <w:r w:rsidR="004D0FFA" w:rsidRPr="00B10714">
        <w:rPr>
          <w:rFonts w:ascii="BrownProTT Light" w:hAnsi="BrownProTT Light" w:cs="Helvetica Neue"/>
          <w:color w:val="000000" w:themeColor="text1"/>
        </w:rPr>
        <w:t xml:space="preserve"> </w:t>
      </w:r>
    </w:p>
    <w:p w14:paraId="04B8CCCD" w14:textId="77777777" w:rsidR="00C832C1" w:rsidRDefault="00C832C1"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p>
    <w:p w14:paraId="5089DBA3" w14:textId="5DEF7831" w:rsidR="00791893" w:rsidRPr="00C832C1" w:rsidRDefault="004D0FFA"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r w:rsidRPr="00C832C1">
        <w:rPr>
          <w:rFonts w:ascii="BrownProTT Light" w:hAnsi="BrownProTT Light" w:cs="Helvetica Neue"/>
          <w:color w:val="000000" w:themeColor="text1"/>
        </w:rPr>
        <w:t xml:space="preserve">WARNING: If you leave this </w:t>
      </w:r>
      <w:r w:rsidR="00C832C1">
        <w:rPr>
          <w:rFonts w:ascii="BrownProTT Light" w:hAnsi="BrownProTT Light" w:cs="Helvetica Neue"/>
          <w:color w:val="000000" w:themeColor="text1"/>
        </w:rPr>
        <w:t>user logged into</w:t>
      </w:r>
      <w:r w:rsidRPr="00C832C1">
        <w:rPr>
          <w:rFonts w:ascii="BrownProTT Light" w:hAnsi="BrownProTT Light" w:cs="Helvetica Neue"/>
          <w:color w:val="000000" w:themeColor="text1"/>
        </w:rPr>
        <w:t xml:space="preserve"> this device </w:t>
      </w:r>
      <w:r w:rsidR="00C832C1">
        <w:rPr>
          <w:rFonts w:ascii="BrownProTT Light" w:hAnsi="BrownProTT Light" w:cs="Helvetica Neue"/>
          <w:color w:val="000000" w:themeColor="text1"/>
        </w:rPr>
        <w:t>you will see all Wickr messages that happen</w:t>
      </w:r>
      <w:r w:rsidRPr="00C832C1">
        <w:rPr>
          <w:rFonts w:ascii="BrownProTT Light" w:hAnsi="BrownProTT Light" w:cs="Helvetica Neue"/>
          <w:color w:val="000000" w:themeColor="text1"/>
        </w:rPr>
        <w:t xml:space="preserve"> on the WickrIO client as well.</w:t>
      </w:r>
    </w:p>
    <w:p w14:paraId="40957C1C" w14:textId="77777777" w:rsidR="00C832C1" w:rsidRDefault="00C832C1" w:rsidP="00C832C1">
      <w:pPr>
        <w:pStyle w:val="ListParagraph"/>
        <w:widowControl w:val="0"/>
        <w:tabs>
          <w:tab w:val="left" w:pos="20"/>
          <w:tab w:val="left" w:pos="380"/>
        </w:tabs>
        <w:autoSpaceDE w:val="0"/>
        <w:autoSpaceDN w:val="0"/>
        <w:adjustRightInd w:val="0"/>
        <w:rPr>
          <w:rFonts w:ascii="BrownProTT Light" w:hAnsi="BrownProTT Light" w:cs="Helvetica Neue"/>
          <w:color w:val="000000" w:themeColor="text1"/>
        </w:rPr>
      </w:pPr>
    </w:p>
    <w:p w14:paraId="53BBEDBB" w14:textId="7F98E630"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On the </w:t>
      </w:r>
      <w:proofErr w:type="spellStart"/>
      <w:r w:rsidRPr="00C832C1">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application enter the “</w:t>
      </w:r>
      <w:r w:rsidRPr="00C832C1">
        <w:rPr>
          <w:rFonts w:ascii="Monaco" w:hAnsi="Monaco" w:cs="Helvetica Neue"/>
          <w:color w:val="000000" w:themeColor="text1"/>
          <w:sz w:val="20"/>
          <w:szCs w:val="20"/>
        </w:rPr>
        <w:t>client</w:t>
      </w:r>
      <w:r w:rsidRPr="00B10714">
        <w:rPr>
          <w:rFonts w:ascii="BrownProTT Light" w:hAnsi="BrownProTT Light" w:cs="Helvetica Neue"/>
          <w:color w:val="000000" w:themeColor="text1"/>
        </w:rPr>
        <w:t>”</w:t>
      </w:r>
      <w:r w:rsidR="00D013E3" w:rsidRPr="00B10714">
        <w:rPr>
          <w:rFonts w:ascii="BrownProTT Light" w:hAnsi="BrownProTT Light" w:cs="Helvetica Neue"/>
          <w:color w:val="000000" w:themeColor="text1"/>
        </w:rPr>
        <w:t xml:space="preserve"> group of commands</w:t>
      </w:r>
    </w:p>
    <w:p w14:paraId="6B9BFFE3"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can either “</w:t>
      </w:r>
      <w:r w:rsidRPr="00C832C1">
        <w:rPr>
          <w:rFonts w:ascii="Monaco" w:hAnsi="Monaco" w:cs="Helvetica Neue"/>
          <w:color w:val="000000" w:themeColor="text1"/>
          <w:sz w:val="20"/>
          <w:szCs w:val="20"/>
        </w:rPr>
        <w:t>?</w:t>
      </w:r>
      <w:r w:rsidRPr="00B10714">
        <w:rPr>
          <w:rFonts w:ascii="BrownProTT Light" w:hAnsi="BrownProTT Light" w:cs="Helvetica Neue"/>
          <w:color w:val="000000" w:themeColor="text1"/>
        </w:rPr>
        <w:t>” to see a list of commands that can be entered at this level.</w:t>
      </w:r>
    </w:p>
    <w:p w14:paraId="5AB4A950"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w:t>
      </w:r>
      <w:r w:rsidRPr="00C832C1">
        <w:rPr>
          <w:rFonts w:ascii="Monaco" w:hAnsi="Monaco" w:cs="Helvetica Neue"/>
          <w:color w:val="000000" w:themeColor="text1"/>
          <w:sz w:val="20"/>
          <w:szCs w:val="20"/>
        </w:rPr>
        <w:t>add</w:t>
      </w:r>
      <w:r w:rsidRPr="00B10714">
        <w:rPr>
          <w:rFonts w:ascii="BrownProTT Light" w:hAnsi="BrownProTT Light" w:cs="Helvetica Neue"/>
          <w:color w:val="000000" w:themeColor="text1"/>
        </w:rPr>
        <w:t>” command</w:t>
      </w:r>
    </w:p>
    <w:p w14:paraId="5FD05A05" w14:textId="378AAF4A"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a locally unique name for this new client. This is unique within the WickrIO system</w:t>
      </w:r>
      <w:r w:rsidR="006C6C26" w:rsidRPr="00B10714">
        <w:rPr>
          <w:rFonts w:ascii="BrownProTT Light" w:hAnsi="BrownProTT Light" w:cs="Helvetica Neue"/>
          <w:color w:val="000000" w:themeColor="text1"/>
        </w:rPr>
        <w:t xml:space="preserve">. This is important to be unique if you are going to create multiple WickrIO clients. This is not the Wickr ID used to create the Wickr account, that is the next step. For example, if you have a Wickr ID of </w:t>
      </w:r>
      <w:hyperlink r:id="rId9" w:history="1">
        <w:r w:rsidR="006C6C26" w:rsidRPr="00B10714">
          <w:rPr>
            <w:rStyle w:val="Hyperlink"/>
            <w:rFonts w:ascii="BrownProTT Light" w:hAnsi="BrownProTT Light" w:cs="Helvetica Neue"/>
          </w:rPr>
          <w:t>wickrbot@mycompany.com</w:t>
        </w:r>
      </w:hyperlink>
      <w:r w:rsidR="006C6C26" w:rsidRPr="00B10714">
        <w:rPr>
          <w:rFonts w:ascii="BrownProTT Light" w:hAnsi="BrownProTT Light" w:cs="Helvetica Neue"/>
          <w:color w:val="000000" w:themeColor="text1"/>
        </w:rPr>
        <w:t xml:space="preserve"> you may want to enter a unique name like </w:t>
      </w:r>
      <w:proofErr w:type="spellStart"/>
      <w:r w:rsidR="006C6C26" w:rsidRPr="00B10714">
        <w:rPr>
          <w:rFonts w:ascii="BrownProTT Light" w:hAnsi="BrownProTT Light" w:cs="Helvetica Neue"/>
          <w:color w:val="000000" w:themeColor="text1"/>
        </w:rPr>
        <w:t>WickrBot</w:t>
      </w:r>
      <w:proofErr w:type="spellEnd"/>
      <w:r w:rsidR="006C6C26" w:rsidRPr="00B10714">
        <w:rPr>
          <w:rFonts w:ascii="BrownProTT Light" w:hAnsi="BrownProTT Light" w:cs="Helvetica Neue"/>
          <w:color w:val="000000" w:themeColor="text1"/>
        </w:rPr>
        <w:t>.</w:t>
      </w:r>
    </w:p>
    <w:p w14:paraId="571A6A9A" w14:textId="047F039A"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user name, used to login to the Wickr system.</w:t>
      </w:r>
      <w:r w:rsidR="006C6C26" w:rsidRPr="00B10714">
        <w:rPr>
          <w:rFonts w:ascii="BrownProTT Light" w:hAnsi="BrownProTT Light" w:cs="Helvetica Neue"/>
          <w:color w:val="000000" w:themeColor="text1"/>
        </w:rPr>
        <w:t xml:space="preserve"> This is the Wickr ID used to log into the Wickr network. As per the previous step this would be the wickrbot@mycompany.com.</w:t>
      </w:r>
    </w:p>
    <w:p w14:paraId="2B78684B"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password for this user.</w:t>
      </w:r>
    </w:p>
    <w:p w14:paraId="4545D0A0"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an API Key for this user, any sequence of characters and numbers is safe.  This value will be used in the REST API requests, so make a note of the value.</w:t>
      </w:r>
    </w:p>
    <w:p w14:paraId="226159A0" w14:textId="4A29A9F4"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network interface that this client will use to receive requests.  Enter ‘?’ to get a list of options. In most cases “</w:t>
      </w:r>
      <w:r w:rsidRPr="00C832C1">
        <w:rPr>
          <w:rFonts w:ascii="Monaco" w:hAnsi="Monaco" w:cs="Helvetica Neue"/>
          <w:color w:val="000000" w:themeColor="text1"/>
          <w:sz w:val="20"/>
          <w:szCs w:val="20"/>
        </w:rPr>
        <w:t>localhost</w:t>
      </w:r>
      <w:r w:rsidRPr="00B10714">
        <w:rPr>
          <w:rFonts w:ascii="BrownProTT Light" w:hAnsi="BrownProTT Light" w:cs="Helvetica Neue"/>
          <w:color w:val="000000" w:themeColor="text1"/>
        </w:rPr>
        <w:t>” is appropriate.</w:t>
      </w:r>
    </w:p>
    <w:p w14:paraId="0BB81E41" w14:textId="000B1899"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port number to use to receive requests.  Make sure that the firewall or any other software does not block this port.</w:t>
      </w:r>
      <w:r w:rsidR="000768FB" w:rsidRPr="00B10714">
        <w:rPr>
          <w:rFonts w:ascii="BrownProTT Light" w:hAnsi="BrownProTT Light" w:cs="Helvetica Neue"/>
          <w:color w:val="000000" w:themeColor="text1"/>
        </w:rPr>
        <w:t xml:space="preserve"> Make note of this since you will need it to access the REST APIs.</w:t>
      </w:r>
    </w:p>
    <w:p w14:paraId="316D4FE6" w14:textId="7777777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Enter the interface type (HTTP or HTTPS).  Make sure that if HTTPS is entered that the SSL certificate has been configured in the earlier steps.</w:t>
      </w:r>
    </w:p>
    <w:p w14:paraId="499EEB71" w14:textId="6E93ADA7"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If you want to associate this client with a console user created </w:t>
      </w:r>
      <w:r w:rsidR="0077416C" w:rsidRPr="00B10714">
        <w:rPr>
          <w:rFonts w:ascii="BrownProTT Light" w:hAnsi="BrownProTT Light" w:cs="Helvetica Neue"/>
          <w:color w:val="000000" w:themeColor="text1"/>
        </w:rPr>
        <w:t>earlier,</w:t>
      </w:r>
      <w:r w:rsidRPr="00B10714">
        <w:rPr>
          <w:rFonts w:ascii="BrownProTT Light" w:hAnsi="BrownProTT Light" w:cs="Helvetica Neue"/>
          <w:color w:val="000000" w:themeColor="text1"/>
        </w:rPr>
        <w:t xml:space="preserve"> then enter ‘y’ and then the specific console user.</w:t>
      </w:r>
    </w:p>
    <w:p w14:paraId="70BB336D" w14:textId="1DE5A259"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lastRenderedPageBreak/>
        <w:t>Enter ‘</w:t>
      </w:r>
      <w:r w:rsidR="00037198" w:rsidRPr="00C832C1">
        <w:rPr>
          <w:rFonts w:ascii="Monaco" w:hAnsi="Monaco" w:cs="Helvetica Neue"/>
          <w:color w:val="000000" w:themeColor="text1"/>
          <w:sz w:val="20"/>
          <w:szCs w:val="20"/>
        </w:rPr>
        <w:t>true</w:t>
      </w:r>
      <w:r w:rsidR="00C832C1">
        <w:rPr>
          <w:rFonts w:ascii="BrownProTT Light" w:hAnsi="BrownProTT Light" w:cs="Helvetica Neue"/>
          <w:color w:val="000000" w:themeColor="text1"/>
        </w:rPr>
        <w:t>’</w:t>
      </w:r>
      <w:r w:rsidRPr="00B10714">
        <w:rPr>
          <w:rFonts w:ascii="BrownProTT Light" w:hAnsi="BrownProTT Light" w:cs="Helvetica Neue"/>
          <w:color w:val="000000" w:themeColor="text1"/>
        </w:rPr>
        <w:t xml:space="preserve"> for inbox handling.</w:t>
      </w:r>
    </w:p>
    <w:p w14:paraId="58B0D395" w14:textId="247842EB"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At this point you will be done configuring the client. You can enter the “</w:t>
      </w:r>
      <w:r w:rsidRPr="00C832C1">
        <w:rPr>
          <w:rFonts w:ascii="Monaco" w:hAnsi="Monaco" w:cs="Helvetica Neue"/>
          <w:color w:val="000000" w:themeColor="text1"/>
          <w:sz w:val="20"/>
          <w:szCs w:val="20"/>
        </w:rPr>
        <w:t>list</w:t>
      </w:r>
      <w:r w:rsidRPr="00B10714">
        <w:rPr>
          <w:rFonts w:ascii="BrownProTT Light" w:hAnsi="BrownProTT Light" w:cs="Helvetica Neue"/>
          <w:color w:val="000000" w:themeColor="text1"/>
        </w:rPr>
        <w:t xml:space="preserve">” command to make sure the values are as you entered.  If there is a </w:t>
      </w:r>
      <w:r w:rsidR="00BF2544" w:rsidRPr="00B10714">
        <w:rPr>
          <w:rFonts w:ascii="BrownProTT Light" w:hAnsi="BrownProTT Light" w:cs="Helvetica Neue"/>
          <w:color w:val="000000" w:themeColor="text1"/>
        </w:rPr>
        <w:t>problem,</w:t>
      </w:r>
      <w:r w:rsidRPr="00B10714">
        <w:rPr>
          <w:rFonts w:ascii="BrownProTT Light" w:hAnsi="BrownProTT Light" w:cs="Helvetica Neue"/>
          <w:color w:val="000000" w:themeColor="text1"/>
        </w:rPr>
        <w:t xml:space="preserve"> use the “</w:t>
      </w:r>
      <w:r w:rsidRPr="00C832C1">
        <w:rPr>
          <w:rFonts w:ascii="Monaco" w:hAnsi="Monaco" w:cs="Helvetica Neue"/>
          <w:color w:val="000000" w:themeColor="text1"/>
          <w:sz w:val="20"/>
          <w:szCs w:val="20"/>
        </w:rPr>
        <w:t>modify</w:t>
      </w:r>
      <w:r w:rsidRPr="00B10714">
        <w:rPr>
          <w:rFonts w:ascii="BrownProTT Light" w:hAnsi="BrownProTT Light" w:cs="Helvetica Neue"/>
          <w:color w:val="000000" w:themeColor="text1"/>
        </w:rPr>
        <w:t>” command to change the values.</w:t>
      </w:r>
    </w:p>
    <w:p w14:paraId="12B1E60E" w14:textId="7AC7078B" w:rsidR="00791893" w:rsidRPr="00B10714" w:rsidRDefault="00791893" w:rsidP="00C832C1">
      <w:pPr>
        <w:pStyle w:val="ListParagraph"/>
        <w:widowControl w:val="0"/>
        <w:numPr>
          <w:ilvl w:val="0"/>
          <w:numId w:val="17"/>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You will need to start the client by entering the “</w:t>
      </w:r>
      <w:r w:rsidRPr="00C832C1">
        <w:rPr>
          <w:rFonts w:ascii="Monaco" w:hAnsi="Monaco" w:cs="Helvetica Neue"/>
          <w:color w:val="000000" w:themeColor="text1"/>
          <w:sz w:val="20"/>
          <w:szCs w:val="20"/>
        </w:rPr>
        <w:t>start</w:t>
      </w:r>
      <w:r w:rsidRPr="00B10714">
        <w:rPr>
          <w:rFonts w:ascii="BrownProTT Light" w:hAnsi="BrownProTT Light" w:cs="Helvetica Neue"/>
          <w:color w:val="000000" w:themeColor="text1"/>
        </w:rPr>
        <w:t>” command. The background service must be running for the client to start as well, as per the previous section.</w:t>
      </w:r>
      <w:r w:rsidR="00A62C55" w:rsidRPr="00B10714">
        <w:rPr>
          <w:rFonts w:ascii="BrownProTT Light" w:hAnsi="BrownProTT Light" w:cs="Helvetica Neue"/>
          <w:color w:val="000000" w:themeColor="text1"/>
        </w:rPr>
        <w:t xml:space="preserve"> You can enter the “</w:t>
      </w:r>
      <w:r w:rsidR="00A62C55" w:rsidRPr="00C832C1">
        <w:rPr>
          <w:rFonts w:ascii="Monaco" w:hAnsi="Monaco" w:cs="Helvetica Neue"/>
          <w:color w:val="000000" w:themeColor="text1"/>
          <w:sz w:val="20"/>
          <w:szCs w:val="20"/>
        </w:rPr>
        <w:t>list</w:t>
      </w:r>
      <w:r w:rsidR="00A62C55" w:rsidRPr="00B10714">
        <w:rPr>
          <w:rFonts w:ascii="BrownProTT Light" w:hAnsi="BrownProTT Light" w:cs="Helvetica Neue"/>
          <w:color w:val="000000" w:themeColor="text1"/>
        </w:rPr>
        <w:t>” command to see that the client has started. Make sure that you created and registered the account already before trying to start the client.</w:t>
      </w:r>
    </w:p>
    <w:p w14:paraId="4DD36247"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1EED0C93" w14:textId="7507E8F5" w:rsidR="00B10714" w:rsidRDefault="00791893"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At this point </w:t>
      </w:r>
      <w:r w:rsidR="00291C2A">
        <w:rPr>
          <w:rFonts w:ascii="BrownProTT Light" w:hAnsi="BrownProTT Light" w:cs="Helvetica Neue"/>
          <w:color w:val="000000" w:themeColor="text1"/>
        </w:rPr>
        <w:t>y</w:t>
      </w:r>
      <w:r w:rsidRPr="00B44D19">
        <w:rPr>
          <w:rFonts w:ascii="BrownProTT Light" w:hAnsi="BrownProTT Light" w:cs="Helvetica Neue"/>
          <w:color w:val="000000" w:themeColor="text1"/>
        </w:rPr>
        <w:t>ou should have a running client</w:t>
      </w:r>
      <w:r w:rsidR="00291C2A">
        <w:rPr>
          <w:rFonts w:ascii="BrownProTT Light" w:hAnsi="BrownProTT Light" w:cs="Helvetica Neue"/>
          <w:color w:val="000000" w:themeColor="text1"/>
        </w:rPr>
        <w:t>. You can now run</w:t>
      </w:r>
      <w:r w:rsidRPr="00B44D19">
        <w:rPr>
          <w:rFonts w:ascii="BrownProTT Light" w:hAnsi="BrownProTT Light" w:cs="Helvetica Neue"/>
          <w:color w:val="000000" w:themeColor="text1"/>
        </w:rPr>
        <w:t xml:space="preserve"> a</w:t>
      </w:r>
      <w:r w:rsidR="00291C2A">
        <w:rPr>
          <w:rFonts w:ascii="BrownProTT Light" w:hAnsi="BrownProTT Light" w:cs="Helvetica Neue"/>
          <w:color w:val="000000" w:themeColor="text1"/>
        </w:rPr>
        <w:t>n example</w:t>
      </w:r>
      <w:r w:rsidRPr="00B44D19">
        <w:rPr>
          <w:rFonts w:ascii="BrownProTT Light" w:hAnsi="BrownProTT Light" w:cs="Helvetica Neue"/>
          <w:color w:val="000000" w:themeColor="text1"/>
        </w:rPr>
        <w:t xml:space="preserve"> script to start using the client. </w:t>
      </w:r>
      <w:r w:rsidR="002E03B4">
        <w:rPr>
          <w:rFonts w:ascii="BrownProTT Light" w:hAnsi="BrownProTT Light" w:cs="Helvetica Neue"/>
          <w:color w:val="000000" w:themeColor="text1"/>
        </w:rPr>
        <w:t xml:space="preserve">The </w:t>
      </w:r>
      <w:r w:rsidR="00291C2A">
        <w:rPr>
          <w:rFonts w:ascii="BrownProTT Light" w:hAnsi="BrownProTT Light" w:cs="Helvetica Neue"/>
          <w:color w:val="000000" w:themeColor="text1"/>
        </w:rPr>
        <w:t>final</w:t>
      </w:r>
      <w:r w:rsidR="002E03B4">
        <w:rPr>
          <w:rFonts w:ascii="BrownProTT Light" w:hAnsi="BrownProTT Light" w:cs="Helvetica Neue"/>
          <w:color w:val="000000" w:themeColor="text1"/>
        </w:rPr>
        <w:t xml:space="preserve"> section describes how to </w:t>
      </w:r>
      <w:r w:rsidR="00291C2A">
        <w:rPr>
          <w:rFonts w:ascii="BrownProTT Light" w:hAnsi="BrownProTT Light" w:cs="Helvetica Neue"/>
          <w:color w:val="000000" w:themeColor="text1"/>
        </w:rPr>
        <w:t>do this in more detail</w:t>
      </w:r>
      <w:r w:rsidR="002E03B4">
        <w:rPr>
          <w:rFonts w:ascii="BrownProTT Light" w:hAnsi="BrownProTT Light" w:cs="Helvetica Neue"/>
          <w:color w:val="000000" w:themeColor="text1"/>
        </w:rPr>
        <w:t>.</w:t>
      </w:r>
    </w:p>
    <w:p w14:paraId="3A6792AD" w14:textId="4B303951" w:rsidR="00791893" w:rsidRPr="002E03B4" w:rsidRDefault="00791893" w:rsidP="00F84CF5">
      <w:pPr>
        <w:pStyle w:val="Heading1"/>
      </w:pPr>
      <w:bookmarkStart w:id="3" w:name="_REST_API_DESCRIPTION"/>
      <w:bookmarkEnd w:id="3"/>
      <w:r w:rsidRPr="00554666">
        <w:t xml:space="preserve">REST API </w:t>
      </w:r>
      <w:r>
        <w:t>DESCRIPTION</w:t>
      </w:r>
    </w:p>
    <w:p w14:paraId="1F5455C6" w14:textId="054CF5F2" w:rsidR="00A14258" w:rsidRPr="00BB2011" w:rsidRDefault="00791893" w:rsidP="00F84CF5">
      <w:pPr>
        <w:pStyle w:val="Heading2"/>
      </w:pPr>
      <w:r w:rsidRPr="00BB2011">
        <w:t>WickrIO REST API</w:t>
      </w:r>
    </w:p>
    <w:p w14:paraId="7807D544" w14:textId="69CE80F6"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There is a separate document that describes the details of the WickrIO REST API. Please refer to that document for the complete API</w:t>
      </w:r>
      <w:r w:rsidR="00413F2A">
        <w:rPr>
          <w:rFonts w:ascii="BrownProTT Light" w:hAnsi="BrownProTT Light" w:cs="Helvetica Neue"/>
          <w:color w:val="000000" w:themeColor="text1"/>
        </w:rPr>
        <w:t xml:space="preserve"> details</w:t>
      </w:r>
      <w:r w:rsidRPr="00B44D19">
        <w:rPr>
          <w:rFonts w:ascii="BrownProTT Light" w:hAnsi="BrownProTT Light" w:cs="Helvetica Neue"/>
          <w:color w:val="000000" w:themeColor="text1"/>
        </w:rPr>
        <w:t>.</w:t>
      </w:r>
    </w:p>
    <w:p w14:paraId="5F8D77A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13018280" w14:textId="77777777" w:rsidR="007202F1" w:rsidRDefault="004F1036"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w:t>
      </w:r>
      <w:r w:rsidRPr="00B44D19">
        <w:rPr>
          <w:rFonts w:ascii="BrownProTT Light" w:hAnsi="BrownProTT Light" w:cs="Helvetica Neue"/>
          <w:color w:val="000000" w:themeColor="text1"/>
        </w:rPr>
        <w:t xml:space="preserve">he Send Message API is the only API required </w:t>
      </w:r>
      <w:r w:rsidR="00791893" w:rsidRPr="00B44D19">
        <w:rPr>
          <w:rFonts w:ascii="BrownProTT Light" w:hAnsi="BrownProTT Light" w:cs="Helvetica Neue"/>
          <w:color w:val="000000" w:themeColor="text1"/>
        </w:rPr>
        <w:t>to use the B</w:t>
      </w:r>
      <w:r w:rsidR="002E03B4">
        <w:rPr>
          <w:rFonts w:ascii="BrownProTT Light" w:hAnsi="BrownProTT Light" w:cs="Helvetica Neue"/>
          <w:color w:val="000000" w:themeColor="text1"/>
        </w:rPr>
        <w:t>roadcast functionality of the Wi</w:t>
      </w:r>
      <w:r w:rsidR="00791893" w:rsidRPr="00B44D19">
        <w:rPr>
          <w:rFonts w:ascii="BrownProTT Light" w:hAnsi="BrownProTT Light" w:cs="Helvetica Neue"/>
          <w:color w:val="000000" w:themeColor="text1"/>
        </w:rPr>
        <w:t>ckrIO REST API. This API supports both sending text based Wic</w:t>
      </w:r>
      <w:r>
        <w:rPr>
          <w:rFonts w:ascii="BrownProTT Light" w:hAnsi="BrownProTT Light" w:cs="Helvetica Neue"/>
          <w:color w:val="000000" w:themeColor="text1"/>
        </w:rPr>
        <w:t xml:space="preserve">kr messages and sending files. </w:t>
      </w:r>
      <w:r w:rsidR="00791893" w:rsidRPr="00B44D19">
        <w:rPr>
          <w:rFonts w:ascii="BrownProTT Light" w:hAnsi="BrownProTT Light" w:cs="Helvetica Neue"/>
          <w:color w:val="000000" w:themeColor="text1"/>
        </w:rPr>
        <w:t>You can specify an unlimited n</w:t>
      </w:r>
      <w:r>
        <w:rPr>
          <w:rFonts w:ascii="BrownProTT Light" w:hAnsi="BrownProTT Light" w:cs="Helvetica Neue"/>
          <w:color w:val="000000" w:themeColor="text1"/>
        </w:rPr>
        <w:t xml:space="preserve">umber of users in the request. </w:t>
      </w:r>
      <w:r w:rsidR="00791893" w:rsidRPr="00B44D19">
        <w:rPr>
          <w:rFonts w:ascii="BrownProTT Light" w:hAnsi="BrownProTT Light" w:cs="Helvetica Neue"/>
          <w:color w:val="000000" w:themeColor="text1"/>
        </w:rPr>
        <w:t>Each user will receive the message on a one to one conversation. The API allows you to specify the BOR and/or TTL values and a time when the message should be sent.</w:t>
      </w:r>
      <w:r w:rsidR="007202F1">
        <w:rPr>
          <w:rFonts w:ascii="BrownProTT Light" w:hAnsi="BrownProTT Light" w:cs="Helvetica Neue"/>
          <w:color w:val="000000" w:themeColor="text1"/>
        </w:rPr>
        <w:t xml:space="preserve"> </w:t>
      </w:r>
    </w:p>
    <w:p w14:paraId="3C38AABF" w14:textId="77777777" w:rsidR="007202F1" w:rsidRDefault="007202F1" w:rsidP="00C832C1">
      <w:pPr>
        <w:widowControl w:val="0"/>
        <w:autoSpaceDE w:val="0"/>
        <w:autoSpaceDN w:val="0"/>
        <w:adjustRightInd w:val="0"/>
        <w:rPr>
          <w:rFonts w:ascii="BrownProTT Light" w:hAnsi="BrownProTT Light" w:cs="Helvetica Neue"/>
          <w:color w:val="000000" w:themeColor="text1"/>
        </w:rPr>
      </w:pPr>
    </w:p>
    <w:p w14:paraId="7A26FE6B" w14:textId="34BE7880" w:rsidR="00FD32DB" w:rsidRDefault="007202F1" w:rsidP="00C832C1">
      <w:pPr>
        <w:widowControl w:val="0"/>
        <w:autoSpaceDE w:val="0"/>
        <w:autoSpaceDN w:val="0"/>
        <w:adjustRightInd w:val="0"/>
        <w:rPr>
          <w:rFonts w:ascii="BrownProTT" w:hAnsi="BrownProTT" w:cs="Helvetica Neue"/>
          <w:color w:val="000000" w:themeColor="text1"/>
          <w:spacing w:val="7"/>
          <w:kern w:val="1"/>
          <w:sz w:val="36"/>
          <w:szCs w:val="36"/>
        </w:rPr>
      </w:pPr>
      <w:r>
        <w:rPr>
          <w:rFonts w:ascii="BrownProTT Light" w:hAnsi="BrownProTT Light" w:cs="Helvetica Neue"/>
          <w:color w:val="000000" w:themeColor="text1"/>
        </w:rPr>
        <w:t>Please refer to the Send M</w:t>
      </w:r>
      <w:r w:rsidR="00B07C73">
        <w:rPr>
          <w:rFonts w:ascii="BrownProTT Light" w:hAnsi="BrownProTT Light" w:cs="Helvetica Neue"/>
          <w:color w:val="000000" w:themeColor="text1"/>
        </w:rPr>
        <w:t xml:space="preserve">essage API section of the </w:t>
      </w:r>
      <w:proofErr w:type="spellStart"/>
      <w:r w:rsidR="00B07C73">
        <w:rPr>
          <w:rFonts w:ascii="BrownProTT Light" w:hAnsi="BrownProTT Light" w:cs="Helvetica Neue"/>
          <w:color w:val="000000" w:themeColor="text1"/>
        </w:rPr>
        <w:t>WickrIO_Client_REST_</w:t>
      </w:r>
      <w:r>
        <w:rPr>
          <w:rFonts w:ascii="BrownProTT Light" w:hAnsi="BrownProTT Light" w:cs="Helvetica Neue"/>
          <w:color w:val="000000" w:themeColor="text1"/>
        </w:rPr>
        <w:t>API</w:t>
      </w:r>
      <w:proofErr w:type="spellEnd"/>
      <w:r>
        <w:rPr>
          <w:rFonts w:ascii="BrownProTT Light" w:hAnsi="BrownProTT Light" w:cs="Helvetica Neue"/>
          <w:color w:val="000000" w:themeColor="text1"/>
        </w:rPr>
        <w:t xml:space="preserve"> document for the details of this API.</w:t>
      </w:r>
      <w:r w:rsidR="00B662A9">
        <w:rPr>
          <w:rFonts w:ascii="BrownProTT Light" w:hAnsi="BrownProTT Light" w:cs="Helvetica Neue"/>
          <w:color w:val="000000" w:themeColor="text1"/>
        </w:rPr>
        <w:br/>
      </w:r>
    </w:p>
    <w:p w14:paraId="1BF92A66" w14:textId="09B60FAB" w:rsidR="00BB2011" w:rsidRPr="002E03B4" w:rsidRDefault="00BB2011" w:rsidP="00F84CF5">
      <w:pPr>
        <w:pStyle w:val="Heading1"/>
      </w:pPr>
      <w:bookmarkStart w:id="4" w:name="_BROADCAST_FEATURE_EXAMPLES"/>
      <w:bookmarkEnd w:id="4"/>
      <w:r>
        <w:t>BROADCAST FEATURE</w:t>
      </w:r>
      <w:r w:rsidR="008E54C3">
        <w:t xml:space="preserve"> EXAMPLES</w:t>
      </w:r>
    </w:p>
    <w:p w14:paraId="7BFC7653" w14:textId="6EBBE113" w:rsidR="00A14258" w:rsidRPr="00A32F8C" w:rsidRDefault="00791893" w:rsidP="00F84CF5">
      <w:pPr>
        <w:pStyle w:val="Heading2"/>
      </w:pPr>
      <w:r w:rsidRPr="00A32F8C">
        <w:t>Broadcast Feature Components</w:t>
      </w:r>
    </w:p>
    <w:p w14:paraId="6913D25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To use the broadcast feature of the WickrIO system you will use the WickrIO REST API to communicate with the WickrIO client. The send messages API will be used to tell the WickrIO client what to send and what Wickr users to send to.  The API allows you to send messages or files. This section of the document will show some samples of how to send messages using this WickrIO REST API. These example scripts use curl to post the message to the specific WickrIO client. Any program that supports interfacing with the REST API can be used.</w:t>
      </w:r>
    </w:p>
    <w:p w14:paraId="387A211D"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475F5DFD" w14:textId="2D6FB266" w:rsidR="002E03B4" w:rsidRDefault="00791893" w:rsidP="00C832C1">
      <w:pPr>
        <w:widowControl w:val="0"/>
        <w:autoSpaceDE w:val="0"/>
        <w:autoSpaceDN w:val="0"/>
        <w:adjustRightInd w:val="0"/>
        <w:spacing w:after="200"/>
        <w:rPr>
          <w:rFonts w:ascii="BrownProTT Light" w:hAnsi="BrownProTT Light" w:cs="Helvetica Neue"/>
          <w:color w:val="000000" w:themeColor="text1"/>
        </w:rPr>
      </w:pPr>
      <w:r w:rsidRPr="00B44D19">
        <w:rPr>
          <w:rFonts w:ascii="BrownProTT Light" w:hAnsi="BrownProTT Light" w:cs="Helvetica Neue"/>
          <w:color w:val="000000" w:themeColor="text1"/>
        </w:rPr>
        <w:t>When sending messages there is a limit on the length of the messages sent.  This limit is the same as that defined for your network. Some messaging formatting may not work, depending on whether it can be supported by the JSON string sent to the WickrIO client.  Any issues found with the messaging format should be brought to the attention of Wickr Support so that it can be addressed for future versions of the WickrIO clients and APIs.</w:t>
      </w:r>
    </w:p>
    <w:p w14:paraId="370F547C" w14:textId="2E054A51" w:rsidR="002E03B4" w:rsidRPr="002E03B4" w:rsidRDefault="00791893" w:rsidP="00F84CF5">
      <w:pPr>
        <w:pStyle w:val="Heading3"/>
      </w:pPr>
      <w:r w:rsidRPr="00791893">
        <w:t>Example Broadcast Script</w:t>
      </w:r>
    </w:p>
    <w:p w14:paraId="13F607D7" w14:textId="6E6F1527" w:rsidR="00204456" w:rsidRDefault="004F791D"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lastRenderedPageBreak/>
        <w:t>This example will send the message “Hello to all the world” to three</w:t>
      </w:r>
      <w:r>
        <w:rPr>
          <w:rFonts w:ascii="BrownProTT Light" w:hAnsi="BrownProTT Light" w:cs="Helvetica Neue"/>
          <w:color w:val="000000" w:themeColor="text1"/>
        </w:rPr>
        <w:t xml:space="preserve"> user</w:t>
      </w:r>
      <w:r w:rsidR="00B10714">
        <w:rPr>
          <w:rFonts w:ascii="BrownProTT Light" w:hAnsi="BrownProTT Light" w:cs="Helvetica Neue"/>
          <w:color w:val="000000" w:themeColor="text1"/>
        </w:rPr>
        <w:t xml:space="preserve">s. You will see in the </w:t>
      </w:r>
      <w:r w:rsidRPr="00B44D19">
        <w:rPr>
          <w:rFonts w:ascii="BrownProTT Light" w:hAnsi="BrownProTT Light" w:cs="Helvetica Neue"/>
          <w:color w:val="000000" w:themeColor="text1"/>
        </w:rPr>
        <w:t xml:space="preserve">example the use of the values you configured during the earlier setup steps.  These examples use the basic authentication with user=admin and password=admin.  </w:t>
      </w:r>
      <w:r>
        <w:rPr>
          <w:rFonts w:ascii="BrownProTT Light" w:hAnsi="BrownProTT Light" w:cs="Helvetica Neue"/>
          <w:color w:val="000000" w:themeColor="text1"/>
        </w:rPr>
        <w:t>The interface, port and API key are part of the HTTP message, the message body contains the JSON data that will be sent to the WickrIO client.</w:t>
      </w:r>
    </w:p>
    <w:p w14:paraId="46FB22BE" w14:textId="77777777" w:rsidR="00791893" w:rsidRPr="00B44D19" w:rsidRDefault="00791893" w:rsidP="00C832C1">
      <w:pPr>
        <w:widowControl w:val="0"/>
        <w:autoSpaceDE w:val="0"/>
        <w:autoSpaceDN w:val="0"/>
        <w:adjustRightInd w:val="0"/>
        <w:rPr>
          <w:rFonts w:ascii="BrownProTT Light" w:hAnsi="BrownProTT Light" w:cs="Helvetica Neue"/>
          <w:color w:val="000000" w:themeColor="text1"/>
        </w:rPr>
      </w:pPr>
    </w:p>
    <w:p w14:paraId="0A76C5BF" w14:textId="77777777" w:rsidR="004F791D" w:rsidRDefault="004F791D" w:rsidP="00C832C1">
      <w:pPr>
        <w:pStyle w:val="CodeFix"/>
      </w:pPr>
      <w:r w:rsidRPr="00312B83">
        <w:t xml:space="preserve">curl -k -u </w:t>
      </w:r>
      <w:proofErr w:type="spellStart"/>
      <w:proofErr w:type="gramStart"/>
      <w:r w:rsidRPr="00312B83">
        <w:t>admin:password</w:t>
      </w:r>
      <w:proofErr w:type="spellEnd"/>
      <w:proofErr w:type="gramEnd"/>
      <w:r w:rsidRPr="00312B83">
        <w:t xml:space="preserve"> -X POST localhost:4000/Apps/123456/Messages -d '{"message" : "Hello to all of the world", </w:t>
      </w:r>
      <w:r>
        <w:t>"bor</w:t>
      </w:r>
      <w:r w:rsidRPr="00312B83">
        <w:t xml:space="preserve">" : </w:t>
      </w:r>
      <w:r>
        <w:t>3</w:t>
      </w:r>
      <w:r w:rsidRPr="00312B83">
        <w:t xml:space="preserve">0, </w:t>
      </w:r>
      <w:r>
        <w:t>"users" : [{"name" : "foundinguser</w:t>
      </w:r>
      <w:r w:rsidRPr="00312B83">
        <w:t>@</w:t>
      </w:r>
      <w:r>
        <w:t>companyone</w:t>
      </w:r>
      <w:r w:rsidRPr="00312B83">
        <w:t>.com"}, {"name" : "</w:t>
      </w:r>
      <w:r>
        <w:t>friendlyuser</w:t>
      </w:r>
      <w:r w:rsidRPr="00312B83">
        <w:t>@</w:t>
      </w:r>
      <w:r>
        <w:t>companyone</w:t>
      </w:r>
      <w:r w:rsidRPr="00312B83">
        <w:t>.com"}</w:t>
      </w:r>
      <w:r>
        <w:t>, {"name" : "user1</w:t>
      </w:r>
      <w:r w:rsidRPr="00312B83">
        <w:t>@</w:t>
      </w:r>
      <w:r>
        <w:t>companyone</w:t>
      </w:r>
      <w:r w:rsidRPr="00312B83">
        <w:t>.com"}</w:t>
      </w:r>
      <w:r>
        <w:t>]</w:t>
      </w:r>
      <w:r w:rsidRPr="00312B83">
        <w:t>'</w:t>
      </w:r>
    </w:p>
    <w:p w14:paraId="7235FF07" w14:textId="207CB554" w:rsidR="002E03B4" w:rsidRDefault="002E03B4" w:rsidP="00C832C1">
      <w:pPr>
        <w:rPr>
          <w:rFonts w:ascii="BrownProTT Light" w:hAnsi="BrownProTT Light" w:cs="Menlo"/>
          <w:color w:val="000000" w:themeColor="text1"/>
        </w:rPr>
      </w:pPr>
    </w:p>
    <w:p w14:paraId="55C5E149" w14:textId="724D42A9" w:rsidR="00790EF9" w:rsidRPr="00E3459B" w:rsidRDefault="00790EF9"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client will create a one to one conversation for each of the three users and then send the indicated message to each user. In this </w:t>
      </w:r>
      <w:r w:rsidR="00B10714">
        <w:rPr>
          <w:rFonts w:ascii="BrownProTT Light" w:hAnsi="BrownProTT Light" w:cs="Helvetica Neue"/>
          <w:color w:val="000000" w:themeColor="text1"/>
        </w:rPr>
        <w:t>example, the Burn-On-</w:t>
      </w:r>
      <w:r>
        <w:rPr>
          <w:rFonts w:ascii="BrownProTT Light" w:hAnsi="BrownProTT Light" w:cs="Helvetica Neue"/>
          <w:color w:val="000000" w:themeColor="text1"/>
        </w:rPr>
        <w:t>Read value has been set to 30 seconds.</w:t>
      </w:r>
    </w:p>
    <w:p w14:paraId="6B451F12" w14:textId="77777777" w:rsidR="00790EF9" w:rsidRDefault="00790EF9" w:rsidP="00C832C1">
      <w:pPr>
        <w:rPr>
          <w:rFonts w:ascii="BrownProTT Light" w:hAnsi="BrownProTT Light" w:cs="Menlo"/>
          <w:color w:val="000000" w:themeColor="text1"/>
        </w:rPr>
      </w:pPr>
    </w:p>
    <w:p w14:paraId="08F1AB5B" w14:textId="77777777" w:rsidR="00791893" w:rsidRPr="00791893" w:rsidRDefault="00791893" w:rsidP="00F84CF5">
      <w:pPr>
        <w:pStyle w:val="Heading3"/>
      </w:pPr>
      <w:r w:rsidRPr="00791893">
        <w:t>Example Broadcast File Script</w:t>
      </w:r>
    </w:p>
    <w:p w14:paraId="51BC9A91" w14:textId="5312CD86" w:rsidR="00CC5A89" w:rsidRDefault="00CC5A89" w:rsidP="00C832C1">
      <w:pPr>
        <w:rPr>
          <w:rFonts w:ascii="BrownProTT Light" w:hAnsi="BrownProTT Light" w:cs="Helvetica Neue"/>
          <w:color w:val="000000" w:themeColor="text1"/>
        </w:rPr>
      </w:pPr>
      <w:r w:rsidRPr="00B44D19">
        <w:rPr>
          <w:rFonts w:ascii="BrownProTT Light" w:hAnsi="BrownProTT Light" w:cs="Helvetica Neue"/>
          <w:color w:val="000000" w:themeColor="text1"/>
        </w:rPr>
        <w:t>Th</w:t>
      </w:r>
      <w:r>
        <w:rPr>
          <w:rFonts w:ascii="BrownProTT Light" w:hAnsi="BrownProTT Light" w:cs="Helvetica Neue"/>
          <w:color w:val="000000" w:themeColor="text1"/>
        </w:rPr>
        <w:t xml:space="preserve">is example will send a file, talkingtomyself.gif, to three users. The assumption is the user is running the curl command </w:t>
      </w:r>
      <w:r w:rsidR="00CF4BFD">
        <w:rPr>
          <w:rFonts w:ascii="BrownProTT Light" w:hAnsi="BrownProTT Light" w:cs="Helvetica Neue"/>
          <w:color w:val="000000" w:themeColor="text1"/>
        </w:rPr>
        <w:t>on</w:t>
      </w:r>
      <w:r>
        <w:rPr>
          <w:rFonts w:ascii="BrownProTT Light" w:hAnsi="BrownProTT Light" w:cs="Helvetica Neue"/>
          <w:color w:val="000000" w:themeColor="text1"/>
        </w:rPr>
        <w:t xml:space="preserve"> the server that the WickrIO client</w:t>
      </w:r>
      <w:r w:rsidR="004D4970">
        <w:rPr>
          <w:rFonts w:ascii="BrownProTT Light" w:hAnsi="BrownProTT Light" w:cs="Helvetica Neue"/>
          <w:color w:val="000000" w:themeColor="text1"/>
        </w:rPr>
        <w:t xml:space="preserve"> is running on</w:t>
      </w:r>
      <w:r>
        <w:rPr>
          <w:rFonts w:ascii="BrownProTT Light" w:hAnsi="BrownProTT Light" w:cs="Helvetica Neue"/>
          <w:color w:val="000000" w:themeColor="text1"/>
        </w:rPr>
        <w:t>.</w:t>
      </w:r>
    </w:p>
    <w:p w14:paraId="3A477AA1" w14:textId="44F04CBC" w:rsidR="00791893" w:rsidRDefault="00791893" w:rsidP="00C832C1">
      <w:pPr>
        <w:widowControl w:val="0"/>
        <w:autoSpaceDE w:val="0"/>
        <w:autoSpaceDN w:val="0"/>
        <w:adjustRightInd w:val="0"/>
        <w:rPr>
          <w:rFonts w:ascii="BrownProTT Light" w:hAnsi="BrownProTT Light" w:cs="Helvetica Neue"/>
          <w:color w:val="000000" w:themeColor="text1"/>
        </w:rPr>
      </w:pPr>
    </w:p>
    <w:p w14:paraId="257C0940" w14:textId="77777777" w:rsidR="00065A58" w:rsidRDefault="00065A58" w:rsidP="00C832C1">
      <w:pPr>
        <w:pStyle w:val="CodeFix"/>
      </w:pPr>
      <w:r w:rsidRPr="00312B83">
        <w:rPr>
          <w:rFonts w:ascii="Courier New" w:hAnsi="Courier New" w:cs="Courier New"/>
        </w:rPr>
        <w:t>﻿</w:t>
      </w:r>
      <w:r w:rsidRPr="00312B83">
        <w:t xml:space="preserve">curl -k -u </w:t>
      </w:r>
      <w:proofErr w:type="spellStart"/>
      <w:proofErr w:type="gramStart"/>
      <w:r w:rsidRPr="00312B83">
        <w:t>admin:password</w:t>
      </w:r>
      <w:proofErr w:type="spellEnd"/>
      <w:proofErr w:type="gramEnd"/>
      <w:r w:rsidRPr="00312B83">
        <w:t xml:space="preserve"> -X POST localhost:4000/Apps/123456/Messages -d '{</w:t>
      </w:r>
      <w:r>
        <w:t>"bor</w:t>
      </w:r>
      <w:r w:rsidRPr="00312B83">
        <w:t xml:space="preserve">" : </w:t>
      </w:r>
      <w:r>
        <w:t>3</w:t>
      </w:r>
      <w:r w:rsidRPr="00312B83">
        <w:t xml:space="preserve">0, </w:t>
      </w:r>
      <w:r>
        <w:t>"users" : [{"name" : "foundinguser</w:t>
      </w:r>
      <w:r w:rsidRPr="00312B83">
        <w:t>@</w:t>
      </w:r>
      <w:r>
        <w:t>companyone</w:t>
      </w:r>
      <w:r w:rsidRPr="00312B83">
        <w:t>.com"}, {"name" : "</w:t>
      </w:r>
      <w:r>
        <w:t>friendlyuser</w:t>
      </w:r>
      <w:r w:rsidRPr="00312B83">
        <w:t>@</w:t>
      </w:r>
      <w:r>
        <w:t>companyone</w:t>
      </w:r>
      <w:r w:rsidRPr="00312B83">
        <w:t>.com"}</w:t>
      </w:r>
      <w:r>
        <w:t>, {"name" : "testuser</w:t>
      </w:r>
      <w:r w:rsidRPr="00312B83">
        <w:t>@</w:t>
      </w:r>
      <w:r>
        <w:t>companyone</w:t>
      </w:r>
      <w:r w:rsidRPr="00312B83">
        <w:t>.com"}], "attachments" : [ {"filename" : "\/home\/ubuntu\/</w:t>
      </w:r>
      <w:proofErr w:type="spellStart"/>
      <w:r>
        <w:t>privatefiles</w:t>
      </w:r>
      <w:proofErr w:type="spellEnd"/>
      <w:r>
        <w:t>\/</w:t>
      </w:r>
      <w:r w:rsidRPr="00312B83">
        <w:t>talkingtomyself.gif"}]}'</w:t>
      </w:r>
    </w:p>
    <w:p w14:paraId="7CB25CCB" w14:textId="77777777" w:rsidR="00065A58" w:rsidRDefault="00065A58" w:rsidP="00C832C1">
      <w:pPr>
        <w:widowControl w:val="0"/>
        <w:autoSpaceDE w:val="0"/>
        <w:autoSpaceDN w:val="0"/>
        <w:adjustRightInd w:val="0"/>
        <w:rPr>
          <w:rFonts w:ascii="Monaco" w:hAnsi="Monaco" w:cs="Times New Roman"/>
          <w:sz w:val="18"/>
          <w:szCs w:val="20"/>
        </w:rPr>
      </w:pPr>
    </w:p>
    <w:p w14:paraId="3FA34EA3" w14:textId="4A7A53FC" w:rsidR="00065A58" w:rsidRDefault="00065A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values shown in this example are based on </w:t>
      </w:r>
      <w:r w:rsidR="00B10714">
        <w:rPr>
          <w:rFonts w:ascii="BrownProTT Light" w:hAnsi="BrownProTT Light" w:cs="Helvetica Neue"/>
          <w:color w:val="000000" w:themeColor="text1"/>
        </w:rPr>
        <w:t xml:space="preserve">what was </w:t>
      </w:r>
      <w:r>
        <w:rPr>
          <w:rFonts w:ascii="BrownProTT Light" w:hAnsi="BrownProTT Light" w:cs="Helvetica Neue"/>
          <w:color w:val="000000" w:themeColor="text1"/>
        </w:rPr>
        <w:t>setup during the configuration of the WickrIO network, console user</w:t>
      </w:r>
      <w:r w:rsidR="00B10714">
        <w:rPr>
          <w:rFonts w:ascii="BrownProTT Light" w:hAnsi="BrownProTT Light" w:cs="Helvetica Neue"/>
          <w:color w:val="000000" w:themeColor="text1"/>
        </w:rPr>
        <w:t>,</w:t>
      </w:r>
      <w:r>
        <w:rPr>
          <w:rFonts w:ascii="BrownProTT Light" w:hAnsi="BrownProTT Light" w:cs="Helvetica Neue"/>
          <w:color w:val="000000" w:themeColor="text1"/>
        </w:rPr>
        <w:t xml:space="preserve"> and client.  This example is using the Basic authentication,</w:t>
      </w:r>
      <w:r w:rsidR="00B10714">
        <w:rPr>
          <w:rFonts w:ascii="BrownProTT Light" w:hAnsi="BrownProTT Light" w:cs="Helvetica Neue"/>
          <w:color w:val="000000" w:themeColor="text1"/>
        </w:rPr>
        <w:t xml:space="preserve"> as</w:t>
      </w:r>
      <w:r>
        <w:rPr>
          <w:rFonts w:ascii="BrownProTT Light" w:hAnsi="BrownProTT Light" w:cs="Helvetica Neue"/>
          <w:color w:val="000000" w:themeColor="text1"/>
        </w:rPr>
        <w:t xml:space="preserve"> you see the </w:t>
      </w:r>
      <w:proofErr w:type="spellStart"/>
      <w:proofErr w:type="gramStart"/>
      <w:r>
        <w:rPr>
          <w:rFonts w:ascii="BrownProTT Light" w:hAnsi="BrownProTT Light" w:cs="Helvetica Neue"/>
          <w:color w:val="000000" w:themeColor="text1"/>
        </w:rPr>
        <w:t>admin:pa</w:t>
      </w:r>
      <w:r w:rsidR="00B10714">
        <w:rPr>
          <w:rFonts w:ascii="BrownProTT Light" w:hAnsi="BrownProTT Light" w:cs="Helvetica Neue"/>
          <w:color w:val="000000" w:themeColor="text1"/>
        </w:rPr>
        <w:t>ssword</w:t>
      </w:r>
      <w:proofErr w:type="spellEnd"/>
      <w:proofErr w:type="gramEnd"/>
      <w:r w:rsidR="00B10714">
        <w:rPr>
          <w:rFonts w:ascii="BrownProTT Light" w:hAnsi="BrownProTT Light" w:cs="Helvetica Neue"/>
          <w:color w:val="000000" w:themeColor="text1"/>
        </w:rPr>
        <w:t xml:space="preserve"> values. </w:t>
      </w:r>
      <w:r>
        <w:rPr>
          <w:rFonts w:ascii="BrownProTT Light" w:hAnsi="BrownProTT Light" w:cs="Helvetica Neue"/>
          <w:color w:val="000000" w:themeColor="text1"/>
        </w:rPr>
        <w:t>The localhost:4000 are the interface and port settings associated with the Wi</w:t>
      </w:r>
      <w:r w:rsidR="00B10714">
        <w:rPr>
          <w:rFonts w:ascii="BrownProTT Light" w:hAnsi="BrownProTT Light" w:cs="Helvetica Neue"/>
          <w:color w:val="000000" w:themeColor="text1"/>
        </w:rPr>
        <w:t xml:space="preserve">ckrIO Client’s REST interface. </w:t>
      </w:r>
      <w:r>
        <w:rPr>
          <w:rFonts w:ascii="BrownProTT Light" w:hAnsi="BrownProTT Light" w:cs="Helvetica Neue"/>
          <w:color w:val="000000" w:themeColor="text1"/>
        </w:rPr>
        <w:t>The “123456” is the API key associated with the WickrIO client as well.</w:t>
      </w:r>
    </w:p>
    <w:p w14:paraId="770C8C7E" w14:textId="77777777" w:rsidR="00065A58" w:rsidRDefault="00065A58" w:rsidP="00C832C1">
      <w:pPr>
        <w:widowControl w:val="0"/>
        <w:autoSpaceDE w:val="0"/>
        <w:autoSpaceDN w:val="0"/>
        <w:adjustRightInd w:val="0"/>
        <w:rPr>
          <w:rFonts w:ascii="BrownProTT Light" w:hAnsi="BrownProTT Light" w:cs="Helvetica Neue"/>
          <w:color w:val="000000" w:themeColor="text1"/>
        </w:rPr>
      </w:pPr>
    </w:p>
    <w:p w14:paraId="3776B057" w14:textId="091ACB66" w:rsidR="00065A58" w:rsidRPr="00B44D19" w:rsidRDefault="00065A5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WARNING: </w:t>
      </w:r>
      <w:r w:rsidRPr="00B44D19">
        <w:rPr>
          <w:rFonts w:ascii="BrownProTT Light" w:hAnsi="BrownProTT Light" w:cs="Helvetica Neue"/>
          <w:color w:val="000000" w:themeColor="text1"/>
        </w:rPr>
        <w:t xml:space="preserve">The file will remain on the WickrIO system until it is explicitly removed by the user.  </w:t>
      </w:r>
      <w:r w:rsidR="00D0571D">
        <w:rPr>
          <w:rFonts w:ascii="BrownProTT Light" w:hAnsi="BrownProTT Light" w:cs="Helvetica Neue"/>
          <w:color w:val="000000" w:themeColor="text1"/>
        </w:rPr>
        <w:t>Currently, t</w:t>
      </w:r>
      <w:r w:rsidRPr="00B44D19">
        <w:rPr>
          <w:rFonts w:ascii="BrownProTT Light" w:hAnsi="BrownProTT Light" w:cs="Helvetica Neue"/>
          <w:color w:val="000000" w:themeColor="text1"/>
        </w:rPr>
        <w:t>here is no way for the WickrIO client to remove the file, but future functionality will take this into consideration.</w:t>
      </w:r>
    </w:p>
    <w:p w14:paraId="562E7425" w14:textId="6E444260" w:rsidR="00791893" w:rsidRDefault="00791893" w:rsidP="00C832C1">
      <w:pPr>
        <w:widowControl w:val="0"/>
        <w:autoSpaceDE w:val="0"/>
        <w:autoSpaceDN w:val="0"/>
        <w:adjustRightInd w:val="0"/>
        <w:rPr>
          <w:rFonts w:ascii="BrownProTT Light" w:hAnsi="BrownProTT Light" w:cs="Helvetica Neue"/>
          <w:color w:val="000000" w:themeColor="text1"/>
        </w:rPr>
      </w:pPr>
    </w:p>
    <w:p w14:paraId="39E16734" w14:textId="76FC69BB" w:rsidR="00BB7625" w:rsidRPr="002E03B4" w:rsidRDefault="00BB7625" w:rsidP="00F84CF5">
      <w:pPr>
        <w:pStyle w:val="Heading1"/>
      </w:pPr>
      <w:bookmarkStart w:id="5" w:name="_TROUBLESHOOTING"/>
      <w:bookmarkEnd w:id="5"/>
      <w:r>
        <w:t>TROUBLESHOOTING</w:t>
      </w:r>
      <w:bookmarkStart w:id="6" w:name="_GoBack"/>
      <w:bookmarkEnd w:id="6"/>
    </w:p>
    <w:p w14:paraId="666EF6A2" w14:textId="5FCF5D2E" w:rsidR="007A16E1" w:rsidRPr="00A32F8C" w:rsidRDefault="007A16E1" w:rsidP="00F84CF5">
      <w:pPr>
        <w:pStyle w:val="Heading2"/>
      </w:pPr>
      <w:r>
        <w:t>Troubleshooting WickrIO Components</w:t>
      </w:r>
    </w:p>
    <w:p w14:paraId="241BAFFD" w14:textId="5FFF4B69" w:rsidR="007A16E1" w:rsidRDefault="007A16E1"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This section will describe some possible issues you may run into while using the WickrIO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r>
        <w:t>WickrIO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if the WickrIO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WickrIO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proofErr w:type="spellStart"/>
      <w:r>
        <w:t>ps</w:t>
      </w:r>
      <w:proofErr w:type="spellEnd"/>
      <w:r>
        <w:t xml:space="preserve"> -</w:t>
      </w:r>
      <w:proofErr w:type="spellStart"/>
      <w:r>
        <w:t>aef</w:t>
      </w:r>
      <w:proofErr w:type="spellEnd"/>
      <w:r>
        <w:t xml:space="preserve"> | grep </w:t>
      </w:r>
      <w:proofErr w:type="spellStart"/>
      <w:r>
        <w:t>wickrio</w:t>
      </w:r>
      <w:r w:rsidR="00DF30A8">
        <w: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3C1E1BA" w14:textId="27AC6C24" w:rsidR="00DF30A8"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If nothing is returned from that command, then verify that the background service is running.  Using </w:t>
      </w:r>
      <w:proofErr w:type="spellStart"/>
      <w:r>
        <w:rPr>
          <w:rFonts w:ascii="BrownProTT Light" w:hAnsi="BrownProTT Light" w:cs="Helvetica Neue"/>
          <w:color w:val="000000" w:themeColor="text1"/>
        </w:rPr>
        <w:t>ps</w:t>
      </w:r>
      <w:proofErr w:type="spellEnd"/>
      <w:r>
        <w:rPr>
          <w:rFonts w:ascii="BrownProTT Light" w:hAnsi="BrownProTT Light" w:cs="Helvetica Neue"/>
          <w:color w:val="000000" w:themeColor="text1"/>
        </w:rPr>
        <w:t>, the following command should return an entry for the background service:</w:t>
      </w:r>
    </w:p>
    <w:p w14:paraId="2EA70C03" w14:textId="77777777" w:rsidR="00DF30A8" w:rsidRDefault="00DF30A8" w:rsidP="00DF30A8">
      <w:pPr>
        <w:widowControl w:val="0"/>
        <w:autoSpaceDE w:val="0"/>
        <w:autoSpaceDN w:val="0"/>
        <w:adjustRightInd w:val="0"/>
        <w:rPr>
          <w:rFonts w:ascii="BrownProTT Light" w:hAnsi="BrownProTT Light" w:cs="Helvetica Neue"/>
          <w:color w:val="000000" w:themeColor="text1"/>
        </w:rPr>
      </w:pPr>
    </w:p>
    <w:p w14:paraId="59849AEB" w14:textId="6946998D" w:rsidR="00DF30A8" w:rsidRDefault="00DF30A8" w:rsidP="00DF30A8">
      <w:pPr>
        <w:pStyle w:val="CodeFix"/>
      </w:pPr>
      <w:proofErr w:type="spellStart"/>
      <w:r>
        <w:t>ps</w:t>
      </w:r>
      <w:proofErr w:type="spellEnd"/>
      <w:r>
        <w:t xml:space="preserve"> -</w:t>
      </w:r>
      <w:proofErr w:type="spellStart"/>
      <w:r>
        <w:t>aef</w:t>
      </w:r>
      <w:proofErr w:type="spellEnd"/>
      <w:r>
        <w:t xml:space="preserve"> | grep </w:t>
      </w:r>
      <w:proofErr w:type="spellStart"/>
      <w:r>
        <w:t>WickrIOSvr</w:t>
      </w:r>
      <w:proofErr w:type="spellEnd"/>
    </w:p>
    <w:p w14:paraId="1CBD681D" w14:textId="428C654D" w:rsidR="00DF30A8" w:rsidRDefault="00DF30A8" w:rsidP="007A16E1">
      <w:pPr>
        <w:widowControl w:val="0"/>
        <w:autoSpaceDE w:val="0"/>
        <w:autoSpaceDN w:val="0"/>
        <w:adjustRightInd w:val="0"/>
        <w:rPr>
          <w:rFonts w:ascii="BrownProTT Light" w:hAnsi="BrownProTT Light" w:cs="Helvetica Neue"/>
          <w:color w:val="000000" w:themeColor="text1"/>
        </w:rPr>
      </w:pPr>
    </w:p>
    <w:p w14:paraId="1F17041B" w14:textId="5D4BDACB" w:rsidR="000A147D" w:rsidRDefault="000A147D"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nothing is returned then use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w:t>
      </w:r>
      <w:r>
        <w:rPr>
          <w:rFonts w:ascii="BrownProTT Light" w:hAnsi="BrownProTT Light" w:cs="Helvetica Neue"/>
          <w:color w:val="000000" w:themeColor="text1"/>
        </w:rPr>
        <w:t>to start the background service, this is described in a section above. If you cannot get the background service to start, then contact Wickr support.</w:t>
      </w:r>
    </w:p>
    <w:p w14:paraId="4215940F" w14:textId="50DDD605" w:rsidR="002267AE" w:rsidRDefault="002267AE" w:rsidP="007A16E1">
      <w:pPr>
        <w:widowControl w:val="0"/>
        <w:autoSpaceDE w:val="0"/>
        <w:autoSpaceDN w:val="0"/>
        <w:adjustRightInd w:val="0"/>
        <w:rPr>
          <w:rFonts w:ascii="BrownProTT Light" w:hAnsi="BrownProTT Light" w:cs="Helvetica Neue"/>
          <w:color w:val="000000" w:themeColor="text1"/>
        </w:rPr>
      </w:pPr>
    </w:p>
    <w:p w14:paraId="69685E19" w14:textId="0D0DF991" w:rsidR="002267AE" w:rsidRDefault="002267AE"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background service process is running but there is no process running for the WickrIO client, then use the </w:t>
      </w:r>
      <w:proofErr w:type="spellStart"/>
      <w:r w:rsidRPr="003376CC">
        <w:rPr>
          <w:rFonts w:ascii="Monaco" w:hAnsi="Monaco" w:cs="Helvetica Neue"/>
          <w:color w:val="000000" w:themeColor="text1"/>
          <w:sz w:val="20"/>
          <w:szCs w:val="20"/>
        </w:rPr>
        <w:t>WickrIOConsoleCmd</w:t>
      </w:r>
      <w:proofErr w:type="spellEnd"/>
      <w:r>
        <w:rPr>
          <w:rFonts w:ascii="Monaco" w:hAnsi="Monaco" w:cs="Helvetica Neue"/>
          <w:color w:val="000000" w:themeColor="text1"/>
          <w:sz w:val="20"/>
          <w:szCs w:val="20"/>
        </w:rPr>
        <w:t xml:space="preserve"> </w:t>
      </w:r>
      <w:r>
        <w:rPr>
          <w:rFonts w:ascii="BrownProTT Light" w:hAnsi="BrownProTT Light" w:cs="Helvetica Neue"/>
          <w:color w:val="000000" w:themeColor="text1"/>
        </w:rPr>
        <w:t>program to help diagnose the problem.</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4685EBB1" w14:textId="20D9CE57" w:rsidR="00AC13E1" w:rsidRDefault="00AC13E1" w:rsidP="00AC13E1">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 enter the “</w:t>
      </w:r>
      <w:r>
        <w:rPr>
          <w:rFonts w:ascii="Monaco" w:hAnsi="Monaco" w:cs="Helvetica Neue"/>
          <w:color w:val="000000" w:themeColor="text1"/>
          <w:sz w:val="20"/>
          <w:szCs w:val="20"/>
        </w:rPr>
        <w:t>client</w:t>
      </w:r>
      <w:r w:rsidRPr="00B10714">
        <w:rPr>
          <w:rFonts w:ascii="BrownProTT Light" w:hAnsi="BrownProTT Light" w:cs="Helvetica Neue"/>
          <w:color w:val="000000" w:themeColor="text1"/>
        </w:rPr>
        <w:t>” command.</w:t>
      </w: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command to see the list of WickrIO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WickrIO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78A6D1AE"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the WickrIO client’s state is “Running”, and there was no associated process running, then check the output file for the background services (described later) to see if the background service is having a problem starting the client.  If it looks like the service is not trying to start the client, then restarting the background service should fix the problem. To do so,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5AFFA671" w14:textId="35672EA1" w:rsidR="00153494" w:rsidRP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the WickrIO client’s state is “Down”, this is typically related to the background service not running. As per the previous step,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4BB3556F" w14:textId="5DE0A9A6"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Further diagnosis of problems with the WickrIO client or background service should be done with the help of the Wickr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and the background service will generate log and output files that can be used to determine possible issues. These files should be sent to Wickr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33A82273"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log and output files are located in the following location:</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/opt/WickrIO/clients/&lt;client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WickrIO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/opt/WickrIO/logs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These files will also be limited in size and number of saved files. The background service output file can be used to diagnose any possible issues with starting a WickrIO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18923" w14:textId="77777777" w:rsidR="006E059D" w:rsidRDefault="006E059D" w:rsidP="00EA567C">
      <w:r>
        <w:separator/>
      </w:r>
    </w:p>
  </w:endnote>
  <w:endnote w:type="continuationSeparator" w:id="0">
    <w:p w14:paraId="7A8291E7" w14:textId="77777777" w:rsidR="006E059D" w:rsidRDefault="006E059D"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ownProTT">
    <w:panose1 w:val="020B0504020101010102"/>
    <w:charset w:val="4D"/>
    <w:family w:val="swiss"/>
    <w:pitch w:val="variable"/>
    <w:sig w:usb0="A00000BF" w:usb1="4000206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BrownProTT Light">
    <w:panose1 w:val="020B0404020101010102"/>
    <w:charset w:val="4D"/>
    <w:family w:val="swiss"/>
    <w:pitch w:val="variable"/>
    <w:sig w:usb0="A00000BF" w:usb1="4000206B"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Times New Roman (Body CS)">
    <w:panose1 w:val="02020603050405020304"/>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F84CF5" w:rsidRDefault="00F84CF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Wickr</w:t>
    </w:r>
    <w:r w:rsidRPr="00E731DC">
      <w:rPr>
        <w:rFonts w:ascii="BrownProTT" w:hAnsi="BrownProTT"/>
        <w:sz w:val="18"/>
        <w:szCs w:val="18"/>
      </w:rPr>
      <w:t xml:space="preserve"> Inc.</w:t>
    </w:r>
    <w:r>
      <w:rPr>
        <w:rFonts w:ascii="BrownProTT" w:hAnsi="BrownProTT"/>
        <w:sz w:val="18"/>
        <w:szCs w:val="18"/>
      </w:rPr>
      <w:t xml:space="preserve"> </w:t>
    </w:r>
    <w:r w:rsidRPr="00A56659">
      <w:rPr>
        <w:rFonts w:ascii="BrownProTT" w:hAnsi="BrownProTT"/>
        <w:sz w:val="18"/>
        <w:szCs w:val="18"/>
      </w:rPr>
      <w:t>Wickr® and //® are regis</w:t>
    </w:r>
    <w:r>
      <w:rPr>
        <w:rFonts w:ascii="BrownProTT" w:hAnsi="BrownProTT"/>
        <w:sz w:val="18"/>
        <w:szCs w:val="18"/>
      </w:rPr>
      <w:t xml:space="preserve">tered trademarks of Wickr Inc. </w:t>
    </w:r>
    <w:r w:rsidRPr="00A56659">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F84CF5" w:rsidRPr="00E731DC" w:rsidRDefault="00F84CF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60997" w14:textId="77777777" w:rsidR="006E059D" w:rsidRDefault="006E059D" w:rsidP="00EA567C">
      <w:r>
        <w:separator/>
      </w:r>
    </w:p>
  </w:footnote>
  <w:footnote w:type="continuationSeparator" w:id="0">
    <w:p w14:paraId="5617C95F" w14:textId="77777777" w:rsidR="006E059D" w:rsidRDefault="006E059D"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EndPr>
      <w:rPr>
        <w:rStyle w:val="PageNumber"/>
      </w:rPr>
    </w:sdtEndPr>
    <w:sdtContent>
      <w:p w14:paraId="745749B7" w14:textId="366319BE" w:rsidR="00F84CF5" w:rsidRDefault="00F84CF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F84CF5" w:rsidRDefault="00F84CF5"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EndPr>
      <w:rPr>
        <w:rStyle w:val="PageNumber"/>
      </w:rPr>
    </w:sdtEndPr>
    <w:sdtContent>
      <w:p w14:paraId="7AD85EC4" w14:textId="4291A478" w:rsidR="00F84CF5" w:rsidRDefault="00F84CF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70E1">
          <w:rPr>
            <w:rStyle w:val="PageNumber"/>
            <w:noProof/>
          </w:rPr>
          <w:t>10</w:t>
        </w:r>
        <w:r>
          <w:rPr>
            <w:rStyle w:val="PageNumber"/>
          </w:rPr>
          <w:fldChar w:fldCharType="end"/>
        </w:r>
      </w:p>
    </w:sdtContent>
  </w:sdt>
  <w:p w14:paraId="09E89822" w14:textId="5AC2A19C" w:rsidR="00F84CF5" w:rsidRPr="005B3789" w:rsidRDefault="00F84CF5" w:rsidP="005B3789">
    <w:pPr>
      <w:pStyle w:val="Header"/>
      <w:ind w:right="360"/>
      <w:rPr>
        <w:rFonts w:ascii="BrownProTT Light" w:hAnsi="BrownProTT Light" w:cs="Times New Roman (Body CS)"/>
      </w:rPr>
    </w:pPr>
    <w:r w:rsidRPr="005B3789">
      <w:rPr>
        <w:rFonts w:ascii="BrownProTT Light" w:hAnsi="BrownProTT Light" w:cs="Times New Roman (Body CS)"/>
      </w:rPr>
      <w:t>WickrIO Broadcast Feature</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F84CF5" w:rsidRDefault="00F84CF5"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07632"/>
    <w:multiLevelType w:val="hybridMultilevel"/>
    <w:tmpl w:val="4F28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2"/>
  </w:num>
  <w:num w:numId="10">
    <w:abstractNumId w:val="23"/>
  </w:num>
  <w:num w:numId="11">
    <w:abstractNumId w:val="15"/>
  </w:num>
  <w:num w:numId="12">
    <w:abstractNumId w:val="13"/>
  </w:num>
  <w:num w:numId="13">
    <w:abstractNumId w:val="20"/>
  </w:num>
  <w:num w:numId="14">
    <w:abstractNumId w:val="22"/>
  </w:num>
  <w:num w:numId="15">
    <w:abstractNumId w:val="16"/>
  </w:num>
  <w:num w:numId="16">
    <w:abstractNumId w:val="11"/>
  </w:num>
  <w:num w:numId="17">
    <w:abstractNumId w:val="9"/>
  </w:num>
  <w:num w:numId="18">
    <w:abstractNumId w:val="21"/>
  </w:num>
  <w:num w:numId="19">
    <w:abstractNumId w:val="10"/>
  </w:num>
  <w:num w:numId="20">
    <w:abstractNumId w:val="14"/>
  </w:num>
  <w:num w:numId="21">
    <w:abstractNumId w:val="17"/>
  </w:num>
  <w:num w:numId="22">
    <w:abstractNumId w:val="0"/>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A147D"/>
    <w:rsid w:val="000A33F2"/>
    <w:rsid w:val="000A4472"/>
    <w:rsid w:val="000C5270"/>
    <w:rsid w:val="000D0DB3"/>
    <w:rsid w:val="000E2F55"/>
    <w:rsid w:val="00125C46"/>
    <w:rsid w:val="00153494"/>
    <w:rsid w:val="001771F8"/>
    <w:rsid w:val="001B218C"/>
    <w:rsid w:val="001D3D3D"/>
    <w:rsid w:val="001E4267"/>
    <w:rsid w:val="001F3BC9"/>
    <w:rsid w:val="001F4285"/>
    <w:rsid w:val="00204456"/>
    <w:rsid w:val="002172F3"/>
    <w:rsid w:val="002267AE"/>
    <w:rsid w:val="00232C8E"/>
    <w:rsid w:val="00265143"/>
    <w:rsid w:val="00274D72"/>
    <w:rsid w:val="00283B5B"/>
    <w:rsid w:val="002849C9"/>
    <w:rsid w:val="00291C2A"/>
    <w:rsid w:val="002A305B"/>
    <w:rsid w:val="002A7345"/>
    <w:rsid w:val="002C54B4"/>
    <w:rsid w:val="002D06E4"/>
    <w:rsid w:val="002D13A7"/>
    <w:rsid w:val="002D6ABF"/>
    <w:rsid w:val="002E03B4"/>
    <w:rsid w:val="002E664E"/>
    <w:rsid w:val="0030078D"/>
    <w:rsid w:val="00303CD2"/>
    <w:rsid w:val="00322797"/>
    <w:rsid w:val="00325B04"/>
    <w:rsid w:val="003376CC"/>
    <w:rsid w:val="00341C64"/>
    <w:rsid w:val="003871A1"/>
    <w:rsid w:val="003C20F4"/>
    <w:rsid w:val="003E3A54"/>
    <w:rsid w:val="003E7476"/>
    <w:rsid w:val="003F4FB8"/>
    <w:rsid w:val="00413F2A"/>
    <w:rsid w:val="00425823"/>
    <w:rsid w:val="004323E5"/>
    <w:rsid w:val="00437760"/>
    <w:rsid w:val="0044482E"/>
    <w:rsid w:val="00476F69"/>
    <w:rsid w:val="004836F6"/>
    <w:rsid w:val="00483853"/>
    <w:rsid w:val="00487B85"/>
    <w:rsid w:val="004A488C"/>
    <w:rsid w:val="004B1D19"/>
    <w:rsid w:val="004D0FFA"/>
    <w:rsid w:val="004D4970"/>
    <w:rsid w:val="004D541A"/>
    <w:rsid w:val="004F1036"/>
    <w:rsid w:val="004F755D"/>
    <w:rsid w:val="004F791D"/>
    <w:rsid w:val="005112C9"/>
    <w:rsid w:val="00524984"/>
    <w:rsid w:val="005434A7"/>
    <w:rsid w:val="005B3789"/>
    <w:rsid w:val="005B70E1"/>
    <w:rsid w:val="005D0D64"/>
    <w:rsid w:val="005E6934"/>
    <w:rsid w:val="005F3DC1"/>
    <w:rsid w:val="00621E43"/>
    <w:rsid w:val="00622F6E"/>
    <w:rsid w:val="00647EF1"/>
    <w:rsid w:val="00652188"/>
    <w:rsid w:val="006A2EAB"/>
    <w:rsid w:val="006A2FAB"/>
    <w:rsid w:val="006B5D79"/>
    <w:rsid w:val="006C6C26"/>
    <w:rsid w:val="006E059D"/>
    <w:rsid w:val="006E4BF5"/>
    <w:rsid w:val="007202F1"/>
    <w:rsid w:val="0075485B"/>
    <w:rsid w:val="0077416C"/>
    <w:rsid w:val="007821C6"/>
    <w:rsid w:val="00790EF9"/>
    <w:rsid w:val="00791893"/>
    <w:rsid w:val="00791CDA"/>
    <w:rsid w:val="007A16E1"/>
    <w:rsid w:val="007B3D4F"/>
    <w:rsid w:val="007C3D15"/>
    <w:rsid w:val="00801381"/>
    <w:rsid w:val="00815401"/>
    <w:rsid w:val="00816594"/>
    <w:rsid w:val="008E0B21"/>
    <w:rsid w:val="008E54C3"/>
    <w:rsid w:val="008F29B4"/>
    <w:rsid w:val="009126C9"/>
    <w:rsid w:val="00993C16"/>
    <w:rsid w:val="009B3018"/>
    <w:rsid w:val="009D1128"/>
    <w:rsid w:val="009D2658"/>
    <w:rsid w:val="00A14258"/>
    <w:rsid w:val="00A32F8C"/>
    <w:rsid w:val="00A3666B"/>
    <w:rsid w:val="00A44E4D"/>
    <w:rsid w:val="00A56659"/>
    <w:rsid w:val="00A62C55"/>
    <w:rsid w:val="00A6395A"/>
    <w:rsid w:val="00A8247D"/>
    <w:rsid w:val="00A84C0B"/>
    <w:rsid w:val="00A96236"/>
    <w:rsid w:val="00AA1483"/>
    <w:rsid w:val="00AC13E1"/>
    <w:rsid w:val="00B01995"/>
    <w:rsid w:val="00B07C73"/>
    <w:rsid w:val="00B10714"/>
    <w:rsid w:val="00B15673"/>
    <w:rsid w:val="00B21C8A"/>
    <w:rsid w:val="00B22A2A"/>
    <w:rsid w:val="00B52203"/>
    <w:rsid w:val="00B523FD"/>
    <w:rsid w:val="00B54ED1"/>
    <w:rsid w:val="00B55600"/>
    <w:rsid w:val="00B637C0"/>
    <w:rsid w:val="00B662A9"/>
    <w:rsid w:val="00B73A0A"/>
    <w:rsid w:val="00B74709"/>
    <w:rsid w:val="00BA36B1"/>
    <w:rsid w:val="00BB2011"/>
    <w:rsid w:val="00BB2C78"/>
    <w:rsid w:val="00BB7625"/>
    <w:rsid w:val="00BC2331"/>
    <w:rsid w:val="00BD3ED3"/>
    <w:rsid w:val="00BE7356"/>
    <w:rsid w:val="00BF2544"/>
    <w:rsid w:val="00C06B19"/>
    <w:rsid w:val="00C07783"/>
    <w:rsid w:val="00C26604"/>
    <w:rsid w:val="00C61A8A"/>
    <w:rsid w:val="00C7301E"/>
    <w:rsid w:val="00C832C1"/>
    <w:rsid w:val="00C84823"/>
    <w:rsid w:val="00C976BA"/>
    <w:rsid w:val="00CB1567"/>
    <w:rsid w:val="00CB4146"/>
    <w:rsid w:val="00CC1BB3"/>
    <w:rsid w:val="00CC5A89"/>
    <w:rsid w:val="00CE5EBB"/>
    <w:rsid w:val="00CF4BFD"/>
    <w:rsid w:val="00D013E3"/>
    <w:rsid w:val="00D0571D"/>
    <w:rsid w:val="00D057B1"/>
    <w:rsid w:val="00D07B17"/>
    <w:rsid w:val="00D07FF5"/>
    <w:rsid w:val="00D16BAF"/>
    <w:rsid w:val="00D455D4"/>
    <w:rsid w:val="00D809A9"/>
    <w:rsid w:val="00D87506"/>
    <w:rsid w:val="00D950ED"/>
    <w:rsid w:val="00DA5738"/>
    <w:rsid w:val="00DC0D4F"/>
    <w:rsid w:val="00DE109D"/>
    <w:rsid w:val="00DF30A8"/>
    <w:rsid w:val="00DF5B3C"/>
    <w:rsid w:val="00DF7BA2"/>
    <w:rsid w:val="00E0423F"/>
    <w:rsid w:val="00E24860"/>
    <w:rsid w:val="00E731DC"/>
    <w:rsid w:val="00E74966"/>
    <w:rsid w:val="00E8516D"/>
    <w:rsid w:val="00E871D4"/>
    <w:rsid w:val="00EA567C"/>
    <w:rsid w:val="00EA6437"/>
    <w:rsid w:val="00EA6D1B"/>
    <w:rsid w:val="00EB00B4"/>
    <w:rsid w:val="00ED1CD3"/>
    <w:rsid w:val="00EF008E"/>
    <w:rsid w:val="00F02032"/>
    <w:rsid w:val="00F12DF1"/>
    <w:rsid w:val="00F23BC7"/>
    <w:rsid w:val="00F84CF5"/>
    <w:rsid w:val="00F93B4D"/>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wickrbot@mycompan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1F303E-F69E-F646-9CF3-52687756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3629</Words>
  <Characters>20687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4</cp:revision>
  <dcterms:created xsi:type="dcterms:W3CDTF">2018-04-13T23:22:00Z</dcterms:created>
  <dcterms:modified xsi:type="dcterms:W3CDTF">2018-06-27T12:16:00Z</dcterms:modified>
</cp:coreProperties>
</file>