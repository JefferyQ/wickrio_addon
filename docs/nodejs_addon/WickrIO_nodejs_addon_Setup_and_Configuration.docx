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9181"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045ADF4E"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2D3553DB"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spacing w:val="16"/>
          <w:kern w:val="1"/>
          <w:sz w:val="56"/>
          <w:szCs w:val="56"/>
        </w:rPr>
      </w:pPr>
    </w:p>
    <w:p w14:paraId="71DECBF3" w14:textId="77777777" w:rsidR="00791893" w:rsidRPr="00F65305" w:rsidRDefault="00791893" w:rsidP="00C832C1">
      <w:pPr>
        <w:widowControl w:val="0"/>
        <w:tabs>
          <w:tab w:val="center" w:pos="4513"/>
          <w:tab w:val="right" w:pos="9026"/>
        </w:tabs>
        <w:autoSpaceDE w:val="0"/>
        <w:autoSpaceDN w:val="0"/>
        <w:adjustRightInd w:val="0"/>
        <w:spacing w:after="200"/>
        <w:jc w:val="both"/>
        <w:rPr>
          <w:rFonts w:ascii="BrownProTT Light" w:hAnsi="BrownProTT Light" w:cs="Helvetica"/>
          <w:color w:val="000000" w:themeColor="text1"/>
          <w:sz w:val="20"/>
          <w:szCs w:val="20"/>
        </w:rPr>
      </w:pPr>
      <w:r w:rsidRPr="00F65305">
        <w:rPr>
          <w:rFonts w:ascii="BrownProTT Light" w:hAnsi="BrownProTT Light" w:cs="Helvetica"/>
          <w:noProof/>
          <w:color w:val="000000" w:themeColor="text1"/>
          <w:sz w:val="20"/>
          <w:szCs w:val="20"/>
        </w:rPr>
        <w:drawing>
          <wp:inline distT="0" distB="0" distL="0" distR="0" wp14:anchorId="2796BA7A" wp14:editId="5C7C92D1">
            <wp:extent cx="112522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220" cy="717550"/>
                    </a:xfrm>
                    <a:prstGeom prst="rect">
                      <a:avLst/>
                    </a:prstGeom>
                    <a:noFill/>
                    <a:ln>
                      <a:noFill/>
                    </a:ln>
                  </pic:spPr>
                </pic:pic>
              </a:graphicData>
            </a:graphic>
          </wp:inline>
        </w:drawing>
      </w:r>
    </w:p>
    <w:p w14:paraId="0B432FDA" w14:textId="795F17C7" w:rsidR="00791893" w:rsidRPr="001771F8" w:rsidRDefault="00791893" w:rsidP="001771F8">
      <w:pPr>
        <w:pStyle w:val="Title"/>
      </w:pPr>
      <w:r w:rsidRPr="001771F8">
        <w:t xml:space="preserve">WICKRIO </w:t>
      </w:r>
      <w:r w:rsidR="00E6023C">
        <w:t>NODE</w:t>
      </w:r>
      <w:r w:rsidR="00324283">
        <w:t>.</w:t>
      </w:r>
      <w:r w:rsidR="00E6023C">
        <w:t>JS ADDON</w:t>
      </w:r>
      <w:r w:rsidRPr="001771F8">
        <w:t xml:space="preserve"> </w:t>
      </w:r>
      <w:r w:rsidR="00324283">
        <w:t>INTERFACE</w:t>
      </w:r>
    </w:p>
    <w:p w14:paraId="2B8F7A5D" w14:textId="77777777" w:rsidR="00791893" w:rsidRDefault="00791893"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noProof/>
          <w:color w:val="000000" w:themeColor="text1"/>
        </w:rPr>
        <mc:AlternateContent>
          <mc:Choice Requires="wps">
            <w:drawing>
              <wp:anchor distT="0" distB="0" distL="114300" distR="114300" simplePos="0" relativeHeight="251659264" behindDoc="0" locked="0" layoutInCell="1" allowOverlap="1" wp14:anchorId="3219341E" wp14:editId="757D2CF3">
                <wp:simplePos x="0" y="0"/>
                <wp:positionH relativeFrom="column">
                  <wp:posOffset>-60961</wp:posOffset>
                </wp:positionH>
                <wp:positionV relativeFrom="paragraph">
                  <wp:posOffset>50165</wp:posOffset>
                </wp:positionV>
                <wp:extent cx="6932295" cy="5080"/>
                <wp:effectExtent l="0" t="0" r="27305" b="45720"/>
                <wp:wrapNone/>
                <wp:docPr id="2" name="Straight Connector 2"/>
                <wp:cNvGraphicFramePr/>
                <a:graphic xmlns:a="http://schemas.openxmlformats.org/drawingml/2006/main">
                  <a:graphicData uri="http://schemas.microsoft.com/office/word/2010/wordprocessingShape">
                    <wps:wsp>
                      <wps:cNvCnPr/>
                      <wps:spPr>
                        <a:xfrm flipV="1">
                          <a:off x="0" y="0"/>
                          <a:ext cx="6932295" cy="5080"/>
                        </a:xfrm>
                        <a:prstGeom prst="line">
                          <a:avLst/>
                        </a:prstGeom>
                        <a:ln>
                          <a:solidFill>
                            <a:srgbClr val="F492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E6934D7"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3.95pt" to="541.05pt,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" strokecolor="#f49200" strokeweight=".5pt">
                <v:stroke joinstyle="miter"/>
              </v:line>
            </w:pict>
          </mc:Fallback>
        </mc:AlternateContent>
      </w:r>
    </w:p>
    <w:p w14:paraId="3A561628"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for: Wickr Inc, Engineering Group</w:t>
      </w:r>
    </w:p>
    <w:p w14:paraId="139CC43E" w14:textId="77777777" w:rsidR="00791893" w:rsidRPr="00F65305" w:rsidRDefault="00791893" w:rsidP="00C832C1">
      <w:pPr>
        <w:widowControl w:val="0"/>
        <w:autoSpaceDE w:val="0"/>
        <w:autoSpaceDN w:val="0"/>
        <w:adjustRightInd w:val="0"/>
        <w:rPr>
          <w:rFonts w:ascii="BrownProTT" w:hAnsi="BrownProTT" w:cs="Helvetica Neue"/>
          <w:color w:val="000000" w:themeColor="text1"/>
        </w:rPr>
      </w:pPr>
      <w:r w:rsidRPr="00F65305">
        <w:rPr>
          <w:rFonts w:ascii="BrownProTT" w:hAnsi="BrownProTT" w:cs="Helvetica Neue"/>
          <w:color w:val="000000" w:themeColor="text1"/>
        </w:rPr>
        <w:t>Prepared by: Paul Cushman, Project Lead</w:t>
      </w:r>
    </w:p>
    <w:p w14:paraId="00212B7C" w14:textId="14CD5798" w:rsidR="00791893" w:rsidRDefault="007C3D15"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Date:</w:t>
      </w:r>
      <w:r>
        <w:rPr>
          <w:rFonts w:ascii="BrownProTT" w:hAnsi="BrownProTT" w:cs="Helvetica Neue"/>
          <w:color w:val="000000" w:themeColor="text1"/>
        </w:rPr>
        <w:tab/>
      </w:r>
      <w:r>
        <w:rPr>
          <w:rFonts w:ascii="BrownProTT" w:hAnsi="BrownProTT" w:cs="Helvetica Neue"/>
          <w:color w:val="000000" w:themeColor="text1"/>
        </w:rPr>
        <w:tab/>
      </w:r>
      <w:r w:rsidR="00E6023C">
        <w:rPr>
          <w:rFonts w:ascii="BrownProTT" w:hAnsi="BrownProTT" w:cs="Helvetica Neue"/>
          <w:color w:val="000000" w:themeColor="text1"/>
        </w:rPr>
        <w:t>July 10</w:t>
      </w:r>
      <w:r w:rsidR="00791893" w:rsidRPr="00F65305">
        <w:rPr>
          <w:rFonts w:ascii="BrownProTT" w:hAnsi="BrownProTT" w:cs="Helvetica Neue"/>
          <w:color w:val="000000" w:themeColor="text1"/>
        </w:rPr>
        <w:t>, 2018</w:t>
      </w:r>
    </w:p>
    <w:p w14:paraId="5CDE6A23" w14:textId="3C125CA5" w:rsidR="00265143" w:rsidRPr="00F65305" w:rsidRDefault="00E6023C" w:rsidP="00C832C1">
      <w:pPr>
        <w:widowControl w:val="0"/>
        <w:autoSpaceDE w:val="0"/>
        <w:autoSpaceDN w:val="0"/>
        <w:adjustRightInd w:val="0"/>
        <w:rPr>
          <w:rFonts w:ascii="BrownProTT" w:hAnsi="BrownProTT" w:cs="Helvetica Neue"/>
          <w:color w:val="000000" w:themeColor="text1"/>
        </w:rPr>
      </w:pPr>
      <w:r>
        <w:rPr>
          <w:rFonts w:ascii="BrownProTT" w:hAnsi="BrownProTT" w:cs="Helvetica Neue"/>
          <w:color w:val="000000" w:themeColor="text1"/>
        </w:rPr>
        <w:t>Version:</w:t>
      </w:r>
      <w:r>
        <w:rPr>
          <w:rFonts w:ascii="BrownProTT" w:hAnsi="BrownProTT" w:cs="Helvetica Neue"/>
          <w:color w:val="000000" w:themeColor="text1"/>
        </w:rPr>
        <w:tab/>
        <w:t>4.41.15</w:t>
      </w:r>
    </w:p>
    <w:p w14:paraId="138DE6ED" w14:textId="5A17CD19" w:rsidR="00791893" w:rsidRPr="00DA1910" w:rsidRDefault="00791893" w:rsidP="001771F8">
      <w:pPr>
        <w:pStyle w:val="Heading1"/>
      </w:pPr>
      <w:r w:rsidRPr="00F65305">
        <w:rPr>
          <w:rFonts w:ascii="BrownProTT Light" w:hAnsi="BrownProTT Light"/>
          <w:sz w:val="20"/>
          <w:szCs w:val="20"/>
        </w:rPr>
        <w:br w:type="page"/>
      </w:r>
      <w:r w:rsidRPr="00DA1910">
        <w:lastRenderedPageBreak/>
        <w:t xml:space="preserve">USING WICKRIO </w:t>
      </w:r>
      <w:r w:rsidR="00FE5DC0">
        <w:t>WITH NODE.JS</w:t>
      </w:r>
    </w:p>
    <w:p w14:paraId="45E0D263" w14:textId="77777777" w:rsidR="00791893" w:rsidRPr="00DA1910" w:rsidRDefault="00791893" w:rsidP="001771F8">
      <w:pPr>
        <w:pStyle w:val="Heading2"/>
      </w:pPr>
      <w:r w:rsidRPr="00DA1910">
        <w:t>Objective</w:t>
      </w:r>
    </w:p>
    <w:p w14:paraId="5CF40253" w14:textId="1E459743" w:rsidR="00791893" w:rsidRPr="00F65305" w:rsidRDefault="00791893" w:rsidP="00C832C1">
      <w:pPr>
        <w:widowControl w:val="0"/>
        <w:autoSpaceDE w:val="0"/>
        <w:autoSpaceDN w:val="0"/>
        <w:adjustRightInd w:val="0"/>
        <w:rPr>
          <w:rFonts w:ascii="BrownProTT Light" w:hAnsi="BrownProTT Light" w:cs="Helvetica Neue"/>
          <w:color w:val="000000" w:themeColor="text1"/>
        </w:rPr>
      </w:pPr>
      <w:r w:rsidRPr="00F65305">
        <w:rPr>
          <w:rFonts w:ascii="BrownProTT Light" w:hAnsi="BrownProTT Light" w:cs="Helvetica Neue"/>
          <w:color w:val="000000" w:themeColor="text1"/>
        </w:rPr>
        <w:t>This document contains information associated</w:t>
      </w:r>
      <w:r w:rsidR="00524984">
        <w:rPr>
          <w:rFonts w:ascii="BrownProTT Light" w:hAnsi="BrownProTT Light" w:cs="Helvetica Neue"/>
          <w:color w:val="000000" w:themeColor="text1"/>
        </w:rPr>
        <w:t xml:space="preserve"> with</w:t>
      </w:r>
      <w:r w:rsidRPr="00F65305">
        <w:rPr>
          <w:rFonts w:ascii="BrownProTT Light" w:hAnsi="BrownProTT Light" w:cs="Helvetica Neue"/>
          <w:color w:val="000000" w:themeColor="text1"/>
        </w:rPr>
        <w:t xml:space="preserve"> </w:t>
      </w:r>
      <w:r w:rsidR="00524984" w:rsidRPr="00F65305">
        <w:rPr>
          <w:rFonts w:ascii="BrownProTT Light" w:hAnsi="BrownProTT Light" w:cs="Helvetica Neue"/>
          <w:color w:val="000000" w:themeColor="text1"/>
        </w:rPr>
        <w:t>the installation, configuration</w:t>
      </w:r>
      <w:r w:rsidR="00524984">
        <w:rPr>
          <w:rFonts w:ascii="BrownProTT Light" w:hAnsi="BrownProTT Light" w:cs="Helvetica Neue"/>
          <w:color w:val="000000" w:themeColor="text1"/>
        </w:rPr>
        <w:t>,</w:t>
      </w:r>
      <w:r w:rsidR="00524984" w:rsidRPr="00F65305">
        <w:rPr>
          <w:rFonts w:ascii="BrownProTT Light" w:hAnsi="BrownProTT Light" w:cs="Helvetica Neue"/>
          <w:color w:val="000000" w:themeColor="text1"/>
        </w:rPr>
        <w:t xml:space="preserve"> and use</w:t>
      </w:r>
      <w:r w:rsidR="00524984">
        <w:rPr>
          <w:rFonts w:ascii="BrownProTT Light" w:hAnsi="BrownProTT Light" w:cs="Helvetica Neue"/>
          <w:color w:val="000000" w:themeColor="text1"/>
        </w:rPr>
        <w:t xml:space="preserve"> of</w:t>
      </w:r>
      <w:r w:rsidRPr="00F65305">
        <w:rPr>
          <w:rFonts w:ascii="BrownProTT Light" w:hAnsi="BrownProTT Light" w:cs="Helvetica Neue"/>
          <w:color w:val="000000" w:themeColor="text1"/>
        </w:rPr>
        <w:t xml:space="preserve"> the </w:t>
      </w:r>
      <w:r w:rsidR="00FE5DC0">
        <w:rPr>
          <w:rFonts w:ascii="BrownProTT Light" w:hAnsi="BrownProTT Light" w:cs="Helvetica Neue"/>
          <w:color w:val="000000" w:themeColor="text1"/>
        </w:rPr>
        <w:t>Node.js</w:t>
      </w:r>
      <w:r w:rsidRPr="00F65305">
        <w:rPr>
          <w:rFonts w:ascii="BrownProTT Light" w:hAnsi="BrownProTT Light" w:cs="Helvetica Neue"/>
          <w:color w:val="000000" w:themeColor="text1"/>
        </w:rPr>
        <w:t xml:space="preserve"> </w:t>
      </w:r>
      <w:r w:rsidR="00FE5DC0">
        <w:rPr>
          <w:rFonts w:ascii="BrownProTT Light" w:hAnsi="BrownProTT Light" w:cs="Helvetica Neue"/>
          <w:color w:val="000000" w:themeColor="text1"/>
        </w:rPr>
        <w:t xml:space="preserve">interface to the </w:t>
      </w:r>
      <w:r w:rsidR="00524984">
        <w:rPr>
          <w:rFonts w:ascii="BrownProTT Light" w:hAnsi="BrownProTT Light" w:cs="Helvetica Neue"/>
          <w:color w:val="000000" w:themeColor="text1"/>
        </w:rPr>
        <w:t>WickrIO client architecture.</w:t>
      </w:r>
      <w:r w:rsidR="00FE5DC0">
        <w:rPr>
          <w:rFonts w:ascii="BrownProTT Light" w:hAnsi="BrownProTT Light" w:cs="Helvetica Neue"/>
          <w:color w:val="000000" w:themeColor="text1"/>
        </w:rPr>
        <w:t xml:space="preserve"> This interface allows Node.js programs access to the WickrIO API via a Node.js addon. The Node.js addon provides the same set of capabilities as the RESTful API interface.</w:t>
      </w:r>
    </w:p>
    <w:p w14:paraId="180A1ED2" w14:textId="77777777" w:rsidR="00791893" w:rsidRPr="00F65305" w:rsidRDefault="00791893" w:rsidP="00C832C1">
      <w:pPr>
        <w:widowControl w:val="0"/>
        <w:autoSpaceDE w:val="0"/>
        <w:autoSpaceDN w:val="0"/>
        <w:adjustRightInd w:val="0"/>
        <w:rPr>
          <w:rFonts w:ascii="BrownProTT Light" w:hAnsi="BrownProTT Light" w:cs="Helvetica Neue"/>
          <w:color w:val="000000" w:themeColor="text1"/>
        </w:rPr>
      </w:pPr>
    </w:p>
    <w:p w14:paraId="4714590B" w14:textId="72A8E11F" w:rsidR="005D0D64" w:rsidRDefault="005D0D64" w:rsidP="001771F8">
      <w:pPr>
        <w:pStyle w:val="Heading2"/>
      </w:pPr>
      <w:r w:rsidRPr="005D0D64">
        <w:t>Assumptions</w:t>
      </w:r>
    </w:p>
    <w:p w14:paraId="53D15234" w14:textId="4BAE4084" w:rsid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This document is intended for Systems Administrators</w:t>
      </w:r>
      <w:r w:rsidR="00FE5DC0">
        <w:rPr>
          <w:rFonts w:ascii="BrownProTT Light" w:hAnsi="BrownProTT Light" w:cs="Helvetica Neue"/>
          <w:color w:val="000000" w:themeColor="text1"/>
        </w:rPr>
        <w:t xml:space="preserve"> and developers</w:t>
      </w:r>
      <w:r>
        <w:rPr>
          <w:rFonts w:ascii="BrownProTT Light" w:hAnsi="BrownProTT Light" w:cs="Helvetica Neue"/>
          <w:color w:val="000000" w:themeColor="text1"/>
        </w:rPr>
        <w:t xml:space="preserve"> that have a working knowledge of Linux server administration, package installation, API usage, and scripting knowledge.</w:t>
      </w:r>
    </w:p>
    <w:p w14:paraId="7D21D6C7" w14:textId="431F2BAB" w:rsidR="005D0D64" w:rsidRPr="005D0D64" w:rsidRDefault="005D0D64" w:rsidP="00C832C1">
      <w:pPr>
        <w:widowControl w:val="0"/>
        <w:autoSpaceDE w:val="0"/>
        <w:autoSpaceDN w:val="0"/>
        <w:adjustRightInd w:val="0"/>
        <w:spacing w:after="200"/>
        <w:rPr>
          <w:rFonts w:ascii="BrownProTT Light" w:hAnsi="BrownProTT Light" w:cs="Helvetica Neue"/>
          <w:color w:val="000000" w:themeColor="text1"/>
        </w:rPr>
      </w:pPr>
      <w:r>
        <w:rPr>
          <w:rFonts w:ascii="BrownProTT Light" w:hAnsi="BrownProTT Light" w:cs="Helvetica Neue"/>
          <w:color w:val="000000" w:themeColor="text1"/>
        </w:rPr>
        <w:t>Wickr staff is available to assist in the deployment and configuration, but for security reasons, at no time should Wickr have access to the actual machine where the deploy is taking place. Screen sharing sessions can be used for troubleshooting.</w:t>
      </w:r>
    </w:p>
    <w:p w14:paraId="773AD68C" w14:textId="34FAEC52" w:rsidR="00B54ED1" w:rsidRPr="00B54ED1" w:rsidRDefault="00B54ED1" w:rsidP="001771F8">
      <w:pPr>
        <w:pStyle w:val="Heading3"/>
      </w:pPr>
      <w:r>
        <w:t>Document Overview</w:t>
      </w:r>
    </w:p>
    <w:p w14:paraId="2745BFCF" w14:textId="37026906" w:rsidR="00B54ED1" w:rsidRDefault="00B54ED1" w:rsidP="00C832C1">
      <w:pPr>
        <w:widowControl w:val="0"/>
        <w:autoSpaceDE w:val="0"/>
        <w:autoSpaceDN w:val="0"/>
        <w:adjustRightInd w:val="0"/>
        <w:rPr>
          <w:rFonts w:ascii="BrownProTT Light" w:hAnsi="BrownProTT Light" w:cs="Helvetica Neue"/>
          <w:color w:val="000000" w:themeColor="text1"/>
        </w:rPr>
      </w:pPr>
      <w:r w:rsidRPr="00987B1D">
        <w:rPr>
          <w:rFonts w:ascii="BrownProTT Light" w:hAnsi="BrownProTT Light" w:cs="Helvetica Neue"/>
          <w:color w:val="000000" w:themeColor="text1"/>
        </w:rPr>
        <w:t xml:space="preserve">The following is a list of </w:t>
      </w:r>
      <w:r w:rsidR="00652188">
        <w:rPr>
          <w:rFonts w:ascii="BrownProTT Light" w:hAnsi="BrownProTT Light" w:cs="Helvetica Neue"/>
          <w:color w:val="000000" w:themeColor="text1"/>
        </w:rPr>
        <w:t>sections in this</w:t>
      </w:r>
      <w:r w:rsidRPr="00987B1D">
        <w:rPr>
          <w:rFonts w:ascii="BrownProTT Light" w:hAnsi="BrownProTT Light" w:cs="Helvetica Neue"/>
          <w:color w:val="000000" w:themeColor="text1"/>
        </w:rPr>
        <w:t xml:space="preserve"> document:</w:t>
      </w:r>
    </w:p>
    <w:p w14:paraId="55F232FF" w14:textId="77777777" w:rsidR="00652188" w:rsidRPr="00987B1D" w:rsidRDefault="00652188" w:rsidP="00C832C1">
      <w:pPr>
        <w:widowControl w:val="0"/>
        <w:autoSpaceDE w:val="0"/>
        <w:autoSpaceDN w:val="0"/>
        <w:adjustRightInd w:val="0"/>
        <w:rPr>
          <w:rFonts w:ascii="BrownProTT Light" w:hAnsi="BrownProTT Light" w:cs="Helvetica Neue"/>
          <w:color w:val="000000" w:themeColor="text1"/>
        </w:rPr>
      </w:pPr>
    </w:p>
    <w:p w14:paraId="479B474A" w14:textId="43179E71" w:rsidR="00652188"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"_SOLUTION_OVERVIEW" </w:instrText>
      </w:r>
      <w:r>
        <w:rPr>
          <w:rFonts w:ascii="BrownProTT Light" w:hAnsi="BrownProTT Light" w:cs="Helvetica Neue"/>
          <w:color w:val="000000" w:themeColor="text1"/>
        </w:rPr>
        <w:fldChar w:fldCharType="separate"/>
      </w:r>
      <w:r w:rsidR="00652188" w:rsidRPr="002E664E">
        <w:rPr>
          <w:rStyle w:val="Hyperlink"/>
          <w:rFonts w:ascii="BrownProTT Light" w:hAnsi="BrownProTT Light" w:cs="Helvetica Neue"/>
        </w:rPr>
        <w:t>Solution Overview</w:t>
      </w:r>
    </w:p>
    <w:p w14:paraId="4CE7C477" w14:textId="446BC8BC"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"_SOFTWARE_INSTALLATION" </w:instrText>
      </w:r>
      <w:r>
        <w:rPr>
          <w:rFonts w:ascii="BrownProTT Light" w:hAnsi="BrownProTT Light" w:cs="Helvetica Neue"/>
          <w:color w:val="000000" w:themeColor="text1"/>
        </w:rPr>
        <w:fldChar w:fldCharType="separate"/>
      </w:r>
      <w:r w:rsidR="0002109E" w:rsidRPr="002E664E">
        <w:rPr>
          <w:rStyle w:val="Hyperlink"/>
          <w:rFonts w:ascii="BrownProTT Light" w:hAnsi="BrownProTT Light" w:cs="Helvetica Neue"/>
        </w:rPr>
        <w:t xml:space="preserve">Software </w:t>
      </w:r>
      <w:r w:rsidR="003E3A54" w:rsidRPr="002E664E">
        <w:rPr>
          <w:rStyle w:val="Hyperlink"/>
          <w:rFonts w:ascii="BrownProTT Light" w:hAnsi="BrownProTT Light" w:cs="Helvetica Neue"/>
        </w:rPr>
        <w:t>Installation</w:t>
      </w:r>
    </w:p>
    <w:p w14:paraId="7268F50D" w14:textId="359666C8"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"_CONFIGURATION" </w:instrText>
      </w:r>
      <w:r>
        <w:rPr>
          <w:rFonts w:ascii="BrownProTT Light" w:hAnsi="BrownProTT Light" w:cs="Helvetica Neue"/>
          <w:color w:val="000000" w:themeColor="text1"/>
        </w:rPr>
        <w:fldChar w:fldCharType="separate"/>
      </w:r>
      <w:r w:rsidR="003E3A54" w:rsidRPr="002E664E">
        <w:rPr>
          <w:rStyle w:val="Hyperlink"/>
          <w:rFonts w:ascii="BrownProTT Light" w:hAnsi="BrownProTT Light" w:cs="Helvetica Neue"/>
        </w:rPr>
        <w:t>Configuration</w:t>
      </w:r>
    </w:p>
    <w:p w14:paraId="3F8DDC2C" w14:textId="6E48AED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"_REST_API_DESCRIPTION" </w:instrText>
      </w:r>
      <w:r>
        <w:rPr>
          <w:rFonts w:ascii="BrownProTT Light" w:hAnsi="BrownProTT Light" w:cs="Helvetica Neue"/>
          <w:color w:val="000000" w:themeColor="text1"/>
        </w:rPr>
        <w:fldChar w:fldCharType="separate"/>
      </w:r>
      <w:r w:rsidR="00FE5DC0">
        <w:rPr>
          <w:rStyle w:val="Hyperlink"/>
          <w:rFonts w:ascii="BrownProTT Light" w:hAnsi="BrownProTT Light" w:cs="Helvetica Neue"/>
        </w:rPr>
        <w:t>Node.js Addon</w:t>
      </w:r>
      <w:r w:rsidR="0044482E" w:rsidRPr="002E664E">
        <w:rPr>
          <w:rStyle w:val="Hyperlink"/>
          <w:rFonts w:ascii="BrownProTT Light" w:hAnsi="BrownProTT Light" w:cs="Helvetica Neue"/>
        </w:rPr>
        <w:t xml:space="preserve"> API Description</w:t>
      </w:r>
    </w:p>
    <w:p w14:paraId="5EBC41F2" w14:textId="0EFE1EC7" w:rsidR="00B54ED1"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"_BROADCAST_FEATURE_EXAMPLES" </w:instrText>
      </w:r>
      <w:r>
        <w:rPr>
          <w:rFonts w:ascii="BrownProTT Light" w:hAnsi="BrownProTT Light" w:cs="Helvetica Neue"/>
          <w:color w:val="000000" w:themeColor="text1"/>
        </w:rPr>
        <w:fldChar w:fldCharType="separate"/>
      </w:r>
      <w:r w:rsidR="00B54ED1" w:rsidRPr="002E664E">
        <w:rPr>
          <w:rStyle w:val="Hyperlink"/>
          <w:rFonts w:ascii="BrownProTT Light" w:hAnsi="BrownProTT Light" w:cs="Helvetica Neue"/>
        </w:rPr>
        <w:t>Broadcast</w:t>
      </w:r>
      <w:r w:rsidR="00077A8C" w:rsidRPr="002E664E">
        <w:rPr>
          <w:rStyle w:val="Hyperlink"/>
          <w:rFonts w:ascii="BrownProTT Light" w:hAnsi="BrownProTT Light" w:cs="Helvetica Neue"/>
        </w:rPr>
        <w:t xml:space="preserve"> Feature</w:t>
      </w:r>
      <w:r w:rsidR="00B54ED1" w:rsidRPr="002E664E">
        <w:rPr>
          <w:rStyle w:val="Hyperlink"/>
          <w:rFonts w:ascii="BrownProTT Light" w:hAnsi="BrownProTT Light" w:cs="Helvetica Neue"/>
        </w:rPr>
        <w:t xml:space="preserve"> </w:t>
      </w:r>
      <w:r w:rsidR="003E3A54" w:rsidRPr="002E664E">
        <w:rPr>
          <w:rStyle w:val="Hyperlink"/>
          <w:rFonts w:ascii="BrownProTT Light" w:hAnsi="BrownProTT Light" w:cs="Helvetica Neue"/>
        </w:rPr>
        <w:t>Examples</w:t>
      </w:r>
    </w:p>
    <w:p w14:paraId="2BD8B7BD" w14:textId="0EEEC1D3" w:rsidR="00BB7625" w:rsidRPr="002E664E" w:rsidRDefault="002E664E" w:rsidP="00C832C1">
      <w:pPr>
        <w:pStyle w:val="ListParagraph"/>
        <w:widowControl w:val="0"/>
        <w:numPr>
          <w:ilvl w:val="0"/>
          <w:numId w:val="14"/>
        </w:numPr>
        <w:tabs>
          <w:tab w:val="left" w:pos="20"/>
          <w:tab w:val="left" w:pos="236"/>
        </w:tabs>
        <w:autoSpaceDE w:val="0"/>
        <w:autoSpaceDN w:val="0"/>
        <w:adjustRightInd w:val="0"/>
        <w:rPr>
          <w:rStyle w:val="Hyperlink"/>
          <w:rFonts w:ascii="BrownProTT Light" w:hAnsi="BrownProTT Light" w:cs="Helvetica Neue"/>
        </w:rPr>
      </w:pPr>
      <w:r>
        <w:rPr>
          <w:rFonts w:ascii="BrownProTT Light" w:hAnsi="BrownProTT Light" w:cs="Helvetica Neue"/>
          <w:color w:val="000000" w:themeColor="text1"/>
        </w:rPr>
        <w:fldChar w:fldCharType="end"/>
      </w:r>
      <w:r>
        <w:rPr>
          <w:rFonts w:ascii="BrownProTT Light" w:hAnsi="BrownProTT Light" w:cs="Helvetica Neue"/>
          <w:color w:val="000000" w:themeColor="text1"/>
        </w:rPr>
        <w:fldChar w:fldCharType="begin"/>
      </w:r>
      <w:r>
        <w:rPr>
          <w:rFonts w:ascii="BrownProTT Light" w:hAnsi="BrownProTT Light" w:cs="Helvetica Neue"/>
          <w:color w:val="000000" w:themeColor="text1"/>
        </w:rPr>
        <w:instrText xml:space="preserve"> HYPERLINK  \l "_TROUBLESHOOTING" </w:instrText>
      </w:r>
      <w:r>
        <w:rPr>
          <w:rFonts w:ascii="BrownProTT Light" w:hAnsi="BrownProTT Light" w:cs="Helvetica Neue"/>
          <w:color w:val="000000" w:themeColor="text1"/>
        </w:rPr>
        <w:fldChar w:fldCharType="separate"/>
      </w:r>
      <w:r w:rsidR="00BB7625" w:rsidRPr="002E664E">
        <w:rPr>
          <w:rStyle w:val="Hyperlink"/>
          <w:rFonts w:ascii="BrownProTT Light" w:hAnsi="BrownProTT Light" w:cs="Helvetica Neue"/>
        </w:rPr>
        <w:t>Troubleshooting</w:t>
      </w:r>
    </w:p>
    <w:p w14:paraId="6E5A9F01" w14:textId="4C817CEC" w:rsidR="00B10714" w:rsidRPr="00B54ED1" w:rsidRDefault="002E664E" w:rsidP="00C832C1">
      <w:pPr>
        <w:widowControl w:val="0"/>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fldChar w:fldCharType="end"/>
      </w:r>
    </w:p>
    <w:p w14:paraId="419E4A29" w14:textId="77777777" w:rsidR="00791893" w:rsidRPr="0075485B" w:rsidRDefault="00791893" w:rsidP="001771F8">
      <w:pPr>
        <w:pStyle w:val="Heading1"/>
      </w:pPr>
      <w:bookmarkStart w:id="0" w:name="_SOLUTION_OVERVIEW"/>
      <w:bookmarkEnd w:id="0"/>
      <w:r w:rsidRPr="0075485B">
        <w:t>SOLUTION OVERVIEW</w:t>
      </w:r>
    </w:p>
    <w:p w14:paraId="708FE826" w14:textId="77777777" w:rsidR="00791893" w:rsidRPr="0075485B" w:rsidRDefault="00791893" w:rsidP="001771F8">
      <w:pPr>
        <w:pStyle w:val="Heading2"/>
      </w:pPr>
      <w:r w:rsidRPr="0075485B">
        <w:t>WickrIO Components</w:t>
      </w:r>
    </w:p>
    <w:p w14:paraId="5BC9F12A" w14:textId="3E6339F8" w:rsidR="00791893" w:rsidRPr="00987B1D" w:rsidRDefault="00FE5DC0"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components of the WickrIO Node.js addon solution include a WickrIO Docker container, and Node.js sample software. You will have to supply an appropriate host machine to run the WickrIO Docker container and any Node.js software you develop.  Included are several </w:t>
      </w:r>
      <w:r w:rsidR="005A5324">
        <w:rPr>
          <w:rFonts w:ascii="BrownProTT Light" w:hAnsi="BrownProTT Light" w:cs="Helvetica Neue"/>
          <w:color w:val="000000" w:themeColor="text1"/>
        </w:rPr>
        <w:t xml:space="preserve">Node.js sample solutions that use the WickrIO Node.js addon. </w:t>
      </w:r>
    </w:p>
    <w:p w14:paraId="6D35BFBB"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2096337" w14:textId="1616F6B0" w:rsidR="00791893" w:rsidRPr="001771F8" w:rsidRDefault="00FE5DC0" w:rsidP="001771F8">
      <w:pPr>
        <w:pStyle w:val="Heading3"/>
      </w:pPr>
      <w:r>
        <w:t>Host</w:t>
      </w:r>
      <w:r w:rsidR="00791893" w:rsidRPr="001771F8">
        <w:t xml:space="preserve"> Machine</w:t>
      </w:r>
    </w:p>
    <w:p w14:paraId="2CA7FC0D" w14:textId="6D7B2BE9" w:rsidR="005A5324" w:rsidRDefault="005A532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Docker container should run on any capable host machine. At the time this docuent was written testing was only performed using Ubuntu 16.04 host machines.  The WickrIO client software will require access to the file system running on the host machine so that persistent data can be stored.</w:t>
      </w:r>
    </w:p>
    <w:p w14:paraId="3A3942FE" w14:textId="77777777" w:rsidR="00791893" w:rsidRPr="00987B1D" w:rsidRDefault="00791893" w:rsidP="00C832C1">
      <w:pPr>
        <w:widowControl w:val="0"/>
        <w:autoSpaceDE w:val="0"/>
        <w:autoSpaceDN w:val="0"/>
        <w:adjustRightInd w:val="0"/>
        <w:rPr>
          <w:rFonts w:ascii="BrownProTT Light" w:hAnsi="BrownProTT Light" w:cs="Helvetica Neue"/>
          <w:color w:val="000000" w:themeColor="text1"/>
        </w:rPr>
      </w:pPr>
    </w:p>
    <w:p w14:paraId="41CBE16A" w14:textId="6440DC87" w:rsidR="00791893" w:rsidRPr="00987B1D" w:rsidRDefault="00791893" w:rsidP="001771F8">
      <w:pPr>
        <w:pStyle w:val="Heading3"/>
      </w:pPr>
      <w:r w:rsidRPr="00987B1D">
        <w:t xml:space="preserve">WickrIO </w:t>
      </w:r>
      <w:r w:rsidR="00FE5DC0">
        <w:t>Docker Container</w:t>
      </w:r>
    </w:p>
    <w:p w14:paraId="3601489A" w14:textId="19C7F81B" w:rsidR="00074248" w:rsidRPr="00EB00B4" w:rsidRDefault="005A5324" w:rsidP="005A5324">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WickrIO Docker container contains the WickrIO client(s), WickrIO client service and configuration software. The </w:t>
      </w:r>
      <w:r w:rsidR="00791893" w:rsidRPr="00987B1D">
        <w:rPr>
          <w:rFonts w:ascii="BrownProTT Light" w:hAnsi="BrownProTT Light" w:cs="Helvetica Neue"/>
          <w:color w:val="000000" w:themeColor="text1"/>
        </w:rPr>
        <w:t>WickrIO clients are</w:t>
      </w:r>
      <w:r w:rsidR="00D057B1">
        <w:rPr>
          <w:rFonts w:ascii="BrownProTT Light" w:hAnsi="BrownProTT Light" w:cs="Helvetica Neue"/>
          <w:color w:val="000000" w:themeColor="text1"/>
        </w:rPr>
        <w:t xml:space="preserve"> </w:t>
      </w:r>
      <w:r w:rsidR="00791893" w:rsidRPr="00987B1D">
        <w:rPr>
          <w:rFonts w:ascii="BrownProTT Light" w:hAnsi="BrownProTT Light" w:cs="Helvetica Neue"/>
          <w:color w:val="000000" w:themeColor="text1"/>
        </w:rPr>
        <w:t xml:space="preserve">Wickr clients that </w:t>
      </w:r>
      <w:r>
        <w:rPr>
          <w:rFonts w:ascii="BrownProTT Light" w:hAnsi="BrownProTT Light" w:cs="Helvetica Neue"/>
          <w:color w:val="000000" w:themeColor="text1"/>
        </w:rPr>
        <w:t xml:space="preserve">provide software interfaces to the Wickr client capabilities, </w:t>
      </w:r>
      <w:r w:rsidR="00D057B1">
        <w:rPr>
          <w:rFonts w:ascii="BrownProTT Light" w:hAnsi="BrownProTT Light" w:cs="Helvetica Neue"/>
          <w:color w:val="000000" w:themeColor="text1"/>
        </w:rPr>
        <w:t>instead of</w:t>
      </w:r>
      <w:r>
        <w:rPr>
          <w:rFonts w:ascii="BrownProTT Light" w:hAnsi="BrownProTT Light" w:cs="Helvetica Neue"/>
          <w:color w:val="000000" w:themeColor="text1"/>
        </w:rPr>
        <w:t xml:space="preserve"> via</w:t>
      </w:r>
      <w:r w:rsidR="00791893" w:rsidRPr="00987B1D">
        <w:rPr>
          <w:rFonts w:ascii="BrownProTT Light" w:hAnsi="BrownProTT Light" w:cs="Helvetica Neue"/>
          <w:color w:val="000000" w:themeColor="text1"/>
        </w:rPr>
        <w:t xml:space="preserve"> a graphical user interface (GUI)</w:t>
      </w:r>
      <w:r w:rsidR="00125C46">
        <w:rPr>
          <w:rFonts w:ascii="BrownProTT Light" w:hAnsi="BrownProTT Light" w:cs="Helvetica Neue"/>
          <w:color w:val="000000" w:themeColor="text1"/>
        </w:rPr>
        <w:t xml:space="preserve">. </w:t>
      </w:r>
      <w:r>
        <w:rPr>
          <w:rFonts w:ascii="BrownProTT Light" w:hAnsi="BrownProTT Light" w:cs="Helvetica Neue"/>
          <w:color w:val="000000" w:themeColor="text1"/>
        </w:rPr>
        <w:t xml:space="preserve">The interface to the Wickr features is through the Node.js </w:t>
      </w:r>
      <w:r>
        <w:rPr>
          <w:rFonts w:ascii="BrownProTT Light" w:hAnsi="BrownProTT Light" w:cs="Helvetica Neue"/>
          <w:color w:val="000000" w:themeColor="text1"/>
        </w:rPr>
        <w:lastRenderedPageBreak/>
        <w:t>addon. This interface provides the ability to send and receive messages, as well as create secure rooms and group conversations.</w:t>
      </w:r>
      <w:r w:rsidR="003C20F4">
        <w:rPr>
          <w:rFonts w:ascii="BrownProTT Light" w:hAnsi="BrownProTT Light" w:cs="Helvetica Neue"/>
          <w:color w:val="000000" w:themeColor="text1"/>
        </w:rPr>
        <w:t xml:space="preserve"> Details of the Messaging</w:t>
      </w:r>
      <w:r w:rsidR="00125C46">
        <w:rPr>
          <w:rFonts w:ascii="BrownProTT Light" w:hAnsi="BrownProTT Light" w:cs="Helvetica Neue"/>
          <w:color w:val="000000" w:themeColor="text1"/>
        </w:rPr>
        <w:t xml:space="preserve"> API is de</w:t>
      </w:r>
      <w:r w:rsidR="003C20F4">
        <w:rPr>
          <w:rFonts w:ascii="BrownProTT Light" w:hAnsi="BrownProTT Light" w:cs="Helvetica Neue"/>
          <w:color w:val="000000" w:themeColor="text1"/>
        </w:rPr>
        <w:t>scribed in this document.</w:t>
      </w:r>
    </w:p>
    <w:p w14:paraId="3CF80739" w14:textId="577AC759" w:rsidR="00791893" w:rsidRPr="005A5324" w:rsidRDefault="00074248" w:rsidP="005A5324">
      <w:pPr>
        <w:pStyle w:val="IntenseQuote"/>
      </w:pPr>
      <w:r w:rsidRPr="00074248">
        <w:t>W</w:t>
      </w:r>
      <w:r w:rsidR="005A5324">
        <w:t xml:space="preserve">ARNING: The </w:t>
      </w:r>
      <w:r w:rsidRPr="00074248">
        <w:t xml:space="preserve">WickrIO clients </w:t>
      </w:r>
      <w:r w:rsidR="005A5324">
        <w:t xml:space="preserve">implemented in the Docker container </w:t>
      </w:r>
      <w:r w:rsidRPr="00074248">
        <w:t>are</w:t>
      </w:r>
      <w:r w:rsidR="00EB00B4">
        <w:t xml:space="preserve"> </w:t>
      </w:r>
      <w:r w:rsidR="005A5324">
        <w:t>Wickr Bot clients</w:t>
      </w:r>
      <w:r w:rsidRPr="00074248">
        <w:t>.</w:t>
      </w:r>
      <w:r w:rsidR="005A5324">
        <w:t xml:space="preserve"> Visualization of the Wickr Bot clients in the Wickr Clients is under design and development.</w:t>
      </w:r>
    </w:p>
    <w:p w14:paraId="1239D985" w14:textId="3D34B54C" w:rsidR="00791893" w:rsidRPr="00987B1D" w:rsidRDefault="005A5324" w:rsidP="001771F8">
      <w:pPr>
        <w:pStyle w:val="Heading3"/>
      </w:pPr>
      <w:r>
        <w:t>Node.js</w:t>
      </w:r>
      <w:r w:rsidR="00791893" w:rsidRPr="00987B1D">
        <w:t xml:space="preserve"> Scripts</w:t>
      </w:r>
    </w:p>
    <w:p w14:paraId="7B7BCBB4" w14:textId="7EB072A0" w:rsidR="00B10714" w:rsidRDefault="005A5324" w:rsidP="00C832C1">
      <w:pPr>
        <w:widowControl w:val="0"/>
        <w:autoSpaceDE w:val="0"/>
        <w:autoSpaceDN w:val="0"/>
        <w:adjustRightInd w:val="0"/>
        <w:spacing w:after="200"/>
        <w:rPr>
          <w:rFonts w:ascii="BrownProTT Light" w:hAnsi="BrownProTT Light" w:cs="Helvetica Neue"/>
          <w:color w:val="000000" w:themeColor="text1"/>
          <w:sz w:val="20"/>
          <w:szCs w:val="20"/>
        </w:rPr>
      </w:pPr>
      <w:r>
        <w:rPr>
          <w:rFonts w:ascii="BrownProTT Light" w:hAnsi="BrownProTT Light" w:cs="Helvetica Neue"/>
          <w:color w:val="000000" w:themeColor="text1"/>
        </w:rPr>
        <w:t>The Node.js</w:t>
      </w:r>
      <w:r w:rsidR="001F3BC9">
        <w:rPr>
          <w:rFonts w:ascii="BrownProTT Light" w:hAnsi="BrownProTT Light" w:cs="Helvetica Neue"/>
          <w:color w:val="000000" w:themeColor="text1"/>
        </w:rPr>
        <w:t xml:space="preserve"> scripts are</w:t>
      </w:r>
      <w:r w:rsidR="00791893" w:rsidRPr="00987B1D">
        <w:rPr>
          <w:rFonts w:ascii="BrownProTT Light" w:hAnsi="BrownProTT Light" w:cs="Helvetica Neue"/>
          <w:color w:val="000000" w:themeColor="text1"/>
        </w:rPr>
        <w:t xml:space="preserve"> scripts or any software that are implemented by users o</w:t>
      </w:r>
      <w:r w:rsidR="003C20F4">
        <w:rPr>
          <w:rFonts w:ascii="BrownProTT Light" w:hAnsi="BrownProTT Light" w:cs="Helvetica Neue"/>
          <w:color w:val="000000" w:themeColor="text1"/>
        </w:rPr>
        <w:t xml:space="preserve">f the WickrIO </w:t>
      </w:r>
      <w:r>
        <w:rPr>
          <w:rFonts w:ascii="BrownProTT Light" w:hAnsi="BrownProTT Light" w:cs="Helvetica Neue"/>
          <w:color w:val="000000" w:themeColor="text1"/>
        </w:rPr>
        <w:t>Node.js addon interface</w:t>
      </w:r>
      <w:r w:rsidR="003C20F4">
        <w:rPr>
          <w:rFonts w:ascii="BrownProTT Light" w:hAnsi="BrownProTT Light" w:cs="Helvetica Neue"/>
          <w:color w:val="000000" w:themeColor="text1"/>
        </w:rPr>
        <w:t>.</w:t>
      </w:r>
      <w:r w:rsidR="001F3BC9">
        <w:rPr>
          <w:rFonts w:ascii="BrownProTT Light" w:hAnsi="BrownProTT Light" w:cs="Helvetica Neue"/>
          <w:color w:val="000000" w:themeColor="text1"/>
        </w:rPr>
        <w:t xml:space="preserve"> Sample scripts</w:t>
      </w:r>
      <w:r w:rsidR="005D0D64">
        <w:rPr>
          <w:rFonts w:ascii="BrownProTT Light" w:hAnsi="BrownProTT Light" w:cs="Helvetica Neue"/>
          <w:color w:val="000000" w:themeColor="text1"/>
        </w:rPr>
        <w:t xml:space="preserve"> using </w:t>
      </w:r>
      <w:r>
        <w:rPr>
          <w:rFonts w:ascii="BrownProTT Light" w:hAnsi="BrownProTT Light" w:cs="Helvetica Neue"/>
          <w:color w:val="000000" w:themeColor="text1"/>
        </w:rPr>
        <w:t>the WickrIO Node.js addon</w:t>
      </w:r>
      <w:r w:rsidR="001F3BC9">
        <w:rPr>
          <w:rFonts w:ascii="BrownProTT Light" w:hAnsi="BrownProTT Light" w:cs="Helvetica Neue"/>
          <w:color w:val="000000" w:themeColor="text1"/>
        </w:rPr>
        <w:t xml:space="preserve"> </w:t>
      </w:r>
      <w:r w:rsidR="00F12DF1">
        <w:rPr>
          <w:rFonts w:ascii="BrownProTT Light" w:hAnsi="BrownProTT Light" w:cs="Helvetica Neue"/>
          <w:color w:val="000000" w:themeColor="text1"/>
        </w:rPr>
        <w:t>are provided at the end of this document.</w:t>
      </w:r>
    </w:p>
    <w:p w14:paraId="35FE0D8D" w14:textId="77777777" w:rsidR="00B10714" w:rsidRDefault="00B10714" w:rsidP="00C832C1">
      <w:pPr>
        <w:widowControl w:val="0"/>
        <w:autoSpaceDE w:val="0"/>
        <w:autoSpaceDN w:val="0"/>
        <w:adjustRightInd w:val="0"/>
        <w:spacing w:after="200"/>
        <w:rPr>
          <w:rFonts w:ascii="BrownProTT Light" w:hAnsi="BrownProTT Light" w:cs="Helvetica Neue"/>
          <w:color w:val="000000" w:themeColor="text1"/>
          <w:sz w:val="20"/>
          <w:szCs w:val="20"/>
        </w:rPr>
      </w:pPr>
    </w:p>
    <w:p w14:paraId="6DF3D473" w14:textId="5742BA9D" w:rsidR="00791893" w:rsidRPr="00B10714" w:rsidRDefault="00791893" w:rsidP="001771F8">
      <w:pPr>
        <w:pStyle w:val="Heading1"/>
        <w:rPr>
          <w:rFonts w:ascii="BrownProTT Light" w:hAnsi="BrownProTT Light"/>
        </w:rPr>
      </w:pPr>
      <w:bookmarkStart w:id="1" w:name="_SOFTWARE_INSTALLATION"/>
      <w:bookmarkEnd w:id="1"/>
      <w:r w:rsidRPr="00E102C7">
        <w:t>SOFTWARE INSTALLATION</w:t>
      </w:r>
    </w:p>
    <w:p w14:paraId="3E2A259B" w14:textId="5AC56A06" w:rsidR="00791893" w:rsidRPr="00B55600" w:rsidRDefault="00791893" w:rsidP="001771F8">
      <w:pPr>
        <w:pStyle w:val="Heading2"/>
      </w:pPr>
      <w:r w:rsidRPr="00B55600">
        <w:t xml:space="preserve">WickrIO </w:t>
      </w:r>
      <w:r w:rsidR="009071C4">
        <w:t xml:space="preserve">Node.js </w:t>
      </w:r>
      <w:r w:rsidRPr="00B55600">
        <w:t>Installation Components</w:t>
      </w:r>
    </w:p>
    <w:p w14:paraId="71F17F73" w14:textId="4CAC8B6C"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There are </w:t>
      </w:r>
      <w:r w:rsidR="009071C4">
        <w:rPr>
          <w:rFonts w:ascii="BrownProTT Light" w:hAnsi="BrownProTT Light" w:cs="Helvetica Neue"/>
          <w:color w:val="000000" w:themeColor="text1"/>
        </w:rPr>
        <w:t>basically three components to installing the WickrIO software:</w:t>
      </w:r>
    </w:p>
    <w:p w14:paraId="64C4AAF0" w14:textId="038223D5" w:rsidR="009071C4" w:rsidRPr="00B646F6" w:rsidRDefault="009071C4" w:rsidP="00C832C1">
      <w:pPr>
        <w:widowControl w:val="0"/>
        <w:autoSpaceDE w:val="0"/>
        <w:autoSpaceDN w:val="0"/>
        <w:adjustRightInd w:val="0"/>
        <w:rPr>
          <w:rFonts w:ascii="BrownProTT Light" w:hAnsi="BrownProTT Light" w:cs="Helvetica Neue"/>
          <w:color w:val="000000" w:themeColor="text1"/>
        </w:rPr>
      </w:pPr>
    </w:p>
    <w:p w14:paraId="0F137AF0" w14:textId="126D9617" w:rsidR="009071C4" w:rsidRDefault="009071C4" w:rsidP="001771F8">
      <w:pPr>
        <w:pStyle w:val="Heading3"/>
      </w:pPr>
      <w:r>
        <w:t>Host Machine</w:t>
      </w:r>
    </w:p>
    <w:p w14:paraId="3EFEFE1B" w14:textId="1C651672"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The host machine must be capable of running Docker containers. You will have to install appropriate Docker software before you can install the WickrIO Docker Container.</w:t>
      </w:r>
    </w:p>
    <w:p w14:paraId="6D1ADF04" w14:textId="26FE1F59" w:rsidR="009071C4" w:rsidRDefault="009071C4" w:rsidP="009071C4">
      <w:pPr>
        <w:rPr>
          <w:rFonts w:ascii="BrownProTT Light" w:hAnsi="BrownProTT Light" w:cs="Helvetica Neue"/>
          <w:color w:val="000000" w:themeColor="text1"/>
        </w:rPr>
      </w:pPr>
    </w:p>
    <w:p w14:paraId="7E054FA7" w14:textId="3D3AD520" w:rsidR="009071C4" w:rsidRDefault="009071C4" w:rsidP="009071C4">
      <w:pPr>
        <w:rPr>
          <w:rFonts w:ascii="BrownProTT Light" w:hAnsi="BrownProTT Light" w:cs="Helvetica Neue"/>
          <w:color w:val="000000" w:themeColor="text1"/>
        </w:rPr>
      </w:pPr>
      <w:r>
        <w:rPr>
          <w:rFonts w:ascii="BrownProTT Light" w:hAnsi="BrownProTT Light" w:cs="Helvetica Neue"/>
          <w:color w:val="000000" w:themeColor="text1"/>
        </w:rPr>
        <w:t>TBD: Add details of setting up Docker and an appropriate Docker account</w:t>
      </w:r>
    </w:p>
    <w:p w14:paraId="60EC70F3" w14:textId="77777777" w:rsidR="009071C4" w:rsidRPr="009071C4" w:rsidRDefault="009071C4" w:rsidP="009071C4"/>
    <w:p w14:paraId="65D2A471" w14:textId="59A44C64" w:rsidR="00791893" w:rsidRPr="00F12DF1" w:rsidRDefault="00791893" w:rsidP="001771F8">
      <w:pPr>
        <w:pStyle w:val="Heading3"/>
      </w:pPr>
      <w:r w:rsidRPr="00F12DF1">
        <w:t xml:space="preserve">WickrIO </w:t>
      </w:r>
      <w:r w:rsidR="009071C4">
        <w:t>Docker Container</w:t>
      </w:r>
    </w:p>
    <w:p w14:paraId="5CFB5FE3" w14:textId="7087E56D" w:rsidR="00791893" w:rsidRPr="00B646F6" w:rsidRDefault="00791893" w:rsidP="00C832C1">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w:t>
      </w:r>
      <w:r w:rsidR="009071C4">
        <w:rPr>
          <w:rFonts w:ascii="BrownProTT Light" w:hAnsi="BrownProTT Light" w:cs="Helvetica Neue"/>
          <w:color w:val="000000" w:themeColor="text1"/>
        </w:rPr>
        <w:t>Docker</w:t>
      </w:r>
      <w:r w:rsidRPr="00B646F6">
        <w:rPr>
          <w:rFonts w:ascii="BrownProTT Light" w:hAnsi="BrownProTT Light" w:cs="Helvetica Neue"/>
          <w:color w:val="000000" w:themeColor="text1"/>
        </w:rPr>
        <w:t xml:space="preserve"> </w:t>
      </w:r>
      <w:r w:rsidR="009071C4">
        <w:rPr>
          <w:rFonts w:ascii="BrownProTT Light" w:hAnsi="BrownProTT Light" w:cs="Helvetica Neue"/>
          <w:color w:val="000000" w:themeColor="text1"/>
        </w:rPr>
        <w:t>container includes all of the WickrIO software necessary to configure, run and maintain the WickrIO client(s).</w:t>
      </w:r>
    </w:p>
    <w:p w14:paraId="329A6354" w14:textId="77777777" w:rsidR="00791893" w:rsidRPr="00B646F6" w:rsidRDefault="00791893" w:rsidP="00C832C1">
      <w:pPr>
        <w:widowControl w:val="0"/>
        <w:autoSpaceDE w:val="0"/>
        <w:autoSpaceDN w:val="0"/>
        <w:adjustRightInd w:val="0"/>
        <w:rPr>
          <w:rFonts w:ascii="BrownProTT Light" w:hAnsi="BrownProTT Light" w:cs="Helvetica Neue"/>
          <w:color w:val="000000" w:themeColor="text1"/>
        </w:rPr>
      </w:pPr>
    </w:p>
    <w:p w14:paraId="71A8AD48" w14:textId="6F0C9E1C" w:rsidR="00F12DF1" w:rsidRPr="00F12DF1" w:rsidRDefault="00791893" w:rsidP="001771F8">
      <w:pPr>
        <w:pStyle w:val="Heading2"/>
      </w:pPr>
      <w:r w:rsidRPr="00B55600">
        <w:t>WickrIO Installation Steps</w:t>
      </w:r>
    </w:p>
    <w:p w14:paraId="613AD857" w14:textId="71F2877A" w:rsidR="00791893" w:rsidRPr="00B646F6" w:rsidRDefault="00791893" w:rsidP="00C832C1">
      <w:pPr>
        <w:widowControl w:val="0"/>
        <w:autoSpaceDE w:val="0"/>
        <w:autoSpaceDN w:val="0"/>
        <w:adjustRightInd w:val="0"/>
        <w:spacing w:after="180"/>
        <w:rPr>
          <w:rFonts w:ascii="BrownProTT Light" w:hAnsi="BrownProTT Light" w:cs="Helvetica Neue"/>
          <w:color w:val="000000" w:themeColor="text1"/>
        </w:rPr>
      </w:pPr>
      <w:r w:rsidRPr="00B646F6">
        <w:rPr>
          <w:rFonts w:ascii="BrownProTT Light" w:hAnsi="BrownProTT Light" w:cs="Helvetica Neue"/>
          <w:color w:val="000000" w:themeColor="text1"/>
        </w:rPr>
        <w:t>The f</w:t>
      </w:r>
      <w:r w:rsidR="00A3666B">
        <w:rPr>
          <w:rFonts w:ascii="BrownProTT Light" w:hAnsi="BrownProTT Light" w:cs="Helvetica Neue"/>
          <w:color w:val="000000" w:themeColor="text1"/>
        </w:rPr>
        <w:t>ollo</w:t>
      </w:r>
      <w:r w:rsidR="003054DD">
        <w:rPr>
          <w:rFonts w:ascii="BrownProTT Light" w:hAnsi="BrownProTT Light" w:cs="Helvetica Neue"/>
          <w:color w:val="000000" w:themeColor="text1"/>
        </w:rPr>
        <w:t>wing is an example of the components</w:t>
      </w:r>
      <w:r w:rsidRPr="00B646F6">
        <w:rPr>
          <w:rFonts w:ascii="BrownProTT Light" w:hAnsi="BrownProTT Light" w:cs="Helvetica Neue"/>
          <w:color w:val="000000" w:themeColor="text1"/>
        </w:rPr>
        <w:t xml:space="preserve"> that will be included in the WickrIO distribution</w:t>
      </w:r>
      <w:r w:rsidR="00B55600">
        <w:rPr>
          <w:rFonts w:ascii="BrownProTT Light" w:hAnsi="BrownProTT Light" w:cs="Helvetica Neue"/>
          <w:color w:val="000000" w:themeColor="text1"/>
        </w:rPr>
        <w:t>, version numbers may change</w:t>
      </w:r>
      <w:r w:rsidRPr="00B646F6">
        <w:rPr>
          <w:rFonts w:ascii="BrownProTT Light" w:hAnsi="BrownProTT Light" w:cs="Helvetica Neue"/>
          <w:color w:val="000000" w:themeColor="text1"/>
        </w:rPr>
        <w:t>:</w:t>
      </w:r>
    </w:p>
    <w:p w14:paraId="298A60B1" w14:textId="19E9D931" w:rsidR="00791893" w:rsidRDefault="00AE7BCB" w:rsidP="00C832C1">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w:t>
      </w:r>
      <w:r w:rsidR="003054DD">
        <w:rPr>
          <w:rFonts w:ascii="BrownProTT Light" w:hAnsi="BrownProTT Light" w:cs="Helvetica Neue"/>
          <w:color w:val="000000" w:themeColor="text1"/>
        </w:rPr>
        <w:t>bot-c</w:t>
      </w:r>
      <w:r w:rsidR="00806B0F">
        <w:rPr>
          <w:rFonts w:ascii="BrownProTT Light" w:hAnsi="BrownProTT Light" w:cs="Helvetica Neue"/>
          <w:color w:val="000000" w:themeColor="text1"/>
        </w:rPr>
        <w:t>loud-alpha:4.41.15.03</w:t>
      </w:r>
    </w:p>
    <w:p w14:paraId="6DC5B0B8" w14:textId="1005EFC9" w:rsidR="003054DD" w:rsidRPr="003054DD" w:rsidRDefault="003054DD" w:rsidP="003054DD">
      <w:pPr>
        <w:widowControl w:val="0"/>
        <w:numPr>
          <w:ilvl w:val="0"/>
          <w:numId w:val="10"/>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WickrIO_node.js_samples.zip</w:t>
      </w:r>
    </w:p>
    <w:p w14:paraId="0FD1A4ED" w14:textId="77777777" w:rsidR="00AE7BCB" w:rsidRDefault="00AE7BCB" w:rsidP="00C832C1">
      <w:pPr>
        <w:widowControl w:val="0"/>
        <w:autoSpaceDE w:val="0"/>
        <w:autoSpaceDN w:val="0"/>
        <w:adjustRightInd w:val="0"/>
        <w:rPr>
          <w:rFonts w:ascii="BrownProTT Light" w:hAnsi="BrownProTT Light" w:cs="Helvetica Neue"/>
          <w:color w:val="000000" w:themeColor="text1"/>
        </w:rPr>
      </w:pPr>
    </w:p>
    <w:p w14:paraId="403EDA9E" w14:textId="77777777" w:rsidR="00F12DF1" w:rsidRDefault="00F12DF1" w:rsidP="00C832C1">
      <w:pPr>
        <w:widowControl w:val="0"/>
        <w:autoSpaceDE w:val="0"/>
        <w:autoSpaceDN w:val="0"/>
        <w:adjustRightInd w:val="0"/>
        <w:rPr>
          <w:rFonts w:ascii="BrownProTT Light" w:hAnsi="BrownProTT Light" w:cs="Helvetica Neue"/>
          <w:color w:val="000000" w:themeColor="text1"/>
        </w:rPr>
      </w:pPr>
    </w:p>
    <w:p w14:paraId="6E168993" w14:textId="35B79A2F" w:rsidR="00F12DF1" w:rsidRPr="00F12DF1" w:rsidRDefault="003054DD" w:rsidP="00324283">
      <w:pPr>
        <w:pStyle w:val="Heading3"/>
        <w:keepNext/>
        <w:numPr>
          <w:ilvl w:val="0"/>
          <w:numId w:val="24"/>
        </w:numPr>
        <w:ind w:left="360"/>
      </w:pPr>
      <w:r>
        <w:t>Host Machine Setup</w:t>
      </w:r>
    </w:p>
    <w:p w14:paraId="409BD9EA" w14:textId="228F2E42" w:rsidR="00E74966"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 host machine used to run the WickrIO Docker container needs to be setup to be running the appropriate Docker software. </w:t>
      </w:r>
      <w:r>
        <w:rPr>
          <w:rFonts w:ascii="BrownProTT Light" w:hAnsi="BrownProTT Light" w:cs="Helvetica Neue"/>
          <w:color w:val="000000" w:themeColor="text1"/>
        </w:rPr>
        <w:br/>
      </w:r>
      <w:r>
        <w:rPr>
          <w:rFonts w:ascii="BrownProTT Light" w:hAnsi="BrownProTT Light" w:cs="Helvetica Neue"/>
          <w:color w:val="000000" w:themeColor="text1"/>
        </w:rPr>
        <w:br/>
        <w:t xml:space="preserve">The WickrIO Docker container will also require access to the host file system. Persistent data will be stored in a </w:t>
      </w:r>
      <w:r>
        <w:rPr>
          <w:rFonts w:ascii="BrownProTT Light" w:hAnsi="BrownProTT Light" w:cs="Helvetica Neue"/>
          <w:color w:val="000000" w:themeColor="text1"/>
        </w:rPr>
        <w:lastRenderedPageBreak/>
        <w:t>location on the host’s file system.</w:t>
      </w:r>
    </w:p>
    <w:p w14:paraId="69EE71CA" w14:textId="7B904E16" w:rsidR="003054DD" w:rsidRDefault="003054DD" w:rsidP="00C832C1">
      <w:pPr>
        <w:widowControl w:val="0"/>
        <w:autoSpaceDE w:val="0"/>
        <w:autoSpaceDN w:val="0"/>
        <w:adjustRightInd w:val="0"/>
        <w:rPr>
          <w:rFonts w:ascii="BrownProTT Light" w:hAnsi="BrownProTT Light" w:cs="Helvetica Neue"/>
          <w:color w:val="000000" w:themeColor="text1"/>
        </w:rPr>
      </w:pPr>
    </w:p>
    <w:p w14:paraId="6A109DEC" w14:textId="4861F739" w:rsidR="003054DD" w:rsidRDefault="003054DD"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host machine should be secure so that it is impossible for people to tamper with the system.</w:t>
      </w:r>
    </w:p>
    <w:p w14:paraId="2C30E2D6" w14:textId="77777777" w:rsidR="00F12DF1" w:rsidRPr="00B646F6" w:rsidRDefault="00F12DF1" w:rsidP="00C832C1">
      <w:pPr>
        <w:widowControl w:val="0"/>
        <w:autoSpaceDE w:val="0"/>
        <w:autoSpaceDN w:val="0"/>
        <w:adjustRightInd w:val="0"/>
        <w:rPr>
          <w:rFonts w:ascii="BrownProTT Light" w:hAnsi="BrownProTT Light" w:cs="Helvetica Neue"/>
          <w:color w:val="000000" w:themeColor="text1"/>
        </w:rPr>
      </w:pPr>
    </w:p>
    <w:p w14:paraId="6A1CA567" w14:textId="3D43C3BD" w:rsidR="00F12DF1" w:rsidRDefault="00F12DF1" w:rsidP="00024794">
      <w:pPr>
        <w:pStyle w:val="Heading3"/>
        <w:numPr>
          <w:ilvl w:val="0"/>
          <w:numId w:val="24"/>
        </w:numPr>
        <w:ind w:left="360"/>
      </w:pPr>
      <w:r w:rsidRPr="00F12DF1">
        <w:t xml:space="preserve">WickrIO </w:t>
      </w:r>
      <w:r w:rsidR="003054DD">
        <w:t>Docker</w:t>
      </w:r>
      <w:r w:rsidRPr="00F12DF1">
        <w:t xml:space="preserve"> </w:t>
      </w:r>
      <w:r w:rsidR="003054DD">
        <w:t>Container</w:t>
      </w:r>
    </w:p>
    <w:p w14:paraId="1DBEA260" w14:textId="4757320F" w:rsidR="00E74966" w:rsidRDefault="00E74966" w:rsidP="00096128">
      <w:pPr>
        <w:widowControl w:val="0"/>
        <w:autoSpaceDE w:val="0"/>
        <w:autoSpaceDN w:val="0"/>
        <w:adjustRightInd w:val="0"/>
        <w:rPr>
          <w:rFonts w:ascii="BrownProTT Light" w:hAnsi="BrownProTT Light" w:cs="Helvetica Neue"/>
          <w:color w:val="000000" w:themeColor="text1"/>
        </w:rPr>
      </w:pPr>
      <w:r w:rsidRPr="00B646F6">
        <w:rPr>
          <w:rFonts w:ascii="BrownProTT Light" w:hAnsi="BrownProTT Light" w:cs="Helvetica Neue"/>
          <w:color w:val="000000" w:themeColor="text1"/>
        </w:rPr>
        <w:t xml:space="preserve">The WickrIO </w:t>
      </w:r>
      <w:r w:rsidR="00096128">
        <w:rPr>
          <w:rFonts w:ascii="BrownProTT Light" w:hAnsi="BrownProTT Light" w:cs="Helvetica Neue"/>
          <w:color w:val="000000" w:themeColor="text1"/>
        </w:rPr>
        <w:t>Docker container can be pulled down to the host machine using the following command (note: the version number may change)</w:t>
      </w:r>
      <w:r w:rsidRPr="00B646F6">
        <w:rPr>
          <w:rFonts w:ascii="BrownProTT Light" w:hAnsi="BrownProTT Light" w:cs="Helvetica Neue"/>
          <w:color w:val="000000" w:themeColor="text1"/>
        </w:rPr>
        <w:t>:</w:t>
      </w:r>
    </w:p>
    <w:p w14:paraId="7B40149B" w14:textId="77777777" w:rsidR="00096128" w:rsidRPr="00096128" w:rsidRDefault="00096128" w:rsidP="00096128">
      <w:pPr>
        <w:widowControl w:val="0"/>
        <w:autoSpaceDE w:val="0"/>
        <w:autoSpaceDN w:val="0"/>
        <w:adjustRightInd w:val="0"/>
        <w:rPr>
          <w:rFonts w:ascii="BrownProTT Light" w:hAnsi="BrownProTT Light" w:cs="Helvetica Neue"/>
          <w:color w:val="000000" w:themeColor="text1"/>
        </w:rPr>
      </w:pPr>
    </w:p>
    <w:p w14:paraId="3B4AA794" w14:textId="07334C7A" w:rsidR="00F12DF1" w:rsidRPr="00E91C6D" w:rsidRDefault="00096128" w:rsidP="00C832C1">
      <w:pPr>
        <w:pStyle w:val="CodeFix"/>
      </w:pPr>
      <w:r>
        <w:t xml:space="preserve">docker pull </w:t>
      </w:r>
      <w:r w:rsidR="00806B0F">
        <w:t>wickr/bot-cloud-alpha:4.41.15.03</w:t>
      </w:r>
    </w:p>
    <w:p w14:paraId="4454F343" w14:textId="6A5089F1" w:rsidR="00BC2331" w:rsidRDefault="00BC2331" w:rsidP="00C832C1">
      <w:pPr>
        <w:widowControl w:val="0"/>
        <w:autoSpaceDE w:val="0"/>
        <w:autoSpaceDN w:val="0"/>
        <w:adjustRightInd w:val="0"/>
        <w:rPr>
          <w:rFonts w:ascii="BrownProTT Light" w:hAnsi="BrownProTT Light" w:cs="Helvetica Neue"/>
          <w:color w:val="000000" w:themeColor="text1"/>
        </w:rPr>
      </w:pPr>
    </w:p>
    <w:p w14:paraId="2EC8CF6C" w14:textId="76A9BAB6" w:rsidR="00096128"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Docker contain includes all of the necessary software to run the WickrIO client(s).</w:t>
      </w:r>
    </w:p>
    <w:p w14:paraId="686CC835" w14:textId="77777777" w:rsidR="00096128" w:rsidRDefault="00096128" w:rsidP="00C832C1">
      <w:pPr>
        <w:widowControl w:val="0"/>
        <w:autoSpaceDE w:val="0"/>
        <w:autoSpaceDN w:val="0"/>
        <w:adjustRightInd w:val="0"/>
        <w:rPr>
          <w:rFonts w:ascii="BrownProTT Light" w:hAnsi="BrownProTT Light" w:cs="Helvetica Neue"/>
          <w:color w:val="000000" w:themeColor="text1"/>
        </w:rPr>
      </w:pPr>
    </w:p>
    <w:p w14:paraId="053C1F88" w14:textId="700C00B4" w:rsidR="00BC2331" w:rsidRPr="00BC2331" w:rsidRDefault="00096128" w:rsidP="00024794">
      <w:pPr>
        <w:pStyle w:val="Heading3"/>
        <w:numPr>
          <w:ilvl w:val="0"/>
          <w:numId w:val="24"/>
        </w:numPr>
        <w:ind w:left="360"/>
      </w:pPr>
      <w:r>
        <w:t>Node.js addon Software</w:t>
      </w:r>
    </w:p>
    <w:p w14:paraId="138A5C0B" w14:textId="3C913A5B" w:rsidR="00791893"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Node.js addon software contains the Wickr Node.js addon as well as several samples that can be used to access the WickrIO Node.js interface. These samples can be used as a base to develop your own Wickr applications.</w:t>
      </w:r>
    </w:p>
    <w:p w14:paraId="2A788010" w14:textId="6BD5B8D5" w:rsidR="00096128" w:rsidRDefault="00096128" w:rsidP="00C832C1">
      <w:pPr>
        <w:widowControl w:val="0"/>
        <w:autoSpaceDE w:val="0"/>
        <w:autoSpaceDN w:val="0"/>
        <w:adjustRightInd w:val="0"/>
        <w:rPr>
          <w:rFonts w:ascii="BrownProTT Light" w:hAnsi="BrownProTT Light" w:cs="Helvetica Neue"/>
          <w:color w:val="000000" w:themeColor="text1"/>
        </w:rPr>
      </w:pPr>
    </w:p>
    <w:p w14:paraId="0120A71D" w14:textId="428AAF88" w:rsidR="00096128" w:rsidRPr="00B646F6" w:rsidRDefault="00096128"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Extract the software to a directory on your host machine.</w:t>
      </w:r>
    </w:p>
    <w:p w14:paraId="4B7C5896" w14:textId="7C5F497B" w:rsidR="00BC2331" w:rsidRPr="00BC2331" w:rsidRDefault="00024794" w:rsidP="00C832C1">
      <w:pPr>
        <w:rPr>
          <w:rFonts w:ascii="BrownProTT" w:hAnsi="BrownProTT" w:cs="Helvetica Neue"/>
          <w:color w:val="000000" w:themeColor="text1"/>
          <w:spacing w:val="7"/>
          <w:kern w:val="1"/>
        </w:rPr>
      </w:pPr>
      <w:r>
        <w:rPr>
          <w:rFonts w:ascii="BrownProTT" w:hAnsi="BrownProTT" w:cs="Helvetica Neue"/>
          <w:color w:val="000000" w:themeColor="text1"/>
          <w:spacing w:val="7"/>
          <w:kern w:val="1"/>
        </w:rPr>
        <w:br w:type="page"/>
      </w:r>
    </w:p>
    <w:p w14:paraId="297AC443" w14:textId="097D4F53" w:rsidR="00791893" w:rsidRPr="00E102C7" w:rsidRDefault="00791893" w:rsidP="00024794">
      <w:pPr>
        <w:pStyle w:val="Heading1"/>
      </w:pPr>
      <w:bookmarkStart w:id="2" w:name="_CONFIGURATION"/>
      <w:bookmarkEnd w:id="2"/>
      <w:r w:rsidRPr="00E102C7">
        <w:lastRenderedPageBreak/>
        <w:t>CONFIGURATION</w:t>
      </w:r>
    </w:p>
    <w:p w14:paraId="65C812C8" w14:textId="5DAB138F" w:rsidR="00791893" w:rsidRPr="002C54B4" w:rsidRDefault="00791893" w:rsidP="00024794">
      <w:pPr>
        <w:pStyle w:val="Heading2"/>
      </w:pPr>
      <w:r w:rsidRPr="002C54B4">
        <w:t xml:space="preserve">WickrIO Configuration </w:t>
      </w:r>
      <w:r w:rsidR="00597DE0">
        <w:t>Steps</w:t>
      </w:r>
    </w:p>
    <w:p w14:paraId="3108A6CD" w14:textId="68CB3331" w:rsidR="002C54B4" w:rsidRDefault="00791893"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Once the software has been installed there are several things that need to be configured before the WickrIO clients can be used.</w:t>
      </w:r>
    </w:p>
    <w:p w14:paraId="5677C441" w14:textId="77777777" w:rsidR="00BC2331" w:rsidRDefault="00BC2331" w:rsidP="00C832C1">
      <w:pPr>
        <w:widowControl w:val="0"/>
        <w:autoSpaceDE w:val="0"/>
        <w:autoSpaceDN w:val="0"/>
        <w:adjustRightInd w:val="0"/>
        <w:rPr>
          <w:rFonts w:ascii="BrownProTT Light" w:hAnsi="BrownProTT Light" w:cs="Helvetica Neue"/>
          <w:color w:val="000000" w:themeColor="text1"/>
        </w:rPr>
      </w:pPr>
    </w:p>
    <w:p w14:paraId="4A12B99E" w14:textId="69178359" w:rsidR="00791893" w:rsidRPr="00B44D19" w:rsidRDefault="00791893" w:rsidP="00F84CF5">
      <w:pPr>
        <w:pStyle w:val="Heading3"/>
      </w:pPr>
      <w:r w:rsidRPr="00B44D19">
        <w:t>WickrIO Client</w:t>
      </w:r>
      <w:r w:rsidR="00597DE0">
        <w:t xml:space="preserve"> Creation</w:t>
      </w:r>
    </w:p>
    <w:p w14:paraId="652627E9" w14:textId="783381AF" w:rsidR="00791893" w:rsidRDefault="00DC0D4F" w:rsidP="00C832C1">
      <w:pPr>
        <w:widowControl w:val="0"/>
        <w:autoSpaceDE w:val="0"/>
        <w:autoSpaceDN w:val="0"/>
        <w:adjustRightInd w:val="0"/>
        <w:rPr>
          <w:rFonts w:ascii="BrownProTT Light" w:hAnsi="BrownProTT Light" w:cs="Helvetica Neue"/>
          <w:color w:val="000000" w:themeColor="text1"/>
        </w:rPr>
      </w:pPr>
      <w:r w:rsidRPr="00B44D19">
        <w:rPr>
          <w:rFonts w:ascii="BrownProTT Light" w:hAnsi="BrownProTT Light" w:cs="Helvetica Neue"/>
          <w:color w:val="000000" w:themeColor="text1"/>
        </w:rPr>
        <w:t xml:space="preserve">The WickrIO Client(s) will need to be </w:t>
      </w:r>
      <w:r w:rsidR="00A70C6E">
        <w:rPr>
          <w:rFonts w:ascii="BrownProTT Light" w:hAnsi="BrownProTT Light" w:cs="Helvetica Neue"/>
          <w:color w:val="000000" w:themeColor="text1"/>
        </w:rPr>
        <w:t xml:space="preserve">created and </w:t>
      </w:r>
      <w:r w:rsidRPr="00B44D19">
        <w:rPr>
          <w:rFonts w:ascii="BrownProTT Light" w:hAnsi="BrownProTT Light" w:cs="Helvetica Neue"/>
          <w:color w:val="000000" w:themeColor="text1"/>
        </w:rPr>
        <w:t xml:space="preserve">configured.  WickrIO clients are </w:t>
      </w:r>
      <w:r w:rsidR="00090F5F">
        <w:rPr>
          <w:rFonts w:ascii="BrownProTT Light" w:hAnsi="BrownProTT Light" w:cs="Helvetica Neue"/>
          <w:color w:val="000000" w:themeColor="text1"/>
        </w:rPr>
        <w:t xml:space="preserve">actually </w:t>
      </w:r>
      <w:r w:rsidRPr="00B44D19">
        <w:rPr>
          <w:rFonts w:ascii="BrownProTT Light" w:hAnsi="BrownProTT Light" w:cs="Helvetica Neue"/>
          <w:color w:val="000000" w:themeColor="text1"/>
        </w:rPr>
        <w:t xml:space="preserve">Wickr </w:t>
      </w:r>
      <w:r w:rsidR="00A70C6E">
        <w:rPr>
          <w:rFonts w:ascii="BrownProTT Light" w:hAnsi="BrownProTT Light" w:cs="Helvetica Neue"/>
          <w:color w:val="000000" w:themeColor="text1"/>
        </w:rPr>
        <w:t>Bot</w:t>
      </w:r>
      <w:r w:rsidRPr="00B44D19">
        <w:rPr>
          <w:rFonts w:ascii="BrownProTT Light" w:hAnsi="BrownProTT Light" w:cs="Helvetica Neue"/>
          <w:color w:val="000000" w:themeColor="text1"/>
        </w:rPr>
        <w:t xml:space="preserve"> accounts.  You will need to </w:t>
      </w:r>
      <w:r w:rsidR="00A70C6E">
        <w:rPr>
          <w:rFonts w:ascii="BrownProTT Light" w:hAnsi="BrownProTT Light" w:cs="Helvetica Neue"/>
          <w:color w:val="000000" w:themeColor="text1"/>
        </w:rPr>
        <w:t>create</w:t>
      </w:r>
      <w:r w:rsidRPr="00B44D19">
        <w:rPr>
          <w:rFonts w:ascii="BrownProTT Light" w:hAnsi="BrownProTT Light" w:cs="Helvetica Neue"/>
          <w:color w:val="000000" w:themeColor="text1"/>
        </w:rPr>
        <w:t xml:space="preserve"> these accounts using the </w:t>
      </w:r>
      <w:r w:rsidR="00A70C6E">
        <w:rPr>
          <w:rFonts w:ascii="BrownProTT Light" w:hAnsi="BrownProTT Light" w:cs="Helvetica Neue"/>
          <w:color w:val="000000" w:themeColor="text1"/>
        </w:rPr>
        <w:t>Active Bots screen of the Wickr Admin Console, see below:</w:t>
      </w:r>
    </w:p>
    <w:p w14:paraId="0A082D67" w14:textId="76C27C6A" w:rsidR="00A70C6E" w:rsidRDefault="00A70C6E" w:rsidP="00C832C1">
      <w:pPr>
        <w:widowControl w:val="0"/>
        <w:autoSpaceDE w:val="0"/>
        <w:autoSpaceDN w:val="0"/>
        <w:adjustRightInd w:val="0"/>
        <w:rPr>
          <w:rFonts w:ascii="BrownProTT Light" w:hAnsi="BrownProTT Light" w:cs="Helvetica Neue"/>
          <w:color w:val="000000" w:themeColor="text1"/>
        </w:rPr>
      </w:pPr>
    </w:p>
    <w:p w14:paraId="1E2BF0F6" w14:textId="1F0B1FCF" w:rsidR="00A70C6E"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noProof/>
          <w:color w:val="000000" w:themeColor="text1"/>
        </w:rPr>
        <w:drawing>
          <wp:inline distT="0" distB="0" distL="0" distR="0" wp14:anchorId="08D00784" wp14:editId="138CCE05">
            <wp:extent cx="6858000" cy="4347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7-10 at 8.24.54 A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4347210"/>
                    </a:xfrm>
                    <a:prstGeom prst="rect">
                      <a:avLst/>
                    </a:prstGeom>
                  </pic:spPr>
                </pic:pic>
              </a:graphicData>
            </a:graphic>
          </wp:inline>
        </w:drawing>
      </w:r>
    </w:p>
    <w:p w14:paraId="19A90591" w14:textId="3DBD9768" w:rsidR="00DC0D4F" w:rsidRDefault="00A70C6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When adding a Wickr Bot to the Active Bots screen you will input the Bot display name and the password fields. The console will generate the Bot Username. You will need the Bot username and password fields to configure the Wickr Bot.</w:t>
      </w:r>
    </w:p>
    <w:p w14:paraId="6146049A" w14:textId="77777777" w:rsidR="00A70C6E" w:rsidRPr="00B44D19" w:rsidRDefault="00A70C6E" w:rsidP="00C832C1">
      <w:pPr>
        <w:widowControl w:val="0"/>
        <w:autoSpaceDE w:val="0"/>
        <w:autoSpaceDN w:val="0"/>
        <w:adjustRightInd w:val="0"/>
        <w:rPr>
          <w:rFonts w:ascii="BrownProTT Light" w:hAnsi="BrownProTT Light" w:cs="Helvetica Neue"/>
          <w:color w:val="000000" w:themeColor="text1"/>
        </w:rPr>
      </w:pPr>
    </w:p>
    <w:p w14:paraId="2596F570" w14:textId="2B52899A" w:rsidR="00090F5F" w:rsidRDefault="00090F5F" w:rsidP="00F84CF5">
      <w:pPr>
        <w:pStyle w:val="Heading2"/>
      </w:pPr>
      <w:r>
        <w:t>Host Machine Setup</w:t>
      </w:r>
    </w:p>
    <w:p w14:paraId="64A066D7" w14:textId="7DFA2F08"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The host machine must have sufficient disk space to support the WickrIO clients running within the WickrIO Docker container.</w:t>
      </w:r>
    </w:p>
    <w:p w14:paraId="01EB49B6" w14:textId="3A776BB6" w:rsidR="00090F5F" w:rsidRDefault="00090F5F" w:rsidP="00090F5F">
      <w:pPr>
        <w:rPr>
          <w:rFonts w:ascii="BrownProTT Light" w:hAnsi="BrownProTT Light" w:cs="Helvetica Neue"/>
          <w:color w:val="000000" w:themeColor="text1"/>
        </w:rPr>
      </w:pPr>
    </w:p>
    <w:p w14:paraId="126BFF7C" w14:textId="17EFB50A"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t>TBD: Add disk sizing information</w:t>
      </w:r>
    </w:p>
    <w:p w14:paraId="6200EDE3" w14:textId="53670A5B" w:rsidR="00090F5F" w:rsidRDefault="00090F5F" w:rsidP="00090F5F">
      <w:pPr>
        <w:rPr>
          <w:rFonts w:ascii="BrownProTT Light" w:hAnsi="BrownProTT Light" w:cs="Helvetica Neue"/>
          <w:color w:val="000000" w:themeColor="text1"/>
        </w:rPr>
      </w:pPr>
      <w:r>
        <w:rPr>
          <w:rFonts w:ascii="BrownProTT Light" w:hAnsi="BrownProTT Light" w:cs="Helvetica Neue"/>
          <w:color w:val="000000" w:themeColor="text1"/>
        </w:rPr>
        <w:lastRenderedPageBreak/>
        <w:t>The WickrIO clients will need to save persistent data to a location on the host machine. Normally this is located in the /opt/WickrIODebug directory. When running the WickrIO Docker container you will identify where this is located on the host machine, for example:</w:t>
      </w:r>
    </w:p>
    <w:p w14:paraId="432881F0" w14:textId="34187E03" w:rsidR="00090F5F" w:rsidRDefault="00090F5F" w:rsidP="00090F5F"/>
    <w:p w14:paraId="65F88CDB" w14:textId="517DD116" w:rsidR="00090F5F" w:rsidRDefault="00090F5F" w:rsidP="00090F5F">
      <w:pPr>
        <w:pStyle w:val="CodeFix"/>
      </w:pPr>
      <w:r>
        <w:t xml:space="preserve">docker run -v /opt/WickrIODebug:/opt/WickrIODebug -ti </w:t>
      </w:r>
      <w:r w:rsidR="00806B0F">
        <w:t>wickr/bot-cloud-alpha:4.41.15.03</w:t>
      </w:r>
    </w:p>
    <w:p w14:paraId="2AA70F09" w14:textId="479BD4BD" w:rsidR="00090F5F" w:rsidRDefault="00090F5F" w:rsidP="00090F5F"/>
    <w:p w14:paraId="3B799613" w14:textId="1A97DE40" w:rsidR="00B818DB" w:rsidRDefault="00B818DB" w:rsidP="00090F5F">
      <w:pPr>
        <w:rPr>
          <w:rFonts w:ascii="BrownProTT Light" w:hAnsi="BrownProTT Light" w:cs="Helvetica Neue"/>
          <w:color w:val="000000" w:themeColor="text1"/>
        </w:rPr>
      </w:pPr>
      <w:r>
        <w:rPr>
          <w:rFonts w:ascii="BrownProTT Light" w:hAnsi="BrownProTT Light" w:cs="Helvetica Neue"/>
          <w:color w:val="000000" w:themeColor="text1"/>
        </w:rPr>
        <w:t>In this example the host has a directory named /opt/Wick</w:t>
      </w:r>
      <w:r w:rsidR="00B20DBD">
        <w:rPr>
          <w:rFonts w:ascii="BrownProTT Light" w:hAnsi="BrownProTT Light" w:cs="Helvetica Neue"/>
          <w:color w:val="000000" w:themeColor="text1"/>
        </w:rPr>
        <w:t>rIODebug that is where the WickrIO client(s) running in the Docker container will store persistent data.</w:t>
      </w:r>
    </w:p>
    <w:p w14:paraId="4C2882F1" w14:textId="77777777" w:rsidR="00B818DB" w:rsidRPr="00090F5F" w:rsidRDefault="00B818DB" w:rsidP="00090F5F"/>
    <w:p w14:paraId="1359FD29" w14:textId="1EA47130" w:rsidR="00791893" w:rsidRPr="001D3D3D" w:rsidRDefault="00791893" w:rsidP="00F84CF5">
      <w:pPr>
        <w:pStyle w:val="Heading2"/>
      </w:pPr>
      <w:r w:rsidRPr="001D3D3D">
        <w:t>WickrIO Configuration Steps</w:t>
      </w:r>
    </w:p>
    <w:p w14:paraId="3A76A25F" w14:textId="6DDAC4C2" w:rsidR="00B20DBD" w:rsidRPr="00B44D19" w:rsidRDefault="00F84CF5" w:rsidP="00B20DBD">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All</w:t>
      </w:r>
      <w:r w:rsidR="00791893" w:rsidRPr="00B44D19">
        <w:rPr>
          <w:rFonts w:ascii="BrownProTT Light" w:hAnsi="BrownProTT Light" w:cs="Helvetica Neue"/>
          <w:color w:val="000000" w:themeColor="text1"/>
        </w:rPr>
        <w:t xml:space="preserve"> the configuration steps for WickrIO are performed </w:t>
      </w:r>
      <w:r w:rsidR="00090F5F">
        <w:rPr>
          <w:rFonts w:ascii="BrownProTT Light" w:hAnsi="BrownProTT Light" w:cs="Helvetica Neue"/>
          <w:color w:val="000000" w:themeColor="text1"/>
        </w:rPr>
        <w:t>from the command interface that is presented when you run the WickrIO Docker container.</w:t>
      </w:r>
      <w:r w:rsidR="00B20DBD">
        <w:rPr>
          <w:rFonts w:ascii="BrownProTT Light" w:hAnsi="BrownProTT Light" w:cs="Helvetica Neue"/>
          <w:color w:val="000000" w:themeColor="text1"/>
        </w:rPr>
        <w:t xml:space="preserve"> To start the WickrIO Docker contain</w:t>
      </w:r>
      <w:r w:rsidR="008C0085">
        <w:rPr>
          <w:rFonts w:ascii="BrownProTT Light" w:hAnsi="BrownProTT Light" w:cs="Helvetica Neue"/>
          <w:color w:val="000000" w:themeColor="text1"/>
        </w:rPr>
        <w:t>er</w:t>
      </w:r>
      <w:r w:rsidR="00B20DBD">
        <w:rPr>
          <w:rFonts w:ascii="BrownProTT Light" w:hAnsi="BrownProTT Light" w:cs="Helvetica Neue"/>
          <w:color w:val="000000" w:themeColor="text1"/>
        </w:rPr>
        <w:t xml:space="preserve"> the following command should be entered</w:t>
      </w:r>
      <w:r w:rsidR="008C0085">
        <w:rPr>
          <w:rFonts w:ascii="BrownProTT Light" w:hAnsi="BrownProTT Light" w:cs="Helvetica Neue"/>
          <w:color w:val="000000" w:themeColor="text1"/>
        </w:rPr>
        <w:t>, replace the version number with the appropriate version number</w:t>
      </w:r>
      <w:r w:rsidR="00B20DBD" w:rsidRPr="00B44D19">
        <w:rPr>
          <w:rFonts w:ascii="BrownProTT Light" w:hAnsi="BrownProTT Light" w:cs="Helvetica Neue"/>
          <w:color w:val="000000" w:themeColor="text1"/>
        </w:rPr>
        <w:t>:</w:t>
      </w:r>
    </w:p>
    <w:p w14:paraId="089E42D5" w14:textId="054619A2" w:rsidR="00B20DBD" w:rsidRPr="00B20DBD" w:rsidRDefault="00B20DBD" w:rsidP="00B20DBD">
      <w:pPr>
        <w:pStyle w:val="CodeFix"/>
      </w:pPr>
      <w:r>
        <w:t>docker run -v /opt/WickrIODebug:/opt/WickrIODebug -ti wickr/bot-cloud-alpha:4.41.15.03</w:t>
      </w:r>
    </w:p>
    <w:p w14:paraId="590F2A14" w14:textId="77777777" w:rsidR="00B20DBD" w:rsidRDefault="00B20DBD" w:rsidP="00B20DBD">
      <w:pPr>
        <w:widowControl w:val="0"/>
        <w:autoSpaceDE w:val="0"/>
        <w:autoSpaceDN w:val="0"/>
        <w:adjustRightInd w:val="0"/>
        <w:spacing w:after="180"/>
        <w:rPr>
          <w:rFonts w:ascii="BrownProTT Light" w:hAnsi="BrownProTT Light" w:cs="Helvetica Neue"/>
          <w:color w:val="000000" w:themeColor="text1"/>
        </w:rPr>
      </w:pPr>
    </w:p>
    <w:p w14:paraId="108FC944" w14:textId="54CC7F6C" w:rsidR="008C0085" w:rsidRDefault="008C0085" w:rsidP="008C0085">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When you run the WickrIO Docker container for the first time there will be no WickrIO clients configured, you will see the following output:</w:t>
      </w:r>
      <w:r>
        <w:rPr>
          <w:rFonts w:ascii="BrownProTT Light" w:hAnsi="BrownProTT Light" w:cs="Helvetica Neue"/>
          <w:color w:val="000000" w:themeColor="text1"/>
        </w:rPr>
        <w:br/>
      </w:r>
    </w:p>
    <w:p w14:paraId="7728DCF6" w14:textId="77777777" w:rsidR="008C0085" w:rsidRDefault="008C0085" w:rsidP="008C0085">
      <w:pPr>
        <w:pStyle w:val="CodeFix"/>
      </w:pPr>
      <w:r>
        <w:t>There are no clients currently configured!</w:t>
      </w:r>
    </w:p>
    <w:p w14:paraId="75B1D076" w14:textId="77777777" w:rsidR="008C0085" w:rsidRDefault="008C0085" w:rsidP="008C0085">
      <w:pPr>
        <w:pStyle w:val="CodeFix"/>
      </w:pPr>
      <w:r>
        <w:t>Enter command:</w:t>
      </w:r>
    </w:p>
    <w:p w14:paraId="41972BE3" w14:textId="77777777" w:rsidR="008C0085" w:rsidRDefault="008C0085" w:rsidP="008C0085">
      <w:pPr>
        <w:widowControl w:val="0"/>
        <w:autoSpaceDE w:val="0"/>
        <w:autoSpaceDN w:val="0"/>
        <w:adjustRightInd w:val="0"/>
        <w:rPr>
          <w:rFonts w:ascii="BrownProTT Light" w:hAnsi="BrownProTT Light" w:cs="Helvetica Neue"/>
          <w:color w:val="000000" w:themeColor="text1"/>
        </w:rPr>
      </w:pPr>
    </w:p>
    <w:p w14:paraId="371AC857" w14:textId="2ABF7FD5" w:rsidR="00B20DBD" w:rsidRPr="00B44D19" w:rsidRDefault="00B20DBD" w:rsidP="00B20DBD">
      <w:pPr>
        <w:widowControl w:val="0"/>
        <w:autoSpaceDE w:val="0"/>
        <w:autoSpaceDN w:val="0"/>
        <w:adjustRightInd w:val="0"/>
        <w:spacing w:after="180"/>
        <w:rPr>
          <w:rFonts w:ascii="BrownProTT Light" w:hAnsi="BrownProTT Light" w:cs="Helvetica Neue"/>
          <w:color w:val="000000" w:themeColor="text1"/>
        </w:rPr>
      </w:pPr>
      <w:r w:rsidRPr="00B44D19">
        <w:rPr>
          <w:rFonts w:ascii="BrownProTT Light" w:hAnsi="BrownProTT Light" w:cs="Helvetica Neue"/>
          <w:color w:val="000000" w:themeColor="text1"/>
        </w:rPr>
        <w:t>When you enter the</w:t>
      </w:r>
      <w:r>
        <w:rPr>
          <w:rFonts w:ascii="BrownProTT Light" w:hAnsi="BrownProTT Light" w:cs="Helvetica Neue"/>
          <w:color w:val="000000" w:themeColor="text1"/>
        </w:rPr>
        <w:t xml:space="preserve"> WickrIO Docker container</w:t>
      </w:r>
      <w:r w:rsidR="008C0085">
        <w:rPr>
          <w:rFonts w:ascii="BrownProTT Light" w:hAnsi="BrownProTT Light" w:cs="Helvetica Neue"/>
          <w:color w:val="000000" w:themeColor="text1"/>
        </w:rPr>
        <w:t>, after having configured one or more WickrIO clients,</w:t>
      </w:r>
      <w:r>
        <w:rPr>
          <w:rFonts w:ascii="BrownProTT Light" w:hAnsi="BrownProTT Light" w:cs="Helvetica Neue"/>
          <w:color w:val="000000" w:themeColor="text1"/>
        </w:rPr>
        <w:t xml:space="preserve"> the list of currently configured WickrIO clients will be displayed</w:t>
      </w:r>
      <w:r w:rsidR="008C0085">
        <w:rPr>
          <w:rFonts w:ascii="BrownProTT Light" w:hAnsi="BrownProTT Light" w:cs="Helvetica Neue"/>
          <w:color w:val="000000" w:themeColor="text1"/>
        </w:rPr>
        <w:t>.  You will then</w:t>
      </w:r>
      <w:r>
        <w:rPr>
          <w:rFonts w:ascii="BrownProTT Light" w:hAnsi="BrownProTT Light" w:cs="Helvetica Neue"/>
          <w:color w:val="000000" w:themeColor="text1"/>
        </w:rPr>
        <w:t xml:space="preserve"> be prompted to enter a command. Y</w:t>
      </w:r>
      <w:r w:rsidRPr="00B44D19">
        <w:rPr>
          <w:rFonts w:ascii="BrownProTT Light" w:hAnsi="BrownProTT Light" w:cs="Helvetica Neue"/>
          <w:color w:val="000000" w:themeColor="text1"/>
        </w:rPr>
        <w:t>ou will have the choice of e</w:t>
      </w:r>
      <w:r>
        <w:rPr>
          <w:rFonts w:ascii="BrownProTT Light" w:hAnsi="BrownProTT Light" w:cs="Helvetica Neue"/>
          <w:color w:val="000000" w:themeColor="text1"/>
        </w:rPr>
        <w:t xml:space="preserve">ntering the following </w:t>
      </w:r>
      <w:r w:rsidRPr="00B44D19">
        <w:rPr>
          <w:rFonts w:ascii="BrownProTT Light" w:hAnsi="BrownProTT Light" w:cs="Helvetica Neue"/>
          <w:color w:val="000000" w:themeColor="text1"/>
        </w:rPr>
        <w:t xml:space="preserve">commands: </w:t>
      </w:r>
    </w:p>
    <w:p w14:paraId="1984820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add: add a new client</w:t>
      </w:r>
    </w:p>
    <w:p w14:paraId="0B7C3662"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delete: deleting a client</w:t>
      </w:r>
    </w:p>
    <w:p w14:paraId="373F1529" w14:textId="77777777" w:rsidR="00B20DBD" w:rsidRPr="00BB2C78"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list: see a list of currently created clients</w:t>
      </w:r>
    </w:p>
    <w:p w14:paraId="0A1B8B48"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modify: modify the settings of a client</w:t>
      </w:r>
    </w:p>
    <w:p w14:paraId="5DBB0446"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pause: pause a running client</w:t>
      </w:r>
    </w:p>
    <w:p w14:paraId="6A9FD754" w14:textId="77777777"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start: start a client</w:t>
      </w:r>
    </w:p>
    <w:p w14:paraId="1114B2EC" w14:textId="71D85FB5" w:rsidR="00B20DBD" w:rsidRDefault="00B20DBD"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quit: exits the docker container</w:t>
      </w:r>
    </w:p>
    <w:p w14:paraId="14DC9134" w14:textId="54603C7F" w:rsidR="008C0085" w:rsidRDefault="008C0085" w:rsidP="00B20DBD">
      <w:pPr>
        <w:pStyle w:val="ListParagraph"/>
        <w:widowControl w:val="0"/>
        <w:numPr>
          <w:ilvl w:val="0"/>
          <w:numId w:val="13"/>
        </w:numPr>
        <w:tabs>
          <w:tab w:val="left" w:pos="20"/>
          <w:tab w:val="left" w:pos="236"/>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help or ‘?’: display the list of commands</w:t>
      </w:r>
    </w:p>
    <w:p w14:paraId="1AF78C99" w14:textId="77777777" w:rsidR="00B20DBD" w:rsidRDefault="00B20DBD" w:rsidP="00B20DBD">
      <w:pPr>
        <w:pStyle w:val="ListParagraph"/>
        <w:widowControl w:val="0"/>
        <w:tabs>
          <w:tab w:val="left" w:pos="20"/>
          <w:tab w:val="left" w:pos="236"/>
        </w:tabs>
        <w:autoSpaceDE w:val="0"/>
        <w:autoSpaceDN w:val="0"/>
        <w:adjustRightInd w:val="0"/>
        <w:rPr>
          <w:rFonts w:ascii="BrownProTT Light" w:hAnsi="BrownProTT Light" w:cs="Helvetica Neue"/>
          <w:color w:val="000000" w:themeColor="text1"/>
        </w:rPr>
      </w:pPr>
    </w:p>
    <w:p w14:paraId="0EA638C1" w14:textId="4B0BF3CE" w:rsidR="00C26604"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To configure a new WickrIO client run the “add” command.  You will be prompted for two fields, the Wickr username and the password. The username is the bot user name generated on the Wickr Admin console, and the password is the password entered on the Wickr Admin console. The “add” command will then provision this WickrIO client and create the appropriate data structures.</w:t>
      </w:r>
    </w:p>
    <w:p w14:paraId="23B8B689" w14:textId="47F0B81E" w:rsidR="00816594" w:rsidRPr="00B44D19" w:rsidRDefault="00AD261C" w:rsidP="00AD261C">
      <w:pPr>
        <w:widowControl w:val="0"/>
        <w:autoSpaceDE w:val="0"/>
        <w:autoSpaceDN w:val="0"/>
        <w:adjustRightInd w:val="0"/>
        <w:spacing w:after="180"/>
        <w:rPr>
          <w:rFonts w:ascii="BrownProTT Light" w:hAnsi="BrownProTT Light" w:cs="Helvetica Neue"/>
          <w:color w:val="000000" w:themeColor="text1"/>
        </w:rPr>
      </w:pPr>
      <w:r>
        <w:rPr>
          <w:rFonts w:ascii="BrownProTT Light" w:hAnsi="BrownProTT Light" w:cs="Helvetica Neue"/>
          <w:color w:val="000000" w:themeColor="text1"/>
        </w:rPr>
        <w:t>Once the client is created you can start the client by running the “start” command with the appropriate index number that you can get from running the “list” command.  The “list” command will also display the current status of each WickrIO client.</w:t>
      </w:r>
    </w:p>
    <w:p w14:paraId="3A6792AD" w14:textId="49E569BF" w:rsidR="00791893" w:rsidRDefault="008C7B03" w:rsidP="008C7B03">
      <w:pPr>
        <w:pStyle w:val="Heading1"/>
        <w:pageBreakBefore/>
      </w:pPr>
      <w:bookmarkStart w:id="3" w:name="_REST_API_DESCRIPTION"/>
      <w:bookmarkEnd w:id="3"/>
      <w:r>
        <w:lastRenderedPageBreak/>
        <w:t>NODE.JS ADDON</w:t>
      </w:r>
      <w:r w:rsidR="00791893" w:rsidRPr="00554666">
        <w:t xml:space="preserve"> </w:t>
      </w:r>
      <w:r w:rsidR="00791893">
        <w:t>DESCRIPTION</w:t>
      </w:r>
    </w:p>
    <w:p w14:paraId="4F950A1B" w14:textId="5031CCAD" w:rsidR="001065B3" w:rsidRDefault="001065B3" w:rsidP="001065B3">
      <w:pPr>
        <w:rPr>
          <w:rFonts w:ascii="BrownProTT Light" w:hAnsi="BrownProTT Light" w:cs="Helvetica Neue"/>
          <w:color w:val="000000" w:themeColor="text1"/>
        </w:rPr>
      </w:pPr>
      <w:r>
        <w:rPr>
          <w:rFonts w:ascii="BrownProTT Light" w:hAnsi="BrownProTT Light" w:cs="Helvetica Neue"/>
          <w:color w:val="000000" w:themeColor="text1"/>
        </w:rPr>
        <w:t>This section will describe the WickrIO Node.js addon and how to use it. There are several samples provided that show how the addon is used.</w:t>
      </w:r>
    </w:p>
    <w:p w14:paraId="2E8C1580" w14:textId="15636D13" w:rsidR="001065B3" w:rsidRDefault="001065B3" w:rsidP="001065B3"/>
    <w:p w14:paraId="225C2F45" w14:textId="77777777" w:rsidR="00E5744A" w:rsidRPr="001065B3" w:rsidRDefault="00E5744A" w:rsidP="001065B3"/>
    <w:p w14:paraId="7807D544" w14:textId="1F02C975" w:rsidR="00791893" w:rsidRDefault="00852ECE"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Node.js addon interface supports a finite set of functions that you can access via your javascript code.</w:t>
      </w:r>
    </w:p>
    <w:p w14:paraId="48F75762" w14:textId="77777777" w:rsidR="0047250D" w:rsidRDefault="0047250D" w:rsidP="00C832C1">
      <w:pPr>
        <w:widowControl w:val="0"/>
        <w:autoSpaceDE w:val="0"/>
        <w:autoSpaceDN w:val="0"/>
        <w:adjustRightInd w:val="0"/>
        <w:rPr>
          <w:rFonts w:ascii="BrownProTT Light" w:hAnsi="BrownProTT Light" w:cs="Helvetica Neue"/>
          <w:color w:val="000000" w:themeColor="text1"/>
        </w:rPr>
      </w:pPr>
    </w:p>
    <w:p w14:paraId="176E9889" w14:textId="66199BC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cmdGetStatistics</w:t>
      </w:r>
    </w:p>
    <w:p w14:paraId="7F79BEE3" w14:textId="5298CD24"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cmdClearStatistics</w:t>
      </w:r>
    </w:p>
    <w:p w14:paraId="4B02ACAD" w14:textId="7B93DF77"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cmdGetRooms</w:t>
      </w:r>
    </w:p>
    <w:p w14:paraId="72F0E41E" w14:textId="08151B5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cmdAddRoom</w:t>
      </w:r>
    </w:p>
    <w:p w14:paraId="2CC7D16C" w14:textId="7D0BA65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cmdModifyRoom</w:t>
      </w:r>
    </w:p>
    <w:p w14:paraId="42F90F34" w14:textId="6D3596D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cmdGetRoom</w:t>
      </w:r>
    </w:p>
    <w:p w14:paraId="3BE8DED8" w14:textId="26D8B618"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cmdLeaveRoom</w:t>
      </w:r>
    </w:p>
    <w:p w14:paraId="62CE8B03" w14:textId="36E28EAB"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cmdDeleteRoom</w:t>
      </w:r>
    </w:p>
    <w:p w14:paraId="2C880C4A" w14:textId="53D18789"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cmdAddGroupConvo</w:t>
      </w:r>
    </w:p>
    <w:p w14:paraId="28497AB2" w14:textId="287A2E45"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cmdDeleteGroupConvo</w:t>
      </w:r>
    </w:p>
    <w:p w14:paraId="724DD0B9" w14:textId="03DE7A9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cmdGetGroupConvo</w:t>
      </w:r>
    </w:p>
    <w:p w14:paraId="68D5FB59" w14:textId="09108F60"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cmdGetGroupConvos</w:t>
      </w:r>
    </w:p>
    <w:p w14:paraId="5B591E08" w14:textId="6AAB7F9F"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cmdGetReceivedMessage</w:t>
      </w:r>
    </w:p>
    <w:p w14:paraId="504BF2B1" w14:textId="304049CC"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cmdSend1to1Message</w:t>
      </w:r>
    </w:p>
    <w:p w14:paraId="2D5BF48C" w14:textId="36488242" w:rsidR="00852ECE" w:rsidRDefault="00852ECE" w:rsidP="00852ECE">
      <w:pPr>
        <w:pStyle w:val="ListParagraph"/>
        <w:widowControl w:val="0"/>
        <w:numPr>
          <w:ilvl w:val="0"/>
          <w:numId w:val="25"/>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cmdSendRoomMessage</w:t>
      </w:r>
    </w:p>
    <w:p w14:paraId="16B9E28A" w14:textId="41322FFE" w:rsidR="00852ECE" w:rsidRDefault="00852ECE" w:rsidP="00852ECE">
      <w:pPr>
        <w:widowControl w:val="0"/>
        <w:autoSpaceDE w:val="0"/>
        <w:autoSpaceDN w:val="0"/>
        <w:adjustRightInd w:val="0"/>
        <w:rPr>
          <w:rFonts w:ascii="BrownProTT Light" w:hAnsi="BrownProTT Light" w:cs="Helvetica Neue"/>
          <w:color w:val="000000" w:themeColor="text1"/>
        </w:rPr>
      </w:pPr>
    </w:p>
    <w:p w14:paraId="3D6801C2" w14:textId="2D999FDD" w:rsidR="00852ECE" w:rsidRDefault="00852ECE" w:rsidP="00852ECE">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There are several functions that are used to setup</w:t>
      </w:r>
      <w:r w:rsidR="00D25BE6">
        <w:rPr>
          <w:rFonts w:ascii="BrownProTT Light" w:hAnsi="BrownProTT Light" w:cs="Helvetica Neue"/>
          <w:color w:val="000000" w:themeColor="text1"/>
        </w:rPr>
        <w:t xml:space="preserve"> and shutdown</w:t>
      </w:r>
      <w:r>
        <w:rPr>
          <w:rFonts w:ascii="BrownProTT Light" w:hAnsi="BrownProTT Light" w:cs="Helvetica Neue"/>
          <w:color w:val="000000" w:themeColor="text1"/>
        </w:rPr>
        <w:t xml:space="preserve"> the addon</w:t>
      </w:r>
      <w:r w:rsidR="00D25BE6">
        <w:rPr>
          <w:rFonts w:ascii="BrownProTT Light" w:hAnsi="BrownProTT Light" w:cs="Helvetica Neue"/>
          <w:color w:val="000000" w:themeColor="text1"/>
        </w:rPr>
        <w:t xml:space="preserve"> interface to the WickrIO Client:</w:t>
      </w:r>
    </w:p>
    <w:p w14:paraId="7996B294" w14:textId="17F0C07F" w:rsidR="00D25BE6" w:rsidRDefault="00D25BE6" w:rsidP="00D25BE6">
      <w:pPr>
        <w:widowControl w:val="0"/>
        <w:autoSpaceDE w:val="0"/>
        <w:autoSpaceDN w:val="0"/>
        <w:adjustRightInd w:val="0"/>
        <w:rPr>
          <w:rFonts w:ascii="BrownProTT Light" w:hAnsi="BrownProTT Light" w:cs="Helvetica Neue"/>
          <w:color w:val="000000" w:themeColor="text1"/>
        </w:rPr>
      </w:pPr>
    </w:p>
    <w:p w14:paraId="0A158C66" w14:textId="7777CE16"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clientInit</w:t>
      </w:r>
    </w:p>
    <w:p w14:paraId="4A2A2916" w14:textId="16E06614" w:rsidR="00D25BE6" w:rsidRDefault="00D25BE6" w:rsidP="00D25BE6">
      <w:pPr>
        <w:pStyle w:val="ListParagraph"/>
        <w:widowControl w:val="0"/>
        <w:numPr>
          <w:ilvl w:val="0"/>
          <w:numId w:val="27"/>
        </w:numPr>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closeClient</w:t>
      </w:r>
    </w:p>
    <w:p w14:paraId="39B8D68C" w14:textId="68C1AF87" w:rsidR="00D25BE6" w:rsidRDefault="00D25BE6" w:rsidP="00D25BE6">
      <w:pPr>
        <w:widowControl w:val="0"/>
        <w:autoSpaceDE w:val="0"/>
        <w:autoSpaceDN w:val="0"/>
        <w:adjustRightInd w:val="0"/>
        <w:rPr>
          <w:rFonts w:ascii="BrownProTT Light" w:hAnsi="BrownProTT Light" w:cs="Helvetica Neue"/>
          <w:color w:val="000000" w:themeColor="text1"/>
        </w:rPr>
      </w:pPr>
    </w:p>
    <w:p w14:paraId="6977B2AB" w14:textId="6B876A85" w:rsidR="008C13CA" w:rsidRDefault="008C13CA"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following section will describe each of the APIs.</w:t>
      </w:r>
    </w:p>
    <w:p w14:paraId="450E64FB" w14:textId="5444C3FA" w:rsidR="008C13CA" w:rsidRDefault="008C13CA" w:rsidP="00D25BE6">
      <w:pPr>
        <w:widowControl w:val="0"/>
        <w:autoSpaceDE w:val="0"/>
        <w:autoSpaceDN w:val="0"/>
        <w:adjustRightInd w:val="0"/>
        <w:rPr>
          <w:rFonts w:ascii="BrownProTT Light" w:hAnsi="BrownProTT Light" w:cs="Helvetica Neue"/>
          <w:color w:val="000000" w:themeColor="text1"/>
        </w:rPr>
      </w:pPr>
    </w:p>
    <w:p w14:paraId="18A5E12F" w14:textId="1BE5BB36" w:rsidR="008C13CA" w:rsidRDefault="008C13CA" w:rsidP="00A749DE">
      <w:pPr>
        <w:pStyle w:val="Heading1"/>
      </w:pPr>
      <w:r>
        <w:t>WickrIO Node.js addon API Description</w:t>
      </w:r>
    </w:p>
    <w:p w14:paraId="536FF948" w14:textId="34B183B2" w:rsidR="00A749DE" w:rsidRDefault="00A749DE" w:rsidP="00A749DE">
      <w:pPr>
        <w:pStyle w:val="Heading2"/>
      </w:pPr>
      <w:r>
        <w:t>INIT</w:t>
      </w:r>
      <w:r>
        <w:t xml:space="preserve"> APIs</w:t>
      </w:r>
    </w:p>
    <w:p w14:paraId="574BC2EF" w14:textId="231B2FEC" w:rsidR="008C13CA" w:rsidRPr="008C13CA" w:rsidRDefault="008C13CA" w:rsidP="008C13CA">
      <w:pPr>
        <w:pStyle w:val="Heading3"/>
      </w:pPr>
      <w:r>
        <w:t>clientInit(string clientName)</w:t>
      </w:r>
    </w:p>
    <w:p w14:paraId="2DE85DDE" w14:textId="70C5628E" w:rsidR="00D25BE6" w:rsidRDefault="00D25BE6" w:rsidP="00D25BE6">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Before accessing any of the addon interface function you will need to run the clientInit function with the WickriO client name.</w:t>
      </w:r>
    </w:p>
    <w:p w14:paraId="5F62D486" w14:textId="6D800B18" w:rsidR="008C13CA" w:rsidRDefault="008C13CA" w:rsidP="00D25BE6">
      <w:pPr>
        <w:widowControl w:val="0"/>
        <w:autoSpaceDE w:val="0"/>
        <w:autoSpaceDN w:val="0"/>
        <w:adjustRightInd w:val="0"/>
        <w:rPr>
          <w:rFonts w:ascii="BrownProTT Light" w:hAnsi="BrownProTT Light" w:cs="Helvetica Neue"/>
          <w:color w:val="000000" w:themeColor="text1"/>
        </w:rPr>
      </w:pPr>
    </w:p>
    <w:p w14:paraId="64367F91" w14:textId="6CD15825" w:rsidR="008C13CA" w:rsidRDefault="008C13CA" w:rsidP="008C13CA">
      <w:pPr>
        <w:pStyle w:val="Heading3"/>
      </w:pPr>
      <w:r>
        <w:t>closeClient()</w:t>
      </w:r>
    </w:p>
    <w:p w14:paraId="362F78EE" w14:textId="690DE5D7" w:rsidR="008C13CA" w:rsidRDefault="008C13CA" w:rsidP="008C13CA">
      <w:r>
        <w:t>This function will close the currently open client object(s).  This should be called when done interacting with the client set in the clientInit() function.</w:t>
      </w:r>
    </w:p>
    <w:p w14:paraId="55376A22" w14:textId="77777777" w:rsidR="008C13CA" w:rsidRPr="008C13CA" w:rsidRDefault="008C13CA" w:rsidP="008C13CA"/>
    <w:p w14:paraId="6F8E723D" w14:textId="77777777" w:rsidR="00A749DE" w:rsidRDefault="00A749DE" w:rsidP="00A749DE">
      <w:pPr>
        <w:pStyle w:val="Heading2"/>
      </w:pPr>
      <w:r>
        <w:lastRenderedPageBreak/>
        <w:t>STATISTICS APIs</w:t>
      </w:r>
    </w:p>
    <w:p w14:paraId="285E9DB6" w14:textId="49EF6BF3" w:rsidR="008C13CA" w:rsidRDefault="008C13CA" w:rsidP="008C13CA">
      <w:pPr>
        <w:pStyle w:val="Heading3"/>
      </w:pPr>
      <w:r>
        <w:t>cmdGetStatistics()</w:t>
      </w:r>
    </w:p>
    <w:p w14:paraId="010D1BB4" w14:textId="4DDE56C4" w:rsidR="008C13CA" w:rsidRDefault="008C13CA" w:rsidP="008C13CA">
      <w:r>
        <w:t>This function will retrieve the current statistics on the open client. The statistics are returned in a JSON string.</w:t>
      </w:r>
      <w:r w:rsidR="00D16989">
        <w:t xml:space="preserve"> The following is an example of what that returned string would look like:</w:t>
      </w:r>
    </w:p>
    <w:p w14:paraId="65B36E6C" w14:textId="77777777" w:rsidR="00D16989" w:rsidRPr="008C13CA" w:rsidRDefault="00D16989" w:rsidP="008C13CA"/>
    <w:p w14:paraId="5DE6B1A0" w14:textId="77777777" w:rsidR="00D16989" w:rsidRDefault="00D16989" w:rsidP="00D16989">
      <w:pPr>
        <w:pStyle w:val="CodeFix"/>
        <w:keepNext/>
      </w:pPr>
      <w:r>
        <w:t>{</w:t>
      </w:r>
    </w:p>
    <w:p w14:paraId="76391D84" w14:textId="77777777" w:rsidR="00D16989" w:rsidRDefault="00D16989" w:rsidP="00D16989">
      <w:pPr>
        <w:pStyle w:val="CodeFix"/>
        <w:keepNext/>
      </w:pPr>
      <w:r>
        <w:t xml:space="preserve">        "statistics”: {</w:t>
      </w:r>
    </w:p>
    <w:p w14:paraId="082E3B5B" w14:textId="77777777" w:rsidR="00D16989" w:rsidRDefault="00D16989" w:rsidP="00D16989">
      <w:pPr>
        <w:pStyle w:val="CodeFix"/>
        <w:keepNext/>
      </w:pPr>
      <w:r>
        <w:t xml:space="preserve">                "message_count”: 5,</w:t>
      </w:r>
    </w:p>
    <w:p w14:paraId="70A7C2D6" w14:textId="77777777" w:rsidR="00D16989" w:rsidRDefault="00D16989" w:rsidP="00D16989">
      <w:pPr>
        <w:pStyle w:val="CodeFix"/>
        <w:keepNext/>
      </w:pPr>
      <w:r>
        <w:t xml:space="preserve">                "pending_messages”: 0,</w:t>
      </w:r>
    </w:p>
    <w:p w14:paraId="6EEA6F18" w14:textId="77777777" w:rsidR="00D16989" w:rsidRDefault="00D16989" w:rsidP="00D16989">
      <w:pPr>
        <w:pStyle w:val="CodeFix"/>
        <w:keepNext/>
      </w:pPr>
      <w:r>
        <w:t xml:space="preserve">                "sent”: 7,</w:t>
      </w:r>
    </w:p>
    <w:p w14:paraId="32B4E687" w14:textId="77777777" w:rsidR="00D16989" w:rsidRDefault="00D16989" w:rsidP="00D16989">
      <w:pPr>
        <w:pStyle w:val="CodeFix"/>
        <w:keepNext/>
      </w:pPr>
      <w:r>
        <w:t xml:space="preserve">                "received”: 3,</w:t>
      </w:r>
    </w:p>
    <w:p w14:paraId="60FC97CA" w14:textId="77777777" w:rsidR="00D16989" w:rsidRDefault="00D16989" w:rsidP="00D16989">
      <w:pPr>
        <w:pStyle w:val="CodeFix"/>
        <w:keepNext/>
      </w:pPr>
      <w:r>
        <w:t xml:space="preserve">                "sent_errors”: 1,</w:t>
      </w:r>
    </w:p>
    <w:p w14:paraId="55581CEA" w14:textId="77777777" w:rsidR="00D16989" w:rsidRDefault="00D16989" w:rsidP="00D16989">
      <w:pPr>
        <w:pStyle w:val="CodeFix"/>
        <w:keepNext/>
      </w:pPr>
      <w:r>
        <w:t xml:space="preserve">                "recv_errors”: 1</w:t>
      </w:r>
    </w:p>
    <w:p w14:paraId="305A1281" w14:textId="77777777" w:rsidR="00D16989" w:rsidRDefault="00D16989" w:rsidP="00D16989">
      <w:pPr>
        <w:pStyle w:val="CodeFix"/>
        <w:keepNext/>
      </w:pPr>
      <w:r>
        <w:t xml:space="preserve">        }</w:t>
      </w:r>
    </w:p>
    <w:p w14:paraId="0A849C02" w14:textId="77777777" w:rsidR="00D16989" w:rsidRDefault="00D16989" w:rsidP="00D16989">
      <w:pPr>
        <w:pStyle w:val="CodeFix"/>
        <w:keepNext/>
      </w:pPr>
      <w:r>
        <w:t>}</w:t>
      </w:r>
    </w:p>
    <w:p w14:paraId="1C61B499" w14:textId="77777777" w:rsidR="00D16989" w:rsidRDefault="00D16989" w:rsidP="00D16989">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Get statistics response JSON</w:t>
      </w:r>
    </w:p>
    <w:p w14:paraId="00E3318D" w14:textId="77777777" w:rsidR="00F40BE1" w:rsidRPr="00F40BE1" w:rsidRDefault="00F40BE1" w:rsidP="00F40BE1">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F40BE1">
        <w:rPr>
          <w:rFonts w:asciiTheme="minorHAnsi" w:hAnsiTheme="minorHAnsi" w:cstheme="minorHAnsi"/>
        </w:rPr>
        <w:t>The following table has a description of each of the statistics returned by this API:</w:t>
      </w:r>
    </w:p>
    <w:tbl>
      <w:tblPr>
        <w:tblStyle w:val="TableGrid"/>
        <w:tblW w:w="0" w:type="auto"/>
        <w:tblLook w:val="04A0" w:firstRow="1" w:lastRow="0" w:firstColumn="1" w:lastColumn="0" w:noHBand="0" w:noVBand="1"/>
      </w:tblPr>
      <w:tblGrid>
        <w:gridCol w:w="3505"/>
        <w:gridCol w:w="7285"/>
      </w:tblGrid>
      <w:tr w:rsidR="00F40BE1" w14:paraId="33545D99" w14:textId="77777777" w:rsidTr="00901A76">
        <w:tc>
          <w:tcPr>
            <w:tcW w:w="3505" w:type="dxa"/>
            <w:shd w:val="clear" w:color="auto" w:fill="D9E2F3" w:themeFill="accent1" w:themeFillTint="33"/>
          </w:tcPr>
          <w:p w14:paraId="26F0B050"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Statistics</w:t>
            </w:r>
          </w:p>
        </w:tc>
        <w:tc>
          <w:tcPr>
            <w:tcW w:w="7285" w:type="dxa"/>
            <w:shd w:val="clear" w:color="auto" w:fill="D9E2F3" w:themeFill="accent1" w:themeFillTint="33"/>
          </w:tcPr>
          <w:p w14:paraId="7AA8A87B"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tc>
      </w:tr>
      <w:tr w:rsidR="00F40BE1" w14:paraId="12D55E8C" w14:textId="77777777" w:rsidTr="00901A76">
        <w:tc>
          <w:tcPr>
            <w:tcW w:w="3505" w:type="dxa"/>
          </w:tcPr>
          <w:p w14:paraId="46978FD2"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message_count</w:t>
            </w:r>
          </w:p>
        </w:tc>
        <w:tc>
          <w:tcPr>
            <w:tcW w:w="7285" w:type="dxa"/>
          </w:tcPr>
          <w:p w14:paraId="3F7551F1"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incoming messages that are currently on the WickrIO client.</w:t>
            </w:r>
          </w:p>
        </w:tc>
      </w:tr>
      <w:tr w:rsidR="00F40BE1" w14:paraId="57F1E1BD" w14:textId="77777777" w:rsidTr="00901A76">
        <w:tc>
          <w:tcPr>
            <w:tcW w:w="3505" w:type="dxa"/>
          </w:tcPr>
          <w:p w14:paraId="1E98EC17"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pending_messages</w:t>
            </w:r>
          </w:p>
        </w:tc>
        <w:tc>
          <w:tcPr>
            <w:tcW w:w="7285" w:type="dxa"/>
          </w:tcPr>
          <w:p w14:paraId="6BA5EFEA"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are to be sent from the specific WickrIO client.</w:t>
            </w:r>
          </w:p>
        </w:tc>
      </w:tr>
      <w:tr w:rsidR="00F40BE1" w14:paraId="18695DE6" w14:textId="77777777" w:rsidTr="00901A76">
        <w:tc>
          <w:tcPr>
            <w:tcW w:w="3505" w:type="dxa"/>
          </w:tcPr>
          <w:p w14:paraId="756DE1B4"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w:t>
            </w:r>
          </w:p>
        </w:tc>
        <w:tc>
          <w:tcPr>
            <w:tcW w:w="7285" w:type="dxa"/>
          </w:tcPr>
          <w:p w14:paraId="1378B2A0"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have been sent by the WickrIO client.</w:t>
            </w:r>
          </w:p>
        </w:tc>
      </w:tr>
      <w:tr w:rsidR="00F40BE1" w14:paraId="1DA492A5" w14:textId="77777777" w:rsidTr="00901A76">
        <w:tc>
          <w:tcPr>
            <w:tcW w:w="3505" w:type="dxa"/>
          </w:tcPr>
          <w:p w14:paraId="1D43F5C2"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received</w:t>
            </w:r>
          </w:p>
        </w:tc>
        <w:tc>
          <w:tcPr>
            <w:tcW w:w="7285" w:type="dxa"/>
          </w:tcPr>
          <w:p w14:paraId="5337C59A"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that the WickrIO client has received.</w:t>
            </w:r>
          </w:p>
        </w:tc>
      </w:tr>
      <w:tr w:rsidR="00F40BE1" w14:paraId="431AC342" w14:textId="77777777" w:rsidTr="00901A76">
        <w:tc>
          <w:tcPr>
            <w:tcW w:w="3505" w:type="dxa"/>
          </w:tcPr>
          <w:p w14:paraId="4D9A746B"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sent_errors</w:t>
            </w:r>
          </w:p>
        </w:tc>
        <w:tc>
          <w:tcPr>
            <w:tcW w:w="7285" w:type="dxa"/>
          </w:tcPr>
          <w:p w14:paraId="39711AB7"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have occurred while trying to send messages.</w:t>
            </w:r>
          </w:p>
        </w:tc>
      </w:tr>
      <w:tr w:rsidR="00F40BE1" w14:paraId="2ACEA2E2" w14:textId="77777777" w:rsidTr="00901A76">
        <w:tc>
          <w:tcPr>
            <w:tcW w:w="3505" w:type="dxa"/>
          </w:tcPr>
          <w:p w14:paraId="74C1A094"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recv_errors</w:t>
            </w:r>
          </w:p>
        </w:tc>
        <w:tc>
          <w:tcPr>
            <w:tcW w:w="7285" w:type="dxa"/>
          </w:tcPr>
          <w:p w14:paraId="433A334B"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errors that occurred while receiving messages.</w:t>
            </w:r>
          </w:p>
        </w:tc>
      </w:tr>
      <w:tr w:rsidR="00F40BE1" w14:paraId="3EED8F02" w14:textId="77777777" w:rsidTr="00901A76">
        <w:tc>
          <w:tcPr>
            <w:tcW w:w="3505" w:type="dxa"/>
          </w:tcPr>
          <w:p w14:paraId="544B7B63"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pending_callback_messages</w:t>
            </w:r>
          </w:p>
        </w:tc>
        <w:tc>
          <w:tcPr>
            <w:tcW w:w="7285" w:type="dxa"/>
          </w:tcPr>
          <w:p w14:paraId="6EC96326"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messages on the callback message queue. These are messages received by the WickrIO client, that are waiting to be send to a callback process.</w:t>
            </w:r>
          </w:p>
        </w:tc>
      </w:tr>
      <w:tr w:rsidR="00F40BE1" w14:paraId="29106248" w14:textId="77777777" w:rsidTr="00901A76">
        <w:tc>
          <w:tcPr>
            <w:tcW w:w="3505" w:type="dxa"/>
          </w:tcPr>
          <w:p w14:paraId="3A941046"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outbox_sync</w:t>
            </w:r>
          </w:p>
        </w:tc>
        <w:tc>
          <w:tcPr>
            <w:tcW w:w="7285" w:type="dxa"/>
          </w:tcPr>
          <w:p w14:paraId="5D413162" w14:textId="77777777" w:rsidR="00F40BE1" w:rsidRDefault="00F40BE1" w:rsidP="00901A76">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number of outbox sync messages received. These are messages that were sent by another device for this WickrIO client.</w:t>
            </w:r>
          </w:p>
        </w:tc>
      </w:tr>
    </w:tbl>
    <w:p w14:paraId="5DD0E556" w14:textId="31FAEC83" w:rsidR="008C13CA" w:rsidRDefault="008C13CA" w:rsidP="008C13CA">
      <w:pPr>
        <w:pStyle w:val="Heading3"/>
      </w:pPr>
    </w:p>
    <w:p w14:paraId="02501B7C" w14:textId="7BF909C5" w:rsidR="008C13CA" w:rsidRDefault="008C13CA" w:rsidP="008C13CA">
      <w:pPr>
        <w:pStyle w:val="Heading3"/>
      </w:pPr>
      <w:r>
        <w:t>cmdClearStatistics()</w:t>
      </w:r>
    </w:p>
    <w:p w14:paraId="1BF8D45D" w14:textId="3E97FDF4" w:rsidR="008C13CA" w:rsidRDefault="00F40BE1" w:rsidP="00F40BE1">
      <w:r>
        <w:t>This API will clear the current statistics that are saved on the client.  </w:t>
      </w:r>
    </w:p>
    <w:p w14:paraId="67F64B76" w14:textId="77777777" w:rsidR="00F40BE1" w:rsidRDefault="00F40BE1" w:rsidP="00F40BE1"/>
    <w:p w14:paraId="7E6A3996" w14:textId="77777777" w:rsidR="00A749DE" w:rsidRDefault="00A749DE" w:rsidP="00A749DE">
      <w:pPr>
        <w:pStyle w:val="Heading2"/>
      </w:pPr>
      <w:r>
        <w:t>SECURE ROOM APIs</w:t>
      </w:r>
    </w:p>
    <w:p w14:paraId="3F12046D" w14:textId="424461BF" w:rsidR="008C13CA" w:rsidRDefault="008C13CA" w:rsidP="008C13CA">
      <w:pPr>
        <w:pStyle w:val="Heading3"/>
      </w:pPr>
      <w:r>
        <w:t>cmdGetRooms()</w:t>
      </w:r>
    </w:p>
    <w:p w14:paraId="6A3CE6E6" w14:textId="41E34C13" w:rsidR="0077245A" w:rsidRPr="0077245A" w:rsidRDefault="0077245A" w:rsidP="0077245A">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a list of rooms that are known by the WickrIO client. </w:t>
      </w:r>
      <w:r>
        <w:t xml:space="preserve"> </w:t>
      </w:r>
      <w:r>
        <w:rPr>
          <w:rFonts w:ascii="BrownProTT Light" w:hAnsi="BrownProTT Light"/>
        </w:rPr>
        <w:t>The WickrIO client will respond with a JSON array of secure rooms. The format of the response will look like the following:</w:t>
      </w:r>
    </w:p>
    <w:p w14:paraId="3D72E431" w14:textId="77777777" w:rsidR="0077245A" w:rsidRDefault="0077245A" w:rsidP="0077245A">
      <w:pPr>
        <w:pStyle w:val="CodeFix"/>
      </w:pPr>
      <w:r>
        <w:t>{</w:t>
      </w:r>
    </w:p>
    <w:p w14:paraId="7BA8EF15" w14:textId="77777777" w:rsidR="0077245A" w:rsidRDefault="0077245A" w:rsidP="0077245A">
      <w:pPr>
        <w:pStyle w:val="CodeFix"/>
      </w:pPr>
      <w:r>
        <w:t xml:space="preserve">        "rooms”: [</w:t>
      </w:r>
    </w:p>
    <w:p w14:paraId="1AE8FD2E" w14:textId="77777777" w:rsidR="0077245A" w:rsidRDefault="0077245A" w:rsidP="0077245A">
      <w:pPr>
        <w:pStyle w:val="CodeFix"/>
      </w:pPr>
      <w:r>
        <w:t xml:space="preserve">                {</w:t>
      </w:r>
    </w:p>
    <w:p w14:paraId="77458D9F" w14:textId="77777777" w:rsidR="0077245A" w:rsidRDefault="0077245A" w:rsidP="0077245A">
      <w:pPr>
        <w:pStyle w:val="CodeFix"/>
      </w:pPr>
      <w:r>
        <w:lastRenderedPageBreak/>
        <w:t xml:space="preserve">                        "description”: "Room description",</w:t>
      </w:r>
    </w:p>
    <w:p w14:paraId="42570AA4" w14:textId="77777777" w:rsidR="0077245A" w:rsidRDefault="0077245A" w:rsidP="0077245A">
      <w:pPr>
        <w:pStyle w:val="CodeFix"/>
      </w:pPr>
      <w:r>
        <w:t xml:space="preserve">                        "masters”: [</w:t>
      </w:r>
    </w:p>
    <w:p w14:paraId="2040156A" w14:textId="77777777" w:rsidR="0077245A" w:rsidRDefault="0077245A" w:rsidP="0077245A">
      <w:pPr>
        <w:pStyle w:val="CodeFix"/>
      </w:pPr>
      <w:r>
        <w:t xml:space="preserve">                                { "name" : "username001" }</w:t>
      </w:r>
    </w:p>
    <w:p w14:paraId="55824332" w14:textId="77777777" w:rsidR="0077245A" w:rsidRDefault="0077245A" w:rsidP="0077245A">
      <w:pPr>
        <w:pStyle w:val="CodeFix"/>
      </w:pPr>
      <w:r>
        <w:t xml:space="preserve">                        ],</w:t>
      </w:r>
    </w:p>
    <w:p w14:paraId="0158BE25" w14:textId="77777777" w:rsidR="0077245A" w:rsidRDefault="0077245A" w:rsidP="0077245A">
      <w:pPr>
        <w:pStyle w:val="CodeFix"/>
      </w:pPr>
      <w:r>
        <w:t xml:space="preserve">                        "members”: [</w:t>
      </w:r>
    </w:p>
    <w:p w14:paraId="448330E9" w14:textId="77777777" w:rsidR="0077245A" w:rsidRDefault="0077245A" w:rsidP="0077245A">
      <w:pPr>
        <w:pStyle w:val="CodeFix"/>
      </w:pPr>
      <w:r>
        <w:t xml:space="preserve">                                { "name" : "username001" },</w:t>
      </w:r>
    </w:p>
    <w:p w14:paraId="77F83F92" w14:textId="77777777" w:rsidR="0077245A" w:rsidRDefault="0077245A" w:rsidP="0077245A">
      <w:pPr>
        <w:pStyle w:val="CodeFix"/>
      </w:pPr>
      <w:r>
        <w:t xml:space="preserve">                                { "name" : "username002" }</w:t>
      </w:r>
    </w:p>
    <w:p w14:paraId="09ABC30C" w14:textId="77777777" w:rsidR="0077245A" w:rsidRDefault="0077245A" w:rsidP="0077245A">
      <w:pPr>
        <w:pStyle w:val="CodeFix"/>
      </w:pPr>
      <w:r>
        <w:t xml:space="preserve">                        ],</w:t>
      </w:r>
    </w:p>
    <w:p w14:paraId="1D665258" w14:textId="77777777" w:rsidR="0077245A" w:rsidRDefault="0077245A" w:rsidP="0077245A">
      <w:pPr>
        <w:pStyle w:val="CodeFix"/>
      </w:pPr>
      <w:r>
        <w:t xml:space="preserve">                        "title”: "Room Title",</w:t>
      </w:r>
    </w:p>
    <w:p w14:paraId="7971A92C" w14:textId="77777777" w:rsidR="0077245A" w:rsidRDefault="0077245A" w:rsidP="0077245A">
      <w:pPr>
        <w:pStyle w:val="CodeFix"/>
      </w:pPr>
      <w:r>
        <w:t xml:space="preserve">                        "ttl”: "7776000",</w:t>
      </w:r>
    </w:p>
    <w:p w14:paraId="1873E776" w14:textId="77777777" w:rsidR="0077245A" w:rsidRDefault="0077245A" w:rsidP="0077245A">
      <w:pPr>
        <w:pStyle w:val="CodeFix"/>
      </w:pPr>
      <w:r>
        <w:t xml:space="preserve">                        "bor”: "0",</w:t>
      </w:r>
    </w:p>
    <w:p w14:paraId="318351B1" w14:textId="77777777" w:rsidR="0077245A" w:rsidRDefault="0077245A" w:rsidP="0077245A">
      <w:pPr>
        <w:pStyle w:val="CodeFix"/>
      </w:pPr>
      <w:r>
        <w:t xml:space="preserve">                        "vgroupid”: "S00bf0ca3169bb9e7c3eba13b767bd10fcc8f41a3e34e5c54dab8bflkjdfde"</w:t>
      </w:r>
    </w:p>
    <w:p w14:paraId="15E1B325" w14:textId="77777777" w:rsidR="0077245A" w:rsidRDefault="0077245A" w:rsidP="0077245A">
      <w:pPr>
        <w:pStyle w:val="CodeFix"/>
      </w:pPr>
      <w:r>
        <w:t xml:space="preserve">                }</w:t>
      </w:r>
    </w:p>
    <w:p w14:paraId="0EA23CA1" w14:textId="77777777" w:rsidR="0077245A" w:rsidRDefault="0077245A" w:rsidP="0077245A">
      <w:pPr>
        <w:pStyle w:val="CodeFix"/>
      </w:pPr>
      <w:r>
        <w:t xml:space="preserve">        ]</w:t>
      </w:r>
    </w:p>
    <w:p w14:paraId="00FCAA15" w14:textId="77777777" w:rsidR="0077245A" w:rsidRDefault="0077245A" w:rsidP="0077245A">
      <w:pPr>
        <w:pStyle w:val="CodeFix"/>
      </w:pPr>
      <w:r>
        <w:t>}</w:t>
      </w:r>
    </w:p>
    <w:p w14:paraId="7815A6F1" w14:textId="77777777" w:rsidR="0077245A" w:rsidRPr="00825039" w:rsidRDefault="0077245A" w:rsidP="0077245A">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Get secure rooms response JSON</w:t>
      </w:r>
    </w:p>
    <w:p w14:paraId="5466BAB8" w14:textId="15DAB9E1" w:rsidR="0077245A" w:rsidRDefault="0077245A" w:rsidP="0077245A"/>
    <w:p w14:paraId="0A6EC0C9" w14:textId="102A58C2" w:rsidR="008433EC" w:rsidRPr="00980526" w:rsidRDefault="00CF0972" w:rsidP="008433EC">
      <w:pPr>
        <w:pStyle w:val="Heading3"/>
      </w:pPr>
      <w:r>
        <w:t>c</w:t>
      </w:r>
      <w:r w:rsidR="008433EC">
        <w:t>mdGetRoom(string vgroupid)</w:t>
      </w:r>
    </w:p>
    <w:p w14:paraId="3FC91852" w14:textId="7C1DA1B9" w:rsidR="008433EC" w:rsidRPr="008433EC" w:rsidRDefault="008433EC" w:rsidP="008433EC">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This API will return details of a specific secure room or group conversation. The WickrIO</w:t>
      </w:r>
      <w:r>
        <w:rPr>
          <w:rFonts w:ascii="BrownProTT Light" w:hAnsi="BrownProTT Light"/>
        </w:rPr>
        <w:t xml:space="preserve"> client</w:t>
      </w:r>
      <w:r>
        <w:rPr>
          <w:rFonts w:ascii="BrownProTT Light" w:hAnsi="BrownProTT Light"/>
        </w:rPr>
        <w:t xml:space="preserve"> will respond with a JSON structure containing information for the specified conversation. The format of the response will look like the following:</w:t>
      </w:r>
    </w:p>
    <w:p w14:paraId="20B6D569" w14:textId="77777777" w:rsidR="008433EC" w:rsidRDefault="008433EC" w:rsidP="008433EC">
      <w:pPr>
        <w:pStyle w:val="CodeFix"/>
      </w:pPr>
      <w:r>
        <w:t>{</w:t>
      </w:r>
    </w:p>
    <w:p w14:paraId="2125EBE5" w14:textId="77777777" w:rsidR="008433EC" w:rsidRDefault="008433EC" w:rsidP="008433EC">
      <w:pPr>
        <w:pStyle w:val="CodeFix"/>
      </w:pPr>
      <w:r>
        <w:t xml:space="preserve">        "rooms”: [</w:t>
      </w:r>
    </w:p>
    <w:p w14:paraId="46D7865C" w14:textId="77777777" w:rsidR="008433EC" w:rsidRDefault="008433EC" w:rsidP="008433EC">
      <w:pPr>
        <w:pStyle w:val="CodeFix"/>
      </w:pPr>
      <w:r>
        <w:t xml:space="preserve">                {</w:t>
      </w:r>
    </w:p>
    <w:p w14:paraId="554A4CEA" w14:textId="77777777" w:rsidR="008433EC" w:rsidRDefault="008433EC" w:rsidP="008433EC">
      <w:pPr>
        <w:pStyle w:val="CodeFix"/>
      </w:pPr>
      <w:r>
        <w:t xml:space="preserve">                        "description”: "Room description",</w:t>
      </w:r>
    </w:p>
    <w:p w14:paraId="1E759084" w14:textId="77777777" w:rsidR="008433EC" w:rsidRDefault="008433EC" w:rsidP="008433EC">
      <w:pPr>
        <w:pStyle w:val="CodeFix"/>
      </w:pPr>
      <w:r>
        <w:t xml:space="preserve">                        "masters”: [</w:t>
      </w:r>
    </w:p>
    <w:p w14:paraId="1F35D3D3" w14:textId="77777777" w:rsidR="008433EC" w:rsidRDefault="008433EC" w:rsidP="008433EC">
      <w:pPr>
        <w:pStyle w:val="CodeFix"/>
      </w:pPr>
      <w:r>
        <w:t xml:space="preserve">                                { "name" : "username001" }</w:t>
      </w:r>
    </w:p>
    <w:p w14:paraId="6F0BFE25" w14:textId="77777777" w:rsidR="008433EC" w:rsidRDefault="008433EC" w:rsidP="008433EC">
      <w:pPr>
        <w:pStyle w:val="CodeFix"/>
      </w:pPr>
      <w:r>
        <w:t xml:space="preserve">                        ],</w:t>
      </w:r>
    </w:p>
    <w:p w14:paraId="3A21CFFF" w14:textId="77777777" w:rsidR="008433EC" w:rsidRDefault="008433EC" w:rsidP="008433EC">
      <w:pPr>
        <w:pStyle w:val="CodeFix"/>
      </w:pPr>
      <w:r>
        <w:t xml:space="preserve">                        "members”: [</w:t>
      </w:r>
    </w:p>
    <w:p w14:paraId="3E353B89" w14:textId="77777777" w:rsidR="008433EC" w:rsidRDefault="008433EC" w:rsidP="008433EC">
      <w:pPr>
        <w:pStyle w:val="CodeFix"/>
      </w:pPr>
      <w:r>
        <w:t xml:space="preserve">                                { "name" : "username001" },</w:t>
      </w:r>
    </w:p>
    <w:p w14:paraId="1B39BEB4" w14:textId="77777777" w:rsidR="008433EC" w:rsidRDefault="008433EC" w:rsidP="008433EC">
      <w:pPr>
        <w:pStyle w:val="CodeFix"/>
      </w:pPr>
      <w:r>
        <w:t xml:space="preserve">                                { "name" : "username002" }</w:t>
      </w:r>
    </w:p>
    <w:p w14:paraId="1155C141" w14:textId="77777777" w:rsidR="008433EC" w:rsidRDefault="008433EC" w:rsidP="008433EC">
      <w:pPr>
        <w:pStyle w:val="CodeFix"/>
      </w:pPr>
      <w:r>
        <w:t xml:space="preserve">                        ],</w:t>
      </w:r>
    </w:p>
    <w:p w14:paraId="21E3A77E" w14:textId="77777777" w:rsidR="008433EC" w:rsidRDefault="008433EC" w:rsidP="008433EC">
      <w:pPr>
        <w:pStyle w:val="CodeFix"/>
      </w:pPr>
      <w:r>
        <w:t xml:space="preserve">                        "title”: "Room Title",</w:t>
      </w:r>
    </w:p>
    <w:p w14:paraId="359D4E30" w14:textId="77777777" w:rsidR="008433EC" w:rsidRDefault="008433EC" w:rsidP="008433EC">
      <w:pPr>
        <w:pStyle w:val="CodeFix"/>
      </w:pPr>
      <w:r>
        <w:t xml:space="preserve">                        "ttl”: "-1",</w:t>
      </w:r>
    </w:p>
    <w:p w14:paraId="6ECD50DD" w14:textId="77777777" w:rsidR="008433EC" w:rsidRDefault="008433EC" w:rsidP="008433EC">
      <w:pPr>
        <w:pStyle w:val="CodeFix"/>
      </w:pPr>
      <w:r>
        <w:t xml:space="preserve">                        "vgroupid”: "S00bf0ca3169bb9e7c3eba13b767bd10fcc8f41a3e34e5c54dab8bflkjdfde"</w:t>
      </w:r>
    </w:p>
    <w:p w14:paraId="55A42EC9" w14:textId="77777777" w:rsidR="008433EC" w:rsidRDefault="008433EC" w:rsidP="008433EC">
      <w:pPr>
        <w:pStyle w:val="CodeFix"/>
      </w:pPr>
      <w:r>
        <w:t xml:space="preserve">                }</w:t>
      </w:r>
    </w:p>
    <w:p w14:paraId="16A3C2A4" w14:textId="77777777" w:rsidR="008433EC" w:rsidRDefault="008433EC" w:rsidP="008433EC">
      <w:pPr>
        <w:pStyle w:val="CodeFix"/>
      </w:pPr>
      <w:r>
        <w:t xml:space="preserve">        ]</w:t>
      </w:r>
    </w:p>
    <w:p w14:paraId="236EDD74" w14:textId="77777777" w:rsidR="008433EC" w:rsidRDefault="008433EC" w:rsidP="008433EC">
      <w:pPr>
        <w:pStyle w:val="CodeFix"/>
      </w:pPr>
      <w:r>
        <w:t>}</w:t>
      </w:r>
    </w:p>
    <w:p w14:paraId="6F3276BE" w14:textId="77777777" w:rsidR="008433EC" w:rsidRPr="00825039" w:rsidRDefault="008433EC" w:rsidP="008433EC">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Get secure room response JSON</w:t>
      </w:r>
    </w:p>
    <w:p w14:paraId="0319A8D6" w14:textId="77777777" w:rsidR="008433EC" w:rsidRPr="0077245A" w:rsidRDefault="008433EC" w:rsidP="0077245A"/>
    <w:p w14:paraId="796C153E" w14:textId="4FC6D73B" w:rsidR="008C13CA" w:rsidRDefault="008C13CA" w:rsidP="008C13CA">
      <w:pPr>
        <w:pStyle w:val="Heading3"/>
      </w:pPr>
      <w:r>
        <w:t>cmdAddRoom(string members[], string moderators[], string title, string desc, string ttl, string bor)</w:t>
      </w:r>
    </w:p>
    <w:p w14:paraId="010B681C" w14:textId="54898095"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 xml:space="preserve">This API will create a new secure room.  The </w:t>
      </w:r>
      <w:r>
        <w:rPr>
          <w:rFonts w:ascii="BrownProTT Light" w:hAnsi="BrownProTT Light"/>
        </w:rPr>
        <w:t>arguments</w:t>
      </w:r>
      <w:r>
        <w:rPr>
          <w:rFonts w:ascii="BrownProTT Light" w:hAnsi="BrownProTT Light"/>
        </w:rPr>
        <w:t xml:space="preserve"> of this request will contain the information associated with the room. </w:t>
      </w:r>
      <w:r>
        <w:rPr>
          <w:rFonts w:ascii="BrownProTT Light" w:hAnsi="BrownProTT Light"/>
        </w:rPr>
        <w:t xml:space="preserve">The members and moderators arguments are arrays of strings that Identify the members and moderators of the room. </w:t>
      </w:r>
      <w:r>
        <w:rPr>
          <w:rFonts w:ascii="BrownProTT Light" w:hAnsi="BrownProTT Light" w:cs="Helvetica Neue"/>
          <w:color w:val="000000" w:themeColor="text1"/>
        </w:rPr>
        <w:t>The ttl and bor values are optional, but if the bor value is included then the ttl value must also be included.</w:t>
      </w:r>
    </w:p>
    <w:p w14:paraId="3D488EB0" w14:textId="00A02D9E" w:rsidR="00CF0972" w:rsidRPr="00CF0972" w:rsidRDefault="00CF0972" w:rsidP="00CF0972">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The response will either be an error with a description of that error or a successful response with the vGroupId of the newly created secure room. The following is an example of a successful response:</w:t>
      </w:r>
    </w:p>
    <w:p w14:paraId="2396D074" w14:textId="77777777" w:rsidR="00CF0972" w:rsidRDefault="00CF0972" w:rsidP="00CF0972">
      <w:pPr>
        <w:pStyle w:val="CodeFix"/>
      </w:pPr>
      <w:r>
        <w:t>{</w:t>
      </w:r>
    </w:p>
    <w:p w14:paraId="6BC7B5CC" w14:textId="77777777" w:rsidR="00CF0972" w:rsidRDefault="00CF0972" w:rsidP="00CF0972">
      <w:pPr>
        <w:pStyle w:val="CodeFix"/>
      </w:pPr>
      <w:r>
        <w:lastRenderedPageBreak/>
        <w:t xml:space="preserve">        "vgroupid": "S0b503ae14cc896aad758ce48f63ac5fae0adccd78ef18cde82563c63b2c7761"</w:t>
      </w:r>
    </w:p>
    <w:p w14:paraId="67965422" w14:textId="77777777" w:rsidR="00CF0972" w:rsidRDefault="00CF0972" w:rsidP="00CF0972">
      <w:pPr>
        <w:pStyle w:val="CodeFix"/>
      </w:pPr>
      <w:r>
        <w:t>}</w:t>
      </w:r>
    </w:p>
    <w:p w14:paraId="1E5E5671" w14:textId="60BB9215" w:rsidR="00A93C2D" w:rsidRDefault="00CF0972" w:rsidP="001833F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Create secure room response JSON</w:t>
      </w:r>
    </w:p>
    <w:p w14:paraId="16E027BE" w14:textId="56DAA718" w:rsidR="001833F3" w:rsidRDefault="001833F3" w:rsidP="001833F3">
      <w:pPr>
        <w:pStyle w:val="Heading3"/>
        <w:keepNext/>
      </w:pPr>
      <w:r>
        <w:t>cmdLeaveRoom(string vgroupid)</w:t>
      </w:r>
    </w:p>
    <w:p w14:paraId="7E076DE7" w14:textId="77777777"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In order to leave a secure room, you will need to have the vGroupID associated with that room. You can use the get rooms API to get the list of rooms known by the WickrIO client, then determine which room to leave. Also, saving the vGroupID returned from the create room API can be used as well.</w:t>
      </w:r>
    </w:p>
    <w:p w14:paraId="370E10A1" w14:textId="5025E52B" w:rsidR="001833F3" w:rsidRDefault="001833F3" w:rsidP="001833F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user associated with the WickrIO client will leave the room associated with the specified vGroupID.</w:t>
      </w:r>
    </w:p>
    <w:p w14:paraId="58D59410" w14:textId="15655B8C" w:rsidR="001833F3" w:rsidRDefault="001833F3" w:rsidP="001833F3">
      <w:pPr>
        <w:pStyle w:val="Heading3"/>
      </w:pPr>
      <w:r>
        <w:t>cmdDeleteRoom(string vgroupid)</w:t>
      </w:r>
    </w:p>
    <w:p w14:paraId="72B3E724" w14:textId="17DD55B2" w:rsidR="001833F3" w:rsidRDefault="001833F3" w:rsidP="008D598D">
      <w:pPr>
        <w:rPr>
          <w:rFonts w:ascii="BrownProTT Light" w:hAnsi="BrownProTT Light"/>
        </w:rPr>
      </w:pPr>
      <w:r>
        <w:rPr>
          <w:rFonts w:ascii="BrownProTT Light" w:hAnsi="BrownProTT Light"/>
        </w:rPr>
        <w:t>In order to delete a secure room, you will need to have the vGroupID associated with that room. You can use the get rooms API to get the list of rooms known by the WickrIO client, then determine which room to delete. Also, saving the vGroupID returned from the create room API can be used as well.</w:t>
      </w:r>
    </w:p>
    <w:p w14:paraId="031CAC37" w14:textId="6E3A593D" w:rsidR="001833F3" w:rsidRDefault="001833F3" w:rsidP="001833F3"/>
    <w:p w14:paraId="4F7E6B5A" w14:textId="7116C1E9" w:rsidR="00A749DE" w:rsidRPr="00A749DE" w:rsidRDefault="00A749DE" w:rsidP="00A749DE">
      <w:pPr>
        <w:pStyle w:val="Heading3"/>
      </w:pPr>
      <w:r w:rsidRPr="00A749DE">
        <w:rPr>
          <w:rStyle w:val="Heading3Char"/>
          <w:b/>
        </w:rPr>
        <w:t>cmdModifyRoom</w:t>
      </w:r>
      <w:r w:rsidRPr="00A749DE">
        <w:t>(string vgroupid, string members[], string moderators[], string title, string description, string ttl, string bor)</w:t>
      </w:r>
    </w:p>
    <w:p w14:paraId="45BD67E3" w14:textId="77777777" w:rsidR="00A749DE" w:rsidRDefault="00A749DE" w:rsidP="00A749D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API is used to modify some of the settings associated with a secure room. The following secure room attributes can be modified using this API:</w:t>
      </w:r>
    </w:p>
    <w:p w14:paraId="0E474EB4"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TTL</w:t>
      </w:r>
    </w:p>
    <w:p w14:paraId="60A2FDB2"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BOR</w:t>
      </w:r>
    </w:p>
    <w:p w14:paraId="67EB793E"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Description</w:t>
      </w:r>
    </w:p>
    <w:p w14:paraId="4F9728B9"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Title</w:t>
      </w:r>
    </w:p>
    <w:p w14:paraId="75021BF1" w14:textId="77777777" w:rsidR="00A749DE" w:rsidRDefault="00A749DE" w:rsidP="00A749DE">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Members</w:t>
      </w:r>
    </w:p>
    <w:p w14:paraId="5ECBA673" w14:textId="6BF12DEA" w:rsidR="00A749DE" w:rsidRPr="00A749DE" w:rsidRDefault="00A749DE" w:rsidP="001833F3">
      <w:pPr>
        <w:pStyle w:val="NormalWeb"/>
        <w:numPr>
          <w:ilvl w:val="0"/>
          <w:numId w:val="2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Moderators</w:t>
      </w:r>
    </w:p>
    <w:p w14:paraId="29F75F73" w14:textId="77777777" w:rsidR="00AC226F" w:rsidRDefault="00AC226F" w:rsidP="00AC226F">
      <w:pPr>
        <w:pStyle w:val="Heading2"/>
      </w:pPr>
      <w:bookmarkStart w:id="4" w:name="_TROUBLESHOOTING"/>
      <w:bookmarkEnd w:id="4"/>
      <w:r>
        <w:t>GROUP CONVERSATION APIs</w:t>
      </w:r>
    </w:p>
    <w:p w14:paraId="12157674" w14:textId="77777777" w:rsid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This section describes the APIs associated with group conversations. Using these APIs you can create, get or delete group conversations that the client is a part of.</w:t>
      </w:r>
    </w:p>
    <w:p w14:paraId="00EB68CA" w14:textId="6BFDFBA9" w:rsidR="00AC226F" w:rsidRPr="00980526" w:rsidRDefault="00AC226F" w:rsidP="00AC226F">
      <w:pPr>
        <w:pStyle w:val="Heading3"/>
      </w:pPr>
      <w:r>
        <w:t>cmdAddGroupConvo(string members[], string ttl, string bor)</w:t>
      </w:r>
    </w:p>
    <w:p w14:paraId="2EBA8DCD" w14:textId="730AB6F8" w:rsidR="00AC226F" w:rsidRPr="00AC226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This API will create a new group conversation.  The response will either be an error with a description of that error or a successful response with the vGroupID of the newly created group conversation. The following is an example of a successful response:</w:t>
      </w:r>
    </w:p>
    <w:p w14:paraId="45DEAFBD" w14:textId="77777777" w:rsidR="00AC226F" w:rsidRDefault="00AC226F" w:rsidP="00AC226F">
      <w:pPr>
        <w:pStyle w:val="CodeFix"/>
        <w:keepNext/>
      </w:pPr>
      <w:r>
        <w:t>{</w:t>
      </w:r>
    </w:p>
    <w:p w14:paraId="0B08BD54" w14:textId="77777777" w:rsidR="00AC226F" w:rsidRDefault="00AC226F" w:rsidP="00AC226F">
      <w:pPr>
        <w:pStyle w:val="CodeFix"/>
        <w:keepNext/>
      </w:pPr>
      <w:r>
        <w:t xml:space="preserve">        "vgroupid": "S0b503ae14cc896aad758ce48f63ac5fae0adccd78ef18cde82563c63b2c7761"</w:t>
      </w:r>
    </w:p>
    <w:p w14:paraId="695406EC" w14:textId="77777777" w:rsidR="00AC226F" w:rsidRDefault="00AC226F" w:rsidP="00AC226F">
      <w:pPr>
        <w:pStyle w:val="CodeFix"/>
        <w:keepNext/>
      </w:pPr>
      <w:r>
        <w:t>}</w:t>
      </w:r>
    </w:p>
    <w:p w14:paraId="579A698B" w14:textId="77777777" w:rsidR="00AC226F" w:rsidRDefault="00AC226F" w:rsidP="00AC226F">
      <w:pPr>
        <w:pStyle w:val="Caption"/>
        <w:jc w:val="center"/>
      </w:pPr>
      <w:r>
        <w:t xml:space="preserve">Figure </w:t>
      </w:r>
      <w:r>
        <w:fldChar w:fldCharType="begin"/>
      </w:r>
      <w:r>
        <w:instrText xml:space="preserve"> SEQ Figure \* ARABIC </w:instrText>
      </w:r>
      <w:r>
        <w:fldChar w:fldCharType="separate"/>
      </w:r>
      <w:r>
        <w:rPr>
          <w:noProof/>
        </w:rPr>
        <w:t>13</w:t>
      </w:r>
      <w:r>
        <w:fldChar w:fldCharType="end"/>
      </w:r>
      <w:r>
        <w:t>: Create group conversation response JSON</w:t>
      </w:r>
    </w:p>
    <w:p w14:paraId="59CFE338" w14:textId="6D0FEDA7" w:rsidR="00AC226F" w:rsidRPr="00B76F90" w:rsidRDefault="00361E5F" w:rsidP="00361E5F">
      <w:pPr>
        <w:pStyle w:val="Heading3"/>
        <w:keepNext/>
      </w:pPr>
      <w:r>
        <w:lastRenderedPageBreak/>
        <w:t>cmdGetGroupConvos()</w:t>
      </w:r>
    </w:p>
    <w:p w14:paraId="676BF744" w14:textId="38DC472E"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This API will return a list of group conversations that are known by the WickrIO client</w:t>
      </w:r>
      <w:r w:rsidR="00361E5F">
        <w:rPr>
          <w:rFonts w:ascii="BrownProTT Light" w:hAnsi="BrownProTT Light"/>
        </w:rPr>
        <w:t>.</w:t>
      </w:r>
      <w:r w:rsidR="00361E5F">
        <w:t xml:space="preserve"> </w:t>
      </w:r>
      <w:r>
        <w:rPr>
          <w:rFonts w:ascii="BrownProTT Light" w:hAnsi="BrownProTT Light"/>
        </w:rPr>
        <w:t>The WickrIO client will respond with a JSON array of the group conversations. The format of the response will look like the following:</w:t>
      </w:r>
    </w:p>
    <w:p w14:paraId="33F9CC23" w14:textId="77777777" w:rsidR="00AC226F" w:rsidRDefault="00AC226F" w:rsidP="00AC226F">
      <w:pPr>
        <w:pStyle w:val="CodeFix"/>
      </w:pPr>
      <w:r>
        <w:t>{</w:t>
      </w:r>
    </w:p>
    <w:p w14:paraId="11192BCA" w14:textId="77777777" w:rsidR="00AC226F" w:rsidRDefault="00AC226F" w:rsidP="00AC226F">
      <w:pPr>
        <w:pStyle w:val="CodeFix"/>
      </w:pPr>
      <w:r>
        <w:t xml:space="preserve">        "groupconvos”: [</w:t>
      </w:r>
    </w:p>
    <w:p w14:paraId="0DB1AC64" w14:textId="77777777" w:rsidR="00AC226F" w:rsidRDefault="00AC226F" w:rsidP="00AC226F">
      <w:pPr>
        <w:pStyle w:val="CodeFix"/>
      </w:pPr>
      <w:r>
        <w:t xml:space="preserve">                {</w:t>
      </w:r>
    </w:p>
    <w:p w14:paraId="742F4128" w14:textId="77777777" w:rsidR="00AC226F" w:rsidRDefault="00AC226F" w:rsidP="00AC226F">
      <w:pPr>
        <w:pStyle w:val="CodeFix"/>
      </w:pPr>
      <w:r>
        <w:t xml:space="preserve">                        "members”: [</w:t>
      </w:r>
    </w:p>
    <w:p w14:paraId="53E38AA6" w14:textId="77777777" w:rsidR="00AC226F" w:rsidRDefault="00AC226F" w:rsidP="00AC226F">
      <w:pPr>
        <w:pStyle w:val="CodeFix"/>
      </w:pPr>
      <w:r>
        <w:t xml:space="preserve">                                { "name" : "username001" },</w:t>
      </w:r>
    </w:p>
    <w:p w14:paraId="5B4AEA87" w14:textId="77777777" w:rsidR="00AC226F" w:rsidRDefault="00AC226F" w:rsidP="00AC226F">
      <w:pPr>
        <w:pStyle w:val="CodeFix"/>
      </w:pPr>
      <w:r>
        <w:t xml:space="preserve">                                { "name" : "username002" }</w:t>
      </w:r>
    </w:p>
    <w:p w14:paraId="64143048" w14:textId="77777777" w:rsidR="00AC226F" w:rsidRDefault="00AC226F" w:rsidP="00AC226F">
      <w:pPr>
        <w:pStyle w:val="CodeFix"/>
      </w:pPr>
      <w:r>
        <w:t xml:space="preserve">                        ],</w:t>
      </w:r>
    </w:p>
    <w:p w14:paraId="758D21EE" w14:textId="77777777" w:rsidR="00AC226F" w:rsidRDefault="00AC226F" w:rsidP="00AC226F">
      <w:pPr>
        <w:pStyle w:val="CodeFix"/>
      </w:pPr>
      <w:r>
        <w:t xml:space="preserve">                        "ttl”: "7776000",</w:t>
      </w:r>
    </w:p>
    <w:p w14:paraId="425B9741" w14:textId="77777777" w:rsidR="00AC226F" w:rsidRDefault="00AC226F" w:rsidP="00AC226F">
      <w:pPr>
        <w:pStyle w:val="CodeFix"/>
      </w:pPr>
      <w:r>
        <w:t xml:space="preserve">                        "bor”: "0",</w:t>
      </w:r>
    </w:p>
    <w:p w14:paraId="4EC672C0" w14:textId="77777777" w:rsidR="00AC226F" w:rsidRDefault="00AC226F" w:rsidP="00AC226F">
      <w:pPr>
        <w:pStyle w:val="CodeFix"/>
      </w:pPr>
      <w:r>
        <w:t xml:space="preserve">                        "vgroupid”: "S00bf0ca3169bb9e7c3eba13b767bd10fcc8f41a3e34e5c54dab8bflkjdfde"</w:t>
      </w:r>
    </w:p>
    <w:p w14:paraId="2E2D1D4C" w14:textId="77777777" w:rsidR="00AC226F" w:rsidRDefault="00AC226F" w:rsidP="00AC226F">
      <w:pPr>
        <w:pStyle w:val="CodeFix"/>
      </w:pPr>
      <w:r>
        <w:t xml:space="preserve">                }</w:t>
      </w:r>
    </w:p>
    <w:p w14:paraId="13C9B585" w14:textId="77777777" w:rsidR="00AC226F" w:rsidRDefault="00AC226F" w:rsidP="00AC226F">
      <w:pPr>
        <w:pStyle w:val="CodeFix"/>
      </w:pPr>
      <w:r>
        <w:t xml:space="preserve">        ]</w:t>
      </w:r>
    </w:p>
    <w:p w14:paraId="3C4558AD" w14:textId="77777777" w:rsidR="00AC226F" w:rsidRDefault="00AC226F" w:rsidP="00AC226F">
      <w:pPr>
        <w:pStyle w:val="CodeFix"/>
      </w:pPr>
      <w:r>
        <w:t>}</w:t>
      </w:r>
    </w:p>
    <w:p w14:paraId="4B67C8E0" w14:textId="77777777" w:rsidR="00AC226F" w:rsidRDefault="00AC226F" w:rsidP="00AC226F">
      <w:pPr>
        <w:pStyle w:val="Caption"/>
        <w:jc w:val="center"/>
      </w:pPr>
      <w:r>
        <w:t xml:space="preserve">Figure </w:t>
      </w:r>
      <w:r>
        <w:fldChar w:fldCharType="begin"/>
      </w:r>
      <w:r>
        <w:instrText xml:space="preserve"> SEQ Figure \* ARABIC </w:instrText>
      </w:r>
      <w:r>
        <w:fldChar w:fldCharType="separate"/>
      </w:r>
      <w:r>
        <w:rPr>
          <w:noProof/>
        </w:rPr>
        <w:t>14</w:t>
      </w:r>
      <w:r>
        <w:fldChar w:fldCharType="end"/>
      </w:r>
      <w:r>
        <w:t>: Get group conversations response JSON</w:t>
      </w:r>
    </w:p>
    <w:p w14:paraId="67922605" w14:textId="606C699B" w:rsidR="00AC226F" w:rsidRPr="00980526" w:rsidRDefault="00361E5F" w:rsidP="00361E5F">
      <w:pPr>
        <w:pStyle w:val="Heading3"/>
      </w:pPr>
      <w:r>
        <w:t>cmdGetGroupConvo(string vgroupid)</w:t>
      </w:r>
    </w:p>
    <w:p w14:paraId="21323692" w14:textId="188A847B" w:rsidR="00AC226F" w:rsidRPr="00361E5F" w:rsidRDefault="00AC226F" w:rsidP="00AC226F">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ascii="BrownProTT Light" w:hAnsi="BrownProTT Light"/>
        </w:rPr>
        <w:t xml:space="preserve">This API will return details of a specific group conversation. </w:t>
      </w:r>
      <w:r w:rsidR="00361E5F">
        <w:t xml:space="preserve"> </w:t>
      </w:r>
      <w:r>
        <w:rPr>
          <w:rFonts w:ascii="BrownProTT Light" w:hAnsi="BrownProTT Light"/>
        </w:rPr>
        <w:t>The WickrIO will respond with a JSON structure containing information for the specified conversation. The format of the response will look like the following:</w:t>
      </w:r>
    </w:p>
    <w:p w14:paraId="1E644938" w14:textId="77777777" w:rsidR="00AC226F" w:rsidRDefault="00AC226F" w:rsidP="00AC226F">
      <w:pPr>
        <w:pStyle w:val="CodeFix"/>
      </w:pPr>
      <w:r>
        <w:t>{</w:t>
      </w:r>
    </w:p>
    <w:p w14:paraId="0859BC71" w14:textId="77777777" w:rsidR="00AC226F" w:rsidRDefault="00AC226F" w:rsidP="00AC226F">
      <w:pPr>
        <w:pStyle w:val="CodeFix"/>
      </w:pPr>
      <w:r>
        <w:t xml:space="preserve">        "rooms”: [</w:t>
      </w:r>
    </w:p>
    <w:p w14:paraId="759EFF62" w14:textId="77777777" w:rsidR="00AC226F" w:rsidRDefault="00AC226F" w:rsidP="00AC226F">
      <w:pPr>
        <w:pStyle w:val="CodeFix"/>
      </w:pPr>
      <w:r>
        <w:t xml:space="preserve">                {</w:t>
      </w:r>
    </w:p>
    <w:p w14:paraId="6FB8459D" w14:textId="77777777" w:rsidR="00AC226F" w:rsidRDefault="00AC226F" w:rsidP="00AC226F">
      <w:pPr>
        <w:pStyle w:val="CodeFix"/>
      </w:pPr>
      <w:r>
        <w:t xml:space="preserve">                        "members”: [</w:t>
      </w:r>
    </w:p>
    <w:p w14:paraId="0B539159" w14:textId="77777777" w:rsidR="00AC226F" w:rsidRDefault="00AC226F" w:rsidP="00AC226F">
      <w:pPr>
        <w:pStyle w:val="CodeFix"/>
      </w:pPr>
      <w:r>
        <w:t xml:space="preserve">                                { "name" : "username001" },</w:t>
      </w:r>
    </w:p>
    <w:p w14:paraId="1FFBB9CF" w14:textId="77777777" w:rsidR="00AC226F" w:rsidRDefault="00AC226F" w:rsidP="00AC226F">
      <w:pPr>
        <w:pStyle w:val="CodeFix"/>
      </w:pPr>
      <w:r>
        <w:t xml:space="preserve">                                { "name" : "username002" }</w:t>
      </w:r>
    </w:p>
    <w:p w14:paraId="1713EFB3" w14:textId="77777777" w:rsidR="00AC226F" w:rsidRDefault="00AC226F" w:rsidP="00AC226F">
      <w:pPr>
        <w:pStyle w:val="CodeFix"/>
      </w:pPr>
      <w:r>
        <w:t xml:space="preserve">                        ],</w:t>
      </w:r>
    </w:p>
    <w:p w14:paraId="72DF7406" w14:textId="77777777" w:rsidR="00AC226F" w:rsidRDefault="00AC226F" w:rsidP="00AC226F">
      <w:pPr>
        <w:pStyle w:val="CodeFix"/>
      </w:pPr>
      <w:r>
        <w:t xml:space="preserve">                        "vgroupid”: "S00bf0ca3169bb9e7c3eba13b767bd10fcc8f41a3e34e5c54dab8bflkjdfde"</w:t>
      </w:r>
    </w:p>
    <w:p w14:paraId="01730DC2" w14:textId="77777777" w:rsidR="00AC226F" w:rsidRDefault="00AC226F" w:rsidP="00AC226F">
      <w:pPr>
        <w:pStyle w:val="CodeFix"/>
      </w:pPr>
      <w:r>
        <w:t xml:space="preserve">                }</w:t>
      </w:r>
    </w:p>
    <w:p w14:paraId="35E37D74" w14:textId="77777777" w:rsidR="00AC226F" w:rsidRDefault="00AC226F" w:rsidP="00AC226F">
      <w:pPr>
        <w:pStyle w:val="CodeFix"/>
      </w:pPr>
      <w:r>
        <w:t xml:space="preserve">        ]</w:t>
      </w:r>
    </w:p>
    <w:p w14:paraId="7350AAE6" w14:textId="77777777" w:rsidR="00AC226F" w:rsidRDefault="00AC226F" w:rsidP="00AC226F">
      <w:pPr>
        <w:pStyle w:val="CodeFix"/>
      </w:pPr>
      <w:r>
        <w:t>}</w:t>
      </w:r>
    </w:p>
    <w:p w14:paraId="78B92419" w14:textId="77777777" w:rsidR="00AC226F" w:rsidRDefault="00AC226F" w:rsidP="00AC226F">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Get group conversation response JSON</w:t>
      </w:r>
    </w:p>
    <w:p w14:paraId="71AADEAC" w14:textId="629912D0" w:rsidR="00AC226F" w:rsidRPr="00B50DFC" w:rsidRDefault="00AC226F" w:rsidP="00AC226F">
      <w:pPr>
        <w:pStyle w:val="Heading3"/>
      </w:pPr>
      <w:r>
        <w:t>cmdDeleteGroupConvo(string vgroupid)</w:t>
      </w:r>
    </w:p>
    <w:p w14:paraId="6E7FC679" w14:textId="0EF89C64" w:rsidR="00AC226F" w:rsidRPr="005F6AF8" w:rsidRDefault="00AC226F" w:rsidP="009B4CFF">
      <w:pPr>
        <w:rPr>
          <w:rFonts w:cstheme="minorHAnsi"/>
        </w:rPr>
      </w:pPr>
      <w:r w:rsidRPr="005F6AF8">
        <w:rPr>
          <w:rFonts w:cstheme="minorHAnsi"/>
        </w:rPr>
        <w:t>In order to delete a group conversation, you will need to have the vGroupID associated with that conversation. You can use the get group conversations API to get the list of conversations known by the WickrIO client, then determine which conversation to delete. Also, saving the vGroupID returned from the create group conversation API can be used as well.</w:t>
      </w:r>
      <w:r w:rsidR="009B4CFF" w:rsidRPr="005F6AF8">
        <w:rPr>
          <w:rFonts w:cstheme="minorHAnsi"/>
        </w:rPr>
        <w:t xml:space="preserve"> </w:t>
      </w:r>
      <w:r w:rsidRPr="005F6AF8">
        <w:rPr>
          <w:rFonts w:cstheme="minorHAnsi"/>
        </w:rPr>
        <w:t>The group conversation with the same vGroupID will be deleted.</w:t>
      </w:r>
    </w:p>
    <w:p w14:paraId="72945D26" w14:textId="77777777" w:rsidR="005F6AF8" w:rsidRDefault="005F6AF8" w:rsidP="009B4CFF">
      <w:pPr>
        <w:rPr>
          <w:rFonts w:ascii="BrownProTT Light" w:hAnsi="BrownProTT Light"/>
        </w:rPr>
      </w:pPr>
    </w:p>
    <w:p w14:paraId="36EE0D03" w14:textId="1FBF5F31" w:rsidR="00AC226F" w:rsidRDefault="005F6AF8" w:rsidP="005F6AF8">
      <w:pPr>
        <w:pStyle w:val="Heading2"/>
      </w:pPr>
      <w:r>
        <w:t>MESSAGING APIs</w:t>
      </w:r>
    </w:p>
    <w:p w14:paraId="0BB3AF8C" w14:textId="3CE3E9CE" w:rsidR="005F6AF8" w:rsidRDefault="005F6AF8" w:rsidP="005F6AF8">
      <w:r>
        <w:t>This section will describe the messaging APIs. These are APIs that get and send messages.</w:t>
      </w:r>
    </w:p>
    <w:p w14:paraId="0E8D495F" w14:textId="77777777" w:rsidR="005F6AF8" w:rsidRPr="005F6AF8" w:rsidRDefault="005F6AF8" w:rsidP="005F6AF8"/>
    <w:p w14:paraId="65760C12" w14:textId="5D448A91" w:rsidR="00AC226F" w:rsidRDefault="00AC226F" w:rsidP="005F6AF8">
      <w:pPr>
        <w:pStyle w:val="Heading3"/>
      </w:pPr>
      <w:r>
        <w:rPr>
          <w:noProof/>
        </w:rPr>
        <mc:AlternateContent>
          <mc:Choice Requires="wps">
            <w:drawing>
              <wp:anchor distT="0" distB="0" distL="114300" distR="114300" simplePos="0" relativeHeight="251661312" behindDoc="1" locked="0" layoutInCell="1" allowOverlap="1" wp14:anchorId="7CBA0286" wp14:editId="06FFD5C7">
                <wp:simplePos x="0" y="0"/>
                <wp:positionH relativeFrom="column">
                  <wp:posOffset>-440055</wp:posOffset>
                </wp:positionH>
                <wp:positionV relativeFrom="paragraph">
                  <wp:posOffset>3668222</wp:posOffset>
                </wp:positionV>
                <wp:extent cx="7772400" cy="709584"/>
                <wp:effectExtent l="0" t="0" r="0" b="190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709584"/>
                        </a:xfrm>
                        <a:prstGeom prst="rect">
                          <a:avLst/>
                        </a:prstGeom>
                        <a:solidFill>
                          <a:srgbClr val="E7E6E6">
                            <a:alpha val="29804"/>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229FF" w14:textId="77777777" w:rsidR="00AC226F" w:rsidRDefault="00AC226F" w:rsidP="00AC22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7CBA0286" id="Rectangle 5" o:spid="_x0000_s1026" style="position:absolute;margin-left:-34.65pt;margin-top:288.85pt;width:612pt;height:5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" fillcolor="#e7e6e6" stroked="f" strokeweight="1pt">
                <v:fill opacity="19532f"/>
                <v:textbox>
                  <w:txbxContent>
                    <w:p w14:paraId="411229FF" w14:textId="77777777" w:rsidR="00AC226F" w:rsidRDefault="00AC226F" w:rsidP="00AC226F">
                      <w:pPr>
                        <w:jc w:val="center"/>
                      </w:pPr>
                    </w:p>
                  </w:txbxContent>
                </v:textbox>
              </v:rect>
            </w:pict>
          </mc:Fallback>
        </mc:AlternateContent>
      </w:r>
      <w:r w:rsidR="005F6AF8">
        <w:t>cmdGetReceivedMessage()</w:t>
      </w:r>
    </w:p>
    <w:p w14:paraId="038372CF" w14:textId="77777777" w:rsidR="005F17A4" w:rsidRDefault="005F6AF8" w:rsidP="005F6AF8">
      <w:r>
        <w:t>This API will retrieve the next message waiting to be read. The message will be removed from the client’s database after it has been retrieved.</w:t>
      </w:r>
    </w:p>
    <w:p w14:paraId="2984BA56" w14:textId="31BB8FAB" w:rsidR="005F6AF8" w:rsidRDefault="005F17A4" w:rsidP="005F6AF8">
      <w:r>
        <w:lastRenderedPageBreak/>
        <w:t>Currently you will need to explicitly make this call to retrieve a received message.  In the future there will be an asynchronous event that will identify when a message was received.</w:t>
      </w:r>
    </w:p>
    <w:p w14:paraId="40755393" w14:textId="77777777" w:rsidR="005F6AF8" w:rsidRPr="005F6AF8" w:rsidRDefault="005F6AF8" w:rsidP="005F6AF8"/>
    <w:p w14:paraId="3021AC67" w14:textId="77777777" w:rsidR="005F6AF8" w:rsidRPr="00A45127" w:rsidRDefault="005F6AF8" w:rsidP="005F6AF8">
      <w:pPr>
        <w:pStyle w:val="Heading4"/>
      </w:pPr>
      <w:r>
        <w:t>Callback Message Format</w:t>
      </w:r>
    </w:p>
    <w:p w14:paraId="16DFA57E"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There are different types of messages that will be delivered to the configured message destination, URL or email callbacks. This section will describe each of these formats.  All of the formats are using JSON.</w:t>
      </w:r>
    </w:p>
    <w:p w14:paraId="1CDC7D7C" w14:textId="77777777" w:rsidR="005F6AF8" w:rsidRDefault="005F6AF8" w:rsidP="005F6AF8">
      <w:pPr>
        <w:pStyle w:val="Heading5"/>
      </w:pPr>
      <w:r>
        <w:t>One-to-one messages</w:t>
      </w:r>
    </w:p>
    <w:p w14:paraId="51C6C60D" w14:textId="77777777" w:rsidR="005F6AF8" w:rsidRPr="008314A9"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a normal one-to-one message format. All text-based messages will have the msgtype of 1000.</w:t>
      </w:r>
    </w:p>
    <w:p w14:paraId="51A8CFEA" w14:textId="77777777" w:rsidR="005F6AF8" w:rsidRDefault="005F6AF8" w:rsidP="005F6AF8">
      <w:pPr>
        <w:pStyle w:val="CodeFix"/>
      </w:pPr>
      <w:r>
        <w:t>{</w:t>
      </w:r>
    </w:p>
    <w:p w14:paraId="543D3320" w14:textId="77777777" w:rsidR="005F6AF8" w:rsidRPr="00D92445" w:rsidRDefault="005F6AF8" w:rsidP="005F6AF8">
      <w:pPr>
        <w:pStyle w:val="CodeFix"/>
      </w:pPr>
      <w:r w:rsidRPr="00D92445">
        <w:t xml:space="preserve">        "id":"3960e020ca4211e799802f2894564caa",</w:t>
      </w:r>
    </w:p>
    <w:p w14:paraId="4ADF3AC6" w14:textId="77777777" w:rsidR="005F6AF8" w:rsidRPr="00D92445" w:rsidRDefault="005F6AF8" w:rsidP="005F6AF8">
      <w:pPr>
        <w:pStyle w:val="CodeFix"/>
      </w:pPr>
      <w:r w:rsidRPr="00D92445">
        <w:t xml:space="preserve">        "message":"This is a typical 1:1 message",</w:t>
      </w:r>
    </w:p>
    <w:p w14:paraId="70DEAA33" w14:textId="77777777" w:rsidR="005F6AF8" w:rsidRPr="00D92445" w:rsidRDefault="005F6AF8" w:rsidP="005F6AF8">
      <w:pPr>
        <w:pStyle w:val="CodeFix"/>
      </w:pPr>
      <w:r w:rsidRPr="00D92445">
        <w:t xml:space="preserve">        "msg_ts":"1510777143.738976",</w:t>
      </w:r>
    </w:p>
    <w:p w14:paraId="2934526D" w14:textId="77777777" w:rsidR="005F6AF8" w:rsidRPr="00D92445" w:rsidRDefault="005F6AF8" w:rsidP="005F6AF8">
      <w:pPr>
        <w:pStyle w:val="CodeFix"/>
      </w:pPr>
      <w:r w:rsidRPr="00D92445">
        <w:t xml:space="preserve">        "msgtype":1000,</w:t>
      </w:r>
    </w:p>
    <w:p w14:paraId="574AE8A7" w14:textId="77777777" w:rsidR="005F6AF8" w:rsidRPr="00D92445" w:rsidRDefault="005F6AF8" w:rsidP="005F6AF8">
      <w:pPr>
        <w:pStyle w:val="CodeFix"/>
      </w:pPr>
      <w:r w:rsidRPr="00D92445">
        <w:t xml:space="preserve">        "receiver":"pwcuser001",</w:t>
      </w:r>
    </w:p>
    <w:p w14:paraId="6FCC2C53" w14:textId="77777777" w:rsidR="005F6AF8" w:rsidRPr="00D92445" w:rsidRDefault="005F6AF8" w:rsidP="005F6AF8">
      <w:pPr>
        <w:pStyle w:val="CodeFix"/>
      </w:pPr>
      <w:r w:rsidRPr="00D92445">
        <w:t xml:space="preserve">        "sender":"pwcuser003",</w:t>
      </w:r>
    </w:p>
    <w:p w14:paraId="06CD6E4E" w14:textId="77777777" w:rsidR="005F6AF8" w:rsidRPr="00D92445" w:rsidRDefault="005F6AF8" w:rsidP="005F6AF8">
      <w:pPr>
        <w:pStyle w:val="CodeFix"/>
      </w:pPr>
      <w:r w:rsidRPr="00D92445">
        <w:t xml:space="preserve">        "time":"11/15/17 3:19 PM",</w:t>
      </w:r>
    </w:p>
    <w:p w14:paraId="120D6D72" w14:textId="77777777" w:rsidR="005F6AF8" w:rsidRPr="00D92445" w:rsidRDefault="005F6AF8" w:rsidP="005F6AF8">
      <w:pPr>
        <w:pStyle w:val="CodeFix"/>
      </w:pPr>
      <w:r w:rsidRPr="00D92445">
        <w:t xml:space="preserve">        "vgroupid":"fb6e21630c05fde50ae39113c3626018712cf2c374b4a80eba4d28ced9419c07"</w:t>
      </w:r>
    </w:p>
    <w:p w14:paraId="282C705A" w14:textId="77777777" w:rsidR="005F6AF8" w:rsidRPr="00D92445" w:rsidRDefault="005F6AF8" w:rsidP="005F6AF8">
      <w:pPr>
        <w:pStyle w:val="CodeFix"/>
      </w:pPr>
      <w:r w:rsidRPr="00D92445">
        <w:t>}</w:t>
      </w:r>
    </w:p>
    <w:p w14:paraId="13CB14EA" w14:textId="77777777" w:rsidR="005F17A4" w:rsidRDefault="005F17A4" w:rsidP="005F17A4">
      <w:pPr>
        <w:pStyle w:val="Commands"/>
      </w:pPr>
    </w:p>
    <w:p w14:paraId="4BDF008A" w14:textId="2F48B817" w:rsidR="005F6AF8" w:rsidRDefault="005F6AF8" w:rsidP="005F6AF8">
      <w:pPr>
        <w:pStyle w:val="Heading5"/>
      </w:pPr>
      <w:r>
        <w:t>Group and Secure Room Conversation messages</w:t>
      </w:r>
    </w:p>
    <w:p w14:paraId="452491CA"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a normal group and secure room conversation message format. The WickrIO client does not currently track the list of clients associated with group conversations, so the list of destination clients will not be included.</w:t>
      </w:r>
    </w:p>
    <w:p w14:paraId="26F9BC30" w14:textId="77777777" w:rsidR="005F6AF8" w:rsidRPr="00D92445" w:rsidRDefault="005F6AF8" w:rsidP="005F6AF8">
      <w:pPr>
        <w:pStyle w:val="CodeFix"/>
      </w:pPr>
      <w:r w:rsidRPr="00D92445">
        <w:t>{</w:t>
      </w:r>
    </w:p>
    <w:p w14:paraId="55B5540E" w14:textId="77777777" w:rsidR="005F6AF8" w:rsidRPr="00D92445" w:rsidRDefault="005F6AF8" w:rsidP="005F6AF8">
      <w:pPr>
        <w:pStyle w:val="CodeFix"/>
      </w:pPr>
      <w:r w:rsidRPr="00D92445">
        <w:t xml:space="preserve">        "id":"76775de0ca4211e7bddcafd7007db1d1",</w:t>
      </w:r>
    </w:p>
    <w:p w14:paraId="28667607" w14:textId="77777777" w:rsidR="005F6AF8" w:rsidRPr="00D92445" w:rsidRDefault="005F6AF8" w:rsidP="005F6AF8">
      <w:pPr>
        <w:pStyle w:val="CodeFix"/>
      </w:pPr>
      <w:r w:rsidRPr="00D92445">
        <w:t xml:space="preserve">        "message": "Typical message in a secure room",</w:t>
      </w:r>
    </w:p>
    <w:p w14:paraId="7DCAB551" w14:textId="77777777" w:rsidR="005F6AF8" w:rsidRPr="00D92445" w:rsidRDefault="005F6AF8" w:rsidP="005F6AF8">
      <w:pPr>
        <w:pStyle w:val="CodeFix"/>
      </w:pPr>
      <w:r w:rsidRPr="00D92445">
        <w:t xml:space="preserve">        "msg_ts":"1510777246.227505",</w:t>
      </w:r>
    </w:p>
    <w:p w14:paraId="649AEF44" w14:textId="77777777" w:rsidR="005F6AF8" w:rsidRPr="00D92445" w:rsidRDefault="005F6AF8" w:rsidP="005F6AF8">
      <w:pPr>
        <w:pStyle w:val="CodeFix"/>
      </w:pPr>
      <w:r w:rsidRPr="00D92445">
        <w:t xml:space="preserve">        "msgtype":1000,</w:t>
      </w:r>
    </w:p>
    <w:p w14:paraId="26D9F3DF" w14:textId="77777777" w:rsidR="005F6AF8" w:rsidRPr="00D92445" w:rsidRDefault="005F6AF8" w:rsidP="005F6AF8">
      <w:pPr>
        <w:pStyle w:val="CodeFix"/>
      </w:pPr>
      <w:r w:rsidRPr="00D92445">
        <w:t xml:space="preserve">        "sender":"pwcuser003",</w:t>
      </w:r>
    </w:p>
    <w:p w14:paraId="126D88A2" w14:textId="77777777" w:rsidR="005F6AF8" w:rsidRPr="00D92445" w:rsidRDefault="005F6AF8" w:rsidP="005F6AF8">
      <w:pPr>
        <w:pStyle w:val="CodeFix"/>
      </w:pPr>
      <w:r w:rsidRPr="00D92445">
        <w:t xml:space="preserve">        "time":"11/15/17 3:20 PM",</w:t>
      </w:r>
    </w:p>
    <w:p w14:paraId="0F1F616E" w14:textId="77777777" w:rsidR="005F6AF8" w:rsidRPr="00D92445" w:rsidRDefault="005F6AF8" w:rsidP="005F6AF8">
      <w:pPr>
        <w:pStyle w:val="CodeFix"/>
      </w:pPr>
      <w:r w:rsidRPr="00D92445">
        <w:t xml:space="preserve">        "vgroupid":"S3042f1bd04491c6f3732a871e27ab516a8d1534cc1e2d25c4e4869ce72e8541"</w:t>
      </w:r>
    </w:p>
    <w:p w14:paraId="41E983BD" w14:textId="77777777" w:rsidR="005F6AF8" w:rsidRPr="00D92445" w:rsidRDefault="005F6AF8" w:rsidP="005F6AF8">
      <w:pPr>
        <w:pStyle w:val="CodeFix"/>
      </w:pPr>
      <w:r w:rsidRPr="00D92445">
        <w:t>}</w:t>
      </w:r>
    </w:p>
    <w:p w14:paraId="4A76868C" w14:textId="77777777" w:rsidR="005F17A4" w:rsidRDefault="005F17A4" w:rsidP="005F17A4">
      <w:pPr>
        <w:pStyle w:val="Commands"/>
      </w:pPr>
    </w:p>
    <w:p w14:paraId="366FCE24" w14:textId="69D278F0" w:rsidR="005F6AF8" w:rsidRDefault="005F6AF8" w:rsidP="005F6AF8">
      <w:pPr>
        <w:pStyle w:val="Heading5"/>
      </w:pPr>
      <w:r>
        <w:t>File Transfer messages</w:t>
      </w:r>
    </w:p>
    <w:p w14:paraId="7A4404CE"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The following shows the format of a file transfer message. The msgtype for files is 6000. Files received by the WickrIO client will be decrypted and remain on the WickrIO client until removed by your software.</w:t>
      </w:r>
    </w:p>
    <w:p w14:paraId="1E7948DA" w14:textId="77777777" w:rsidR="005F6AF8" w:rsidRPr="00D92445" w:rsidRDefault="005F6AF8" w:rsidP="005F6AF8">
      <w:pPr>
        <w:pStyle w:val="CodeFix"/>
      </w:pPr>
      <w:r w:rsidRPr="00D92445">
        <w:t>{</w:t>
      </w:r>
    </w:p>
    <w:p w14:paraId="2DEC89F8" w14:textId="77777777" w:rsidR="005F6AF8" w:rsidRPr="00D92445" w:rsidRDefault="005F6AF8" w:rsidP="005F6AF8">
      <w:pPr>
        <w:pStyle w:val="CodeFix"/>
      </w:pPr>
      <w:r w:rsidRPr="00D92445">
        <w:t xml:space="preserve">        "file": {</w:t>
      </w:r>
    </w:p>
    <w:p w14:paraId="6675C077" w14:textId="77777777" w:rsidR="005F6AF8" w:rsidRPr="00D92445" w:rsidRDefault="005F6AF8" w:rsidP="005F6AF8">
      <w:pPr>
        <w:pStyle w:val="CodeFix"/>
      </w:pPr>
      <w:r w:rsidRPr="00D92445">
        <w:t xml:space="preserve">                "filename": "picture.jpeg",</w:t>
      </w:r>
    </w:p>
    <w:p w14:paraId="4E65791C" w14:textId="77777777" w:rsidR="005F6AF8" w:rsidRPr="00D92445" w:rsidRDefault="005F6AF8" w:rsidP="005F6AF8">
      <w:pPr>
        <w:pStyle w:val="CodeFix"/>
      </w:pPr>
      <w:r w:rsidRPr="00D92445">
        <w:t xml:space="preserve">                "guid": "AD20D048-9B60-4F32-A691-2D4BE4152E58",</w:t>
      </w:r>
    </w:p>
    <w:p w14:paraId="25E405E2" w14:textId="77777777" w:rsidR="005F6AF8" w:rsidRPr="00D92445" w:rsidRDefault="005F6AF8" w:rsidP="005F6AF8">
      <w:pPr>
        <w:pStyle w:val="CodeFix"/>
      </w:pPr>
      <w:r w:rsidRPr="00D92445">
        <w:t xml:space="preserve">                "localfilename": "/opt/WickrIO/clients/compliancebot01/attachments/attachment_20171116111610865_picture.jpeg"</w:t>
      </w:r>
    </w:p>
    <w:p w14:paraId="37C2795B" w14:textId="77777777" w:rsidR="005F6AF8" w:rsidRPr="00D92445" w:rsidRDefault="005F6AF8" w:rsidP="005F6AF8">
      <w:pPr>
        <w:pStyle w:val="CodeFix"/>
      </w:pPr>
      <w:r w:rsidRPr="00D92445">
        <w:t xml:space="preserve">        },</w:t>
      </w:r>
    </w:p>
    <w:p w14:paraId="3AB67220" w14:textId="77777777" w:rsidR="005F6AF8" w:rsidRPr="00D92445" w:rsidRDefault="005F6AF8" w:rsidP="005F6AF8">
      <w:pPr>
        <w:pStyle w:val="CodeFix"/>
      </w:pPr>
      <w:r w:rsidRPr="00D92445">
        <w:t xml:space="preserve">        "id": "91a189c0cae911e79ec4eb19a763225b",</w:t>
      </w:r>
    </w:p>
    <w:p w14:paraId="0444F5D8" w14:textId="77777777" w:rsidR="005F6AF8" w:rsidRPr="00D92445" w:rsidRDefault="005F6AF8" w:rsidP="005F6AF8">
      <w:pPr>
        <w:pStyle w:val="CodeFix"/>
      </w:pPr>
      <w:r w:rsidRPr="00D92445">
        <w:t xml:space="preserve">        "msg_ts": "1510849017.756174",</w:t>
      </w:r>
    </w:p>
    <w:p w14:paraId="64980621" w14:textId="77777777" w:rsidR="005F6AF8" w:rsidRPr="00D92445" w:rsidRDefault="005F6AF8" w:rsidP="005F6AF8">
      <w:pPr>
        <w:pStyle w:val="CodeFix"/>
      </w:pPr>
      <w:r w:rsidRPr="00D92445">
        <w:lastRenderedPageBreak/>
        <w:t xml:space="preserve">        "msgtype": 6000,</w:t>
      </w:r>
    </w:p>
    <w:p w14:paraId="373015B4" w14:textId="77777777" w:rsidR="005F6AF8" w:rsidRPr="00D92445" w:rsidRDefault="005F6AF8" w:rsidP="005F6AF8">
      <w:pPr>
        <w:pStyle w:val="CodeFix"/>
      </w:pPr>
      <w:r w:rsidRPr="00D92445">
        <w:t xml:space="preserve">        "sender": "pwcuser003",</w:t>
      </w:r>
    </w:p>
    <w:p w14:paraId="4ABD5B94" w14:textId="77777777" w:rsidR="005F6AF8" w:rsidRPr="00D92445" w:rsidRDefault="005F6AF8" w:rsidP="005F6AF8">
      <w:pPr>
        <w:pStyle w:val="CodeFix"/>
      </w:pPr>
      <w:r w:rsidRPr="00D92445">
        <w:t xml:space="preserve">        "time": "11/16/17 11:16 AM",</w:t>
      </w:r>
    </w:p>
    <w:p w14:paraId="5D6F17A7" w14:textId="77777777" w:rsidR="005F6AF8" w:rsidRPr="00D92445" w:rsidRDefault="005F6AF8" w:rsidP="005F6AF8">
      <w:pPr>
        <w:pStyle w:val="CodeFix"/>
      </w:pPr>
      <w:r w:rsidRPr="00D92445">
        <w:t xml:space="preserve">        "vgroupid": "S3042f1bd04491c6f3732a871e27ab516a8d1534cc1e2d25c4e4869ce72e8541"</w:t>
      </w:r>
    </w:p>
    <w:p w14:paraId="09EB482C" w14:textId="77777777" w:rsidR="005F6AF8" w:rsidRPr="00D92445" w:rsidRDefault="005F6AF8" w:rsidP="005F6AF8">
      <w:pPr>
        <w:pStyle w:val="CodeFix"/>
      </w:pPr>
      <w:r w:rsidRPr="00D92445">
        <w:t>}</w:t>
      </w:r>
    </w:p>
    <w:p w14:paraId="223C860B" w14:textId="77777777" w:rsid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As of version 4.35, files sent for screen shots will be identified by a “isscreenshot” key value pair, in the “file” object. This is a Boolean value, where true identifies the file as a screenshot. If the “isscreenshot” key is not found then the file is not a screen shot.</w:t>
      </w:r>
    </w:p>
    <w:p w14:paraId="06EF2778" w14:textId="77777777" w:rsidR="005F6AF8" w:rsidRDefault="005F6AF8" w:rsidP="005F6AF8">
      <w:pPr>
        <w:pStyle w:val="Heading5"/>
      </w:pPr>
      <w:r>
        <w:t>Wickr Control messages</w:t>
      </w:r>
    </w:p>
    <w:p w14:paraId="1FC9E769" w14:textId="77777777" w:rsidR="005F6AF8" w:rsidRPr="002A61FF"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BrownProTT Light" w:hAnsi="BrownProTT Light"/>
        </w:rPr>
      </w:pPr>
      <w:r>
        <w:rPr>
          <w:rFonts w:ascii="BrownProTT Light" w:hAnsi="BrownProTT Light"/>
        </w:rPr>
        <w:t>Wickr control messages used to setup and configure the conversations will also be sent to the callback destination. These messages are useful to reproduce the conversations, specifically which clients are associated with the specific conversation.  Details of these message types will be included later.</w:t>
      </w:r>
    </w:p>
    <w:p w14:paraId="7F7E6CD2" w14:textId="6C17B6E1" w:rsidR="005F6AF8" w:rsidRDefault="005F6AF8" w:rsidP="005F6AF8">
      <w:pPr>
        <w:pStyle w:val="Heading3"/>
      </w:pPr>
      <w:r>
        <w:t>cmdSend1to1Message(string users[], string message, string ttl, string bor)</w:t>
      </w:r>
    </w:p>
    <w:p w14:paraId="5B76B72F" w14:textId="77777777" w:rsidR="005F6AF8" w:rsidRPr="005F6AF8" w:rsidRDefault="005F6AF8" w:rsidP="005F6AF8">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sidRPr="005F6AF8">
        <w:rPr>
          <w:rFonts w:asciiTheme="minorHAnsi" w:hAnsiTheme="minorHAnsi" w:cstheme="minorHAnsi"/>
        </w:rPr>
        <w:t>This API is used to send a message to one or more Wickr clients</w:t>
      </w:r>
      <w:r w:rsidRPr="005F6AF8">
        <w:rPr>
          <w:rFonts w:asciiTheme="minorHAnsi" w:hAnsiTheme="minorHAnsi" w:cstheme="minorHAnsi"/>
        </w:rPr>
        <w:t xml:space="preserve">. </w:t>
      </w:r>
      <w:r w:rsidRPr="005F6AF8">
        <w:rPr>
          <w:rFonts w:asciiTheme="minorHAnsi" w:hAnsiTheme="minorHAnsi" w:cstheme="minorHAnsi"/>
        </w:rPr>
        <w:t>The "users" field may contain an array of 1 or more users to send the message to.  The message will be sent to each user on a separate 1-to-1 conversation. So, if the POST message contains 5 users then 5 messages will be sent, using the text from the "message" field.</w:t>
      </w:r>
    </w:p>
    <w:p w14:paraId="3B238DA0" w14:textId="745E7783" w:rsidR="005F6AF8" w:rsidRPr="005F6AF8" w:rsidRDefault="005F6AF8" w:rsidP="005F6AF8">
      <w:pPr>
        <w:pStyle w:val="NormalWeb"/>
        <w:rPr>
          <w:rFonts w:asciiTheme="minorHAnsi" w:hAnsiTheme="minorHAnsi" w:cstheme="minorHAnsi"/>
        </w:rPr>
      </w:pPr>
      <w:r w:rsidRPr="005F6AF8">
        <w:rPr>
          <w:rFonts w:asciiTheme="minorHAnsi" w:hAnsiTheme="minorHAnsi" w:cstheme="minorHAnsi"/>
        </w:rPr>
        <w:t>When sending a message, you can also set the specific burn on read (BOR) value for the message.  The following format shows how to set the BOR value to 10 seconds:</w:t>
      </w:r>
    </w:p>
    <w:p w14:paraId="22A7F100" w14:textId="655BAD7F" w:rsidR="005F6AF8" w:rsidRDefault="00C71CDA" w:rsidP="00C71CDA">
      <w:pPr>
        <w:pStyle w:val="Heading3"/>
      </w:pPr>
      <w:r>
        <w:t>cmdSendRoomMessage(string vgroupid, string message, string ttl, string bor)</w:t>
      </w:r>
    </w:p>
    <w:p w14:paraId="091BC9F7" w14:textId="29DBD07B" w:rsidR="005F17A4" w:rsidRPr="005F17A4" w:rsidRDefault="005F17A4" w:rsidP="005F17A4">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rPr>
      </w:pPr>
      <w:r>
        <w:rPr>
          <w:rFonts w:asciiTheme="minorHAnsi" w:hAnsiTheme="minorHAnsi" w:cstheme="minorHAnsi"/>
        </w:rPr>
        <w:t xml:space="preserve">This API is used to send a message to a secure room or group conversation. </w:t>
      </w:r>
      <w:r w:rsidRPr="005F17A4">
        <w:rPr>
          <w:rFonts w:asciiTheme="minorHAnsi" w:hAnsiTheme="minorHAnsi" w:cstheme="minorHAnsi"/>
        </w:rPr>
        <w:t xml:space="preserve">If you want to send a message to a secure room or a group conversation you will need to get the vGroupID associated with the room. The vGroupID will be returned when you create the room/conversation using the appropriate API. Also, the get rooms API will return a list of known rooms that you can send to, the vGroupID is contained in the response. </w:t>
      </w:r>
    </w:p>
    <w:p w14:paraId="5043CA28" w14:textId="08F00C28" w:rsidR="00C71CDA" w:rsidRDefault="005F17A4" w:rsidP="005F17A4">
      <w:pPr>
        <w:pStyle w:val="Heading3"/>
      </w:pPr>
      <w:r>
        <w:t>cmdSend1to1Attachment(string users[], bool isURL, string filename, string ttl, string bor)</w:t>
      </w:r>
    </w:p>
    <w:p w14:paraId="7C0F0C0E" w14:textId="4A99CCCF" w:rsidR="005F17A4" w:rsidRDefault="005F17A4" w:rsidP="00AC226F">
      <w:r>
        <w:t>TBD</w:t>
      </w:r>
    </w:p>
    <w:p w14:paraId="591A4B8A" w14:textId="77777777" w:rsidR="000F2140" w:rsidRDefault="000F2140" w:rsidP="005F17A4">
      <w:pPr>
        <w:pStyle w:val="Heading3"/>
      </w:pPr>
    </w:p>
    <w:p w14:paraId="489BA36C" w14:textId="0CD817EB" w:rsidR="005F17A4" w:rsidRDefault="0069020E" w:rsidP="005F17A4">
      <w:pPr>
        <w:pStyle w:val="Heading3"/>
      </w:pPr>
      <w:r>
        <w:t>cmdSendRoom</w:t>
      </w:r>
      <w:r w:rsidR="005F17A4">
        <w:t xml:space="preserve">Attachment(string </w:t>
      </w:r>
      <w:r>
        <w:t>vgroupid</w:t>
      </w:r>
      <w:r w:rsidR="005F17A4">
        <w:t>, bool isURL, string filename, string ttl, string bor)</w:t>
      </w:r>
    </w:p>
    <w:p w14:paraId="15D9441F" w14:textId="2BB2956B" w:rsidR="005F17A4" w:rsidRDefault="005F17A4" w:rsidP="005F17A4">
      <w:r>
        <w:t>TBD</w:t>
      </w:r>
    </w:p>
    <w:p w14:paraId="7D1AEBE1" w14:textId="77777777" w:rsidR="000F2140" w:rsidRDefault="000F2140" w:rsidP="005F17A4"/>
    <w:p w14:paraId="57E5BC8D" w14:textId="47A9AE0D" w:rsidR="000F2140" w:rsidRDefault="000F2140" w:rsidP="000F2140">
      <w:pPr>
        <w:pStyle w:val="Heading1"/>
      </w:pPr>
      <w:r>
        <w:t>SAMPLES</w:t>
      </w:r>
    </w:p>
    <w:p w14:paraId="5386F8F8" w14:textId="2B7775FC" w:rsidR="00505045" w:rsidRPr="00505045" w:rsidRDefault="00505045" w:rsidP="00505045">
      <w:r>
        <w:t>This section contains some sample javascript source code that implement some basic bots.</w:t>
      </w:r>
    </w:p>
    <w:p w14:paraId="09530130" w14:textId="20F60C55" w:rsidR="005F17A4" w:rsidRDefault="00505045" w:rsidP="00505045">
      <w:pPr>
        <w:pStyle w:val="Heading2"/>
      </w:pPr>
      <w:r>
        <w:t>Compliance Bot Sample</w:t>
      </w:r>
    </w:p>
    <w:p w14:paraId="1A43CCCF" w14:textId="61DB729A" w:rsidR="00505045" w:rsidRDefault="00505045" w:rsidP="00505045">
      <w:r>
        <w:t>This source code implements a very simple compliance bot capability. Basically it will stay on a loop reading frames from the WickrIO addon api.</w:t>
      </w:r>
    </w:p>
    <w:p w14:paraId="3AC8772E" w14:textId="77777777" w:rsidR="00505045" w:rsidRDefault="00505045" w:rsidP="00505045"/>
    <w:p w14:paraId="1945D4DE" w14:textId="77777777" w:rsidR="00505045" w:rsidRDefault="00505045" w:rsidP="00505045">
      <w:pPr>
        <w:pStyle w:val="CodeFix"/>
      </w:pPr>
      <w:r>
        <w:t>var addon = require('bindings')('wickrio_addon');</w:t>
      </w:r>
    </w:p>
    <w:p w14:paraId="2703F8FB" w14:textId="77777777" w:rsidR="00505045" w:rsidRDefault="00505045" w:rsidP="00505045">
      <w:pPr>
        <w:pStyle w:val="CodeFix"/>
      </w:pPr>
      <w:r>
        <w:t>var fs = require('fs');</w:t>
      </w:r>
    </w:p>
    <w:p w14:paraId="5E736EBA" w14:textId="77777777" w:rsidR="00505045" w:rsidRDefault="00505045" w:rsidP="00505045">
      <w:pPr>
        <w:pStyle w:val="CodeFix"/>
      </w:pPr>
    </w:p>
    <w:p w14:paraId="0D6BC298" w14:textId="77777777" w:rsidR="00505045" w:rsidRDefault="00505045" w:rsidP="00505045">
      <w:pPr>
        <w:pStyle w:val="CodeFix"/>
      </w:pPr>
      <w:r>
        <w:t>module.exports = addon;</w:t>
      </w:r>
    </w:p>
    <w:p w14:paraId="7A14FFB5" w14:textId="77777777" w:rsidR="00505045" w:rsidRDefault="00505045" w:rsidP="00505045">
      <w:pPr>
        <w:pStyle w:val="CodeFix"/>
      </w:pPr>
    </w:p>
    <w:p w14:paraId="12A2AF54" w14:textId="77777777" w:rsidR="00505045" w:rsidRDefault="00505045" w:rsidP="00505045">
      <w:pPr>
        <w:pStyle w:val="CodeFix"/>
      </w:pPr>
      <w:r>
        <w:t>console.log(addon.clientInit('aaronbot019512_62114373.net'));</w:t>
      </w:r>
    </w:p>
    <w:p w14:paraId="062CE4A3" w14:textId="77777777" w:rsidR="00505045" w:rsidRDefault="00505045" w:rsidP="00505045">
      <w:pPr>
        <w:pStyle w:val="CodeFix"/>
      </w:pPr>
    </w:p>
    <w:p w14:paraId="034C00C2" w14:textId="77777777" w:rsidR="00505045" w:rsidRDefault="00505045" w:rsidP="00505045">
      <w:pPr>
        <w:pStyle w:val="CodeFix"/>
      </w:pPr>
      <w:r>
        <w:t>for (;;) {</w:t>
      </w:r>
    </w:p>
    <w:p w14:paraId="15C5C727" w14:textId="77777777" w:rsidR="00505045" w:rsidRDefault="00505045" w:rsidP="00505045">
      <w:pPr>
        <w:pStyle w:val="CodeFix"/>
      </w:pPr>
      <w:r>
        <w:t xml:space="preserve">  var message = addon.cmdGetReceivedMessage();</w:t>
      </w:r>
    </w:p>
    <w:p w14:paraId="5F75F13E" w14:textId="77777777" w:rsidR="00505045" w:rsidRDefault="00505045" w:rsidP="00505045">
      <w:pPr>
        <w:pStyle w:val="CodeFix"/>
      </w:pPr>
      <w:r>
        <w:t xml:space="preserve">  if(message === "{ }" || message === "" || !message){</w:t>
      </w:r>
    </w:p>
    <w:p w14:paraId="4AB4D2B5" w14:textId="77777777" w:rsidR="00505045" w:rsidRDefault="00505045" w:rsidP="00505045">
      <w:pPr>
        <w:pStyle w:val="CodeFix"/>
      </w:pPr>
      <w:r>
        <w:t xml:space="preserve">    continue;</w:t>
      </w:r>
    </w:p>
    <w:p w14:paraId="160434E9" w14:textId="77777777" w:rsidR="00505045" w:rsidRDefault="00505045" w:rsidP="00505045">
      <w:pPr>
        <w:pStyle w:val="CodeFix"/>
      </w:pPr>
      <w:r>
        <w:t xml:space="preserve">  }</w:t>
      </w:r>
    </w:p>
    <w:p w14:paraId="3A6E893D" w14:textId="77777777" w:rsidR="00505045" w:rsidRDefault="00505045" w:rsidP="00505045">
      <w:pPr>
        <w:pStyle w:val="CodeFix"/>
      </w:pPr>
      <w:r>
        <w:t xml:space="preserve">  else{</w:t>
      </w:r>
    </w:p>
    <w:p w14:paraId="3D93C4A6" w14:textId="77777777" w:rsidR="00505045" w:rsidRDefault="00505045" w:rsidP="00505045">
      <w:pPr>
        <w:pStyle w:val="CodeFix"/>
      </w:pPr>
      <w:r>
        <w:t xml:space="preserve">    console.log(message);</w:t>
      </w:r>
    </w:p>
    <w:p w14:paraId="68EBE5D3" w14:textId="77777777" w:rsidR="00505045" w:rsidRDefault="00505045" w:rsidP="00505045">
      <w:pPr>
        <w:pStyle w:val="CodeFix"/>
      </w:pPr>
      <w:r>
        <w:t xml:space="preserve">    fs.writeFile("receivedMessages.log", message, function(err){</w:t>
      </w:r>
    </w:p>
    <w:p w14:paraId="3CDCC178" w14:textId="77777777" w:rsidR="00505045" w:rsidRDefault="00505045" w:rsidP="00505045">
      <w:pPr>
        <w:pStyle w:val="CodeFix"/>
      </w:pPr>
      <w:r>
        <w:t xml:space="preserve">      if(err)</w:t>
      </w:r>
    </w:p>
    <w:p w14:paraId="7BF6EF0F" w14:textId="77777777" w:rsidR="00505045" w:rsidRDefault="00505045" w:rsidP="00505045">
      <w:pPr>
        <w:pStyle w:val="CodeFix"/>
      </w:pPr>
      <w:r>
        <w:t xml:space="preserve">        return console.log(err);</w:t>
      </w:r>
    </w:p>
    <w:p w14:paraId="4B3E03D1" w14:textId="77777777" w:rsidR="00505045" w:rsidRDefault="00505045" w:rsidP="00505045">
      <w:pPr>
        <w:pStyle w:val="CodeFix"/>
      </w:pPr>
      <w:r>
        <w:t xml:space="preserve">    });</w:t>
      </w:r>
    </w:p>
    <w:p w14:paraId="25253C06" w14:textId="77777777" w:rsidR="00505045" w:rsidRDefault="00505045" w:rsidP="00505045">
      <w:pPr>
        <w:pStyle w:val="CodeFix"/>
      </w:pPr>
      <w:r>
        <w:t xml:space="preserve">  }</w:t>
      </w:r>
    </w:p>
    <w:p w14:paraId="1472CB90" w14:textId="207C7684" w:rsidR="00505045" w:rsidRPr="00505045" w:rsidRDefault="00505045" w:rsidP="00505045">
      <w:pPr>
        <w:pStyle w:val="CodeFix"/>
      </w:pPr>
      <w:r>
        <w:t>}</w:t>
      </w:r>
    </w:p>
    <w:p w14:paraId="7EA2D3F1" w14:textId="3790F581" w:rsidR="00505045" w:rsidRDefault="00505045" w:rsidP="00AC226F"/>
    <w:p w14:paraId="4F272EE1" w14:textId="0437B35B" w:rsidR="00505045" w:rsidRDefault="00505045" w:rsidP="00505045">
      <w:pPr>
        <w:pStyle w:val="Heading2"/>
      </w:pPr>
      <w:r>
        <w:t>Welcome Bot Sample</w:t>
      </w:r>
    </w:p>
    <w:p w14:paraId="67E84C73" w14:textId="20F6BF87" w:rsidR="00505045" w:rsidRDefault="00505045" w:rsidP="00AC226F">
      <w:r>
        <w:t>This source code implements a simple welcome bot, specifically the Welcome Bot part that responds to anyone sending a message to the Welcome Bot client ID:</w:t>
      </w:r>
    </w:p>
    <w:p w14:paraId="351E6CCB" w14:textId="6B407DE9" w:rsidR="00505045" w:rsidRDefault="00505045" w:rsidP="00AC226F"/>
    <w:p w14:paraId="211EDDF9" w14:textId="77777777" w:rsidR="00505045" w:rsidRDefault="00505045" w:rsidP="00505045">
      <w:pPr>
        <w:pStyle w:val="CodeFix"/>
      </w:pPr>
      <w:r>
        <w:t>var addon = require('bindings')('wickrio_addon');</w:t>
      </w:r>
    </w:p>
    <w:p w14:paraId="38365148" w14:textId="77777777" w:rsidR="00505045" w:rsidRDefault="00505045" w:rsidP="00505045">
      <w:pPr>
        <w:pStyle w:val="CodeFix"/>
      </w:pPr>
      <w:r>
        <w:t>module.exports = addon;</w:t>
      </w:r>
    </w:p>
    <w:p w14:paraId="16D8F6FF" w14:textId="77777777" w:rsidR="00505045" w:rsidRDefault="00505045" w:rsidP="00505045">
      <w:pPr>
        <w:pStyle w:val="CodeFix"/>
      </w:pPr>
    </w:p>
    <w:p w14:paraId="1C886530" w14:textId="77777777" w:rsidR="00505045" w:rsidRDefault="00505045" w:rsidP="00505045">
      <w:pPr>
        <w:pStyle w:val="CodeFix"/>
      </w:pPr>
      <w:r>
        <w:t>var responseMessageList = [</w:t>
      </w:r>
    </w:p>
    <w:p w14:paraId="379EA008" w14:textId="77777777" w:rsidR="00505045" w:rsidRDefault="00505045" w:rsidP="00505045">
      <w:pPr>
        <w:pStyle w:val="CodeFix"/>
      </w:pPr>
      <w:r>
        <w:t xml:space="preserve">  "Hey there! Thanks for messaging me! I have a few helpful but random tips I can share in response to your messages, " +</w:t>
      </w:r>
    </w:p>
    <w:p w14:paraId="5B6E1238" w14:textId="77777777" w:rsidR="00505045" w:rsidRDefault="00505045" w:rsidP="00505045">
      <w:pPr>
        <w:pStyle w:val="CodeFix"/>
      </w:pPr>
      <w:r>
        <w:t xml:space="preserve">  "so please bear with me</w:t>
      </w:r>
      <w:r>
        <w:rPr>
          <w:rFonts w:ascii="Segoe UI Emoji" w:hAnsi="Segoe UI Emoji" w:cs="Segoe UI Emoji"/>
        </w:rPr>
        <w:t>☺</w:t>
      </w:r>
      <w:r>
        <w:t xml:space="preserve"> If you have more questions than I have answers, head to Settings &gt; Support in Wickr Me. " +</w:t>
      </w:r>
    </w:p>
    <w:p w14:paraId="28BDDAD7" w14:textId="77777777" w:rsidR="00505045" w:rsidRDefault="00505045" w:rsidP="00505045">
      <w:pPr>
        <w:pStyle w:val="CodeFix"/>
      </w:pPr>
      <w:r>
        <w:t xml:space="preserve">  "Way to go to protect your privacy!",</w:t>
      </w:r>
    </w:p>
    <w:p w14:paraId="1681448C" w14:textId="77777777" w:rsidR="00505045" w:rsidRDefault="00505045" w:rsidP="00505045">
      <w:pPr>
        <w:pStyle w:val="CodeFix"/>
      </w:pPr>
    </w:p>
    <w:p w14:paraId="782F6B8C" w14:textId="77777777" w:rsidR="00505045" w:rsidRDefault="00505045" w:rsidP="00505045">
      <w:pPr>
        <w:pStyle w:val="CodeFix"/>
      </w:pPr>
      <w:r>
        <w:t xml:space="preserve">  "Here is how to find your friends on Wickr Me:\n\n" +</w:t>
      </w:r>
    </w:p>
    <w:p w14:paraId="4E3DDF02" w14:textId="77777777" w:rsidR="00505045" w:rsidRDefault="00505045" w:rsidP="00505045">
      <w:pPr>
        <w:pStyle w:val="CodeFix"/>
      </w:pPr>
      <w:r>
        <w:t xml:space="preserve">  "Go to New Conversations&gt; tap on the contact you want to message if you see them, or start typing their Wickr ID in " +</w:t>
      </w:r>
    </w:p>
    <w:p w14:paraId="36A12106" w14:textId="77777777" w:rsidR="00505045" w:rsidRDefault="00505045" w:rsidP="00505045">
      <w:pPr>
        <w:pStyle w:val="CodeFix"/>
      </w:pPr>
      <w:r>
        <w:t xml:space="preserve">  "the contact field. For group conversations: tap and hold on multiple contacts on Android, or select more than 1 " +</w:t>
      </w:r>
    </w:p>
    <w:p w14:paraId="5E7CC017" w14:textId="77777777" w:rsidR="00505045" w:rsidRDefault="00505045" w:rsidP="00505045">
      <w:pPr>
        <w:pStyle w:val="CodeFix"/>
      </w:pPr>
      <w:r>
        <w:t xml:space="preserve">  "participants in iOS and desktop.",</w:t>
      </w:r>
    </w:p>
    <w:p w14:paraId="72E2152F" w14:textId="77777777" w:rsidR="00505045" w:rsidRDefault="00505045" w:rsidP="00505045">
      <w:pPr>
        <w:pStyle w:val="CodeFix"/>
      </w:pPr>
    </w:p>
    <w:p w14:paraId="66539C51" w14:textId="77777777" w:rsidR="00505045" w:rsidRDefault="00505045" w:rsidP="00505045">
      <w:pPr>
        <w:pStyle w:val="CodeFix"/>
      </w:pPr>
      <w:r>
        <w:t xml:space="preserve">  "Here is how to set expiration on your messages:\n\n" +</w:t>
      </w:r>
    </w:p>
    <w:p w14:paraId="30A0AD2A" w14:textId="77777777" w:rsidR="00505045" w:rsidRDefault="00505045" w:rsidP="00505045">
      <w:pPr>
        <w:pStyle w:val="CodeFix"/>
      </w:pPr>
      <w:r>
        <w:t xml:space="preserve">  "Expiration is the max time your message will live. Burn-On-Read (BOR) is how long your message will live once the " +</w:t>
      </w:r>
    </w:p>
    <w:p w14:paraId="1F1FE0A7" w14:textId="77777777" w:rsidR="00505045" w:rsidRDefault="00505045" w:rsidP="00505045">
      <w:pPr>
        <w:pStyle w:val="CodeFix"/>
      </w:pPr>
      <w:r>
        <w:t xml:space="preserve">  "recipient(s) has seen it. You can change both by tapping on the (i) next to any conversation name, at the top of " +</w:t>
      </w:r>
    </w:p>
    <w:p w14:paraId="24FA2995" w14:textId="77777777" w:rsidR="00505045" w:rsidRDefault="00505045" w:rsidP="00505045">
      <w:pPr>
        <w:pStyle w:val="CodeFix"/>
      </w:pPr>
      <w:r>
        <w:t xml:space="preserve">  "your screen.",</w:t>
      </w:r>
    </w:p>
    <w:p w14:paraId="2C19F479" w14:textId="77777777" w:rsidR="00505045" w:rsidRDefault="00505045" w:rsidP="00505045">
      <w:pPr>
        <w:pStyle w:val="CodeFix"/>
      </w:pPr>
    </w:p>
    <w:p w14:paraId="7AC49A66" w14:textId="77777777" w:rsidR="00505045" w:rsidRDefault="00505045" w:rsidP="00505045">
      <w:pPr>
        <w:pStyle w:val="CodeFix"/>
      </w:pPr>
      <w:r>
        <w:t xml:space="preserve">  "Video Verification:\n" +</w:t>
      </w:r>
    </w:p>
    <w:p w14:paraId="63643017" w14:textId="77777777" w:rsidR="00505045" w:rsidRDefault="00505045" w:rsidP="00505045">
      <w:pPr>
        <w:pStyle w:val="CodeFix"/>
      </w:pPr>
      <w:r>
        <w:t xml:space="preserve">  "If you'd like to be sure you are talking to the right person, you can send them a verification request. Tap on a user's " +</w:t>
      </w:r>
    </w:p>
    <w:p w14:paraId="1595D812" w14:textId="77777777" w:rsidR="00505045" w:rsidRDefault="00505045" w:rsidP="00505045">
      <w:pPr>
        <w:pStyle w:val="CodeFix"/>
      </w:pPr>
      <w:r>
        <w:t xml:space="preserve">  "avatar&gt;then on the key icon. You can read more on why key verification is cool for your privacy on our blog: " +</w:t>
      </w:r>
    </w:p>
    <w:p w14:paraId="308EEBBA" w14:textId="77777777" w:rsidR="00505045" w:rsidRDefault="00505045" w:rsidP="00505045">
      <w:pPr>
        <w:pStyle w:val="CodeFix"/>
      </w:pPr>
      <w:r>
        <w:t xml:space="preserve">  "https://medium.com/cryptoblog/key-verification-in-secure-messaging-bd93a1bf3d40",</w:t>
      </w:r>
    </w:p>
    <w:p w14:paraId="75F61975" w14:textId="77777777" w:rsidR="00505045" w:rsidRDefault="00505045" w:rsidP="00505045">
      <w:pPr>
        <w:pStyle w:val="CodeFix"/>
      </w:pPr>
    </w:p>
    <w:p w14:paraId="7D3B8401" w14:textId="77777777" w:rsidR="00505045" w:rsidRDefault="00505045" w:rsidP="00505045">
      <w:pPr>
        <w:pStyle w:val="CodeFix"/>
      </w:pPr>
      <w:r>
        <w:t xml:space="preserve">  "How to invite friends to join you on Wickr Me:\n\n" +</w:t>
      </w:r>
    </w:p>
    <w:p w14:paraId="6F4406C8" w14:textId="77777777" w:rsidR="00505045" w:rsidRDefault="00505045" w:rsidP="00505045">
      <w:pPr>
        <w:pStyle w:val="CodeFix"/>
      </w:pPr>
      <w:r>
        <w:t xml:space="preserve">  "You can invite your friends by going to your Settings &gt; Contacts &gt; then tap Invite in the top right corner of your app. " +</w:t>
      </w:r>
    </w:p>
    <w:p w14:paraId="1FC52091" w14:textId="77777777" w:rsidR="00505045" w:rsidRDefault="00505045" w:rsidP="00505045">
      <w:pPr>
        <w:pStyle w:val="CodeFix"/>
      </w:pPr>
      <w:r>
        <w:t xml:space="preserve">  "Chose to invite friends by either sending a text or email from your device. They will need to download the app, and " +</w:t>
      </w:r>
    </w:p>
    <w:p w14:paraId="687F2288" w14:textId="77777777" w:rsidR="00505045" w:rsidRDefault="00505045" w:rsidP="00505045">
      <w:pPr>
        <w:pStyle w:val="CodeFix"/>
      </w:pPr>
      <w:r>
        <w:t xml:space="preserve">  "create a Wickr ID to communicate with you here.\n\n" +</w:t>
      </w:r>
    </w:p>
    <w:p w14:paraId="705C9CA9" w14:textId="77777777" w:rsidR="00505045" w:rsidRDefault="00505045" w:rsidP="00505045">
      <w:pPr>
        <w:pStyle w:val="CodeFix"/>
      </w:pPr>
      <w:r>
        <w:t xml:space="preserve">  "We never store your device contacts on our servers. All invitations are generated locally on your device, without " +</w:t>
      </w:r>
    </w:p>
    <w:p w14:paraId="2BF2F6C2" w14:textId="77777777" w:rsidR="00505045" w:rsidRDefault="00505045" w:rsidP="00505045">
      <w:pPr>
        <w:pStyle w:val="CodeFix"/>
      </w:pPr>
      <w:r>
        <w:t xml:space="preserve">  "sharing any information with us.",</w:t>
      </w:r>
    </w:p>
    <w:p w14:paraId="22F13197" w14:textId="77777777" w:rsidR="00505045" w:rsidRDefault="00505045" w:rsidP="00505045">
      <w:pPr>
        <w:pStyle w:val="CodeFix"/>
      </w:pPr>
    </w:p>
    <w:p w14:paraId="1A0841C7" w14:textId="77777777" w:rsidR="00505045" w:rsidRDefault="00505045" w:rsidP="00505045">
      <w:pPr>
        <w:pStyle w:val="CodeFix"/>
      </w:pPr>
      <w:r>
        <w:t xml:space="preserve">  "Sending files on Wickr Me:\n\n" +</w:t>
      </w:r>
    </w:p>
    <w:p w14:paraId="49D0338D" w14:textId="77777777" w:rsidR="00505045" w:rsidRDefault="00505045" w:rsidP="00505045">
      <w:pPr>
        <w:pStyle w:val="CodeFix"/>
      </w:pPr>
      <w:r>
        <w:t xml:space="preserve">  "You can now send photos, videos, and other files via Wickr Me, up to 10 MB. This feature supports collaboration " +</w:t>
      </w:r>
    </w:p>
    <w:p w14:paraId="53569445" w14:textId="77777777" w:rsidR="00505045" w:rsidRDefault="00505045" w:rsidP="00505045">
      <w:pPr>
        <w:pStyle w:val="CodeFix"/>
      </w:pPr>
      <w:r>
        <w:t xml:space="preserve">  "and maximum data hygiene for you and the contacts you TRUST. If you do not trust the person you’re talking to, do " +</w:t>
      </w:r>
    </w:p>
    <w:p w14:paraId="3B82F20F" w14:textId="77777777" w:rsidR="00505045" w:rsidRDefault="00505045" w:rsidP="00505045">
      <w:pPr>
        <w:pStyle w:val="CodeFix"/>
      </w:pPr>
      <w:r>
        <w:lastRenderedPageBreak/>
        <w:t xml:space="preserve">  "not open files coming from them or send them photos/files you do not want to be saved. Stay safe!",</w:t>
      </w:r>
    </w:p>
    <w:p w14:paraId="298CFEDF" w14:textId="77777777" w:rsidR="00505045" w:rsidRDefault="00505045" w:rsidP="00505045">
      <w:pPr>
        <w:pStyle w:val="CodeFix"/>
      </w:pPr>
    </w:p>
    <w:p w14:paraId="211A6730" w14:textId="77777777" w:rsidR="00505045" w:rsidRDefault="00505045" w:rsidP="00505045">
      <w:pPr>
        <w:pStyle w:val="CodeFix"/>
      </w:pPr>
      <w:r>
        <w:t xml:space="preserve">  "Verification\n\n" +</w:t>
      </w:r>
    </w:p>
    <w:p w14:paraId="0CF55C6E" w14:textId="77777777" w:rsidR="00505045" w:rsidRDefault="00505045" w:rsidP="00505045">
      <w:pPr>
        <w:pStyle w:val="CodeFix"/>
      </w:pPr>
      <w:r>
        <w:t xml:space="preserve">  "You’ll notice an orange dot around your contacts’ avatars – that means you have not yet verified them.\n\n" +</w:t>
      </w:r>
    </w:p>
    <w:p w14:paraId="3BE7A015" w14:textId="77777777" w:rsidR="00505045" w:rsidRDefault="00505045" w:rsidP="00505045">
      <w:pPr>
        <w:pStyle w:val="CodeFix"/>
      </w:pPr>
      <w:r>
        <w:t xml:space="preserve">  "You don’t have to, but in case you want to make sure you are talking to the right person, send them a key video " +</w:t>
      </w:r>
    </w:p>
    <w:p w14:paraId="3FF52157" w14:textId="77777777" w:rsidR="00505045" w:rsidRDefault="00505045" w:rsidP="00505045">
      <w:pPr>
        <w:pStyle w:val="CodeFix"/>
      </w:pPr>
      <w:r>
        <w:t xml:space="preserve">  "verification request to establish trust between your Wickr Me accounts.\n\n" +</w:t>
      </w:r>
    </w:p>
    <w:p w14:paraId="3A0CED08" w14:textId="77777777" w:rsidR="00505045" w:rsidRDefault="00505045" w:rsidP="00505045">
      <w:pPr>
        <w:pStyle w:val="CodeFix"/>
      </w:pPr>
      <w:r>
        <w:t xml:space="preserve">  "Check out our blog on this: https://medium.com/cryptoblog/key-verification-in-secure-messaging-bd93a1bf3d40",</w:t>
      </w:r>
    </w:p>
    <w:p w14:paraId="1CEE315D" w14:textId="77777777" w:rsidR="00505045" w:rsidRDefault="00505045" w:rsidP="00505045">
      <w:pPr>
        <w:pStyle w:val="CodeFix"/>
      </w:pPr>
    </w:p>
    <w:p w14:paraId="78E86E03" w14:textId="77777777" w:rsidR="00505045" w:rsidRDefault="00505045" w:rsidP="00505045">
      <w:pPr>
        <w:pStyle w:val="CodeFix"/>
      </w:pPr>
      <w:r>
        <w:t xml:space="preserve">  "Passwords\n\n" +</w:t>
      </w:r>
    </w:p>
    <w:p w14:paraId="07D14FE5" w14:textId="77777777" w:rsidR="00505045" w:rsidRDefault="00505045" w:rsidP="00505045">
      <w:pPr>
        <w:pStyle w:val="CodeFix"/>
      </w:pPr>
      <w:r>
        <w:t xml:space="preserve">  "Important to know: there is no password reset on Wickr Me – we don't know who you are which prevents us from " +</w:t>
      </w:r>
    </w:p>
    <w:p w14:paraId="03F2BFC3" w14:textId="77777777" w:rsidR="00505045" w:rsidRDefault="00505045" w:rsidP="00505045">
      <w:pPr>
        <w:pStyle w:val="CodeFix"/>
      </w:pPr>
      <w:r>
        <w:t xml:space="preserve">  "verifying you to reset your password.\n\n" +</w:t>
      </w:r>
    </w:p>
    <w:p w14:paraId="12B35ED4" w14:textId="77777777" w:rsidR="00505045" w:rsidRDefault="00505045" w:rsidP="00505045">
      <w:pPr>
        <w:pStyle w:val="CodeFix"/>
      </w:pPr>
      <w:r>
        <w:t xml:space="preserve">  "So please remember your password</w:t>
      </w:r>
      <w:r>
        <w:rPr>
          <w:rFonts w:ascii="Segoe UI Emoji" w:hAnsi="Segoe UI Emoji" w:cs="Segoe UI Emoji"/>
        </w:rPr>
        <w:t>☺</w:t>
      </w:r>
      <w:r>
        <w:t>",</w:t>
      </w:r>
    </w:p>
    <w:p w14:paraId="0649AD55" w14:textId="77777777" w:rsidR="00505045" w:rsidRDefault="00505045" w:rsidP="00505045">
      <w:pPr>
        <w:pStyle w:val="CodeFix"/>
      </w:pPr>
    </w:p>
    <w:p w14:paraId="538B3FD6" w14:textId="77777777" w:rsidR="00505045" w:rsidRDefault="00505045" w:rsidP="00505045">
      <w:pPr>
        <w:pStyle w:val="CodeFix"/>
      </w:pPr>
      <w:r>
        <w:t xml:space="preserve">  "Client Support\n\n" +</w:t>
      </w:r>
    </w:p>
    <w:p w14:paraId="201CEA28" w14:textId="77777777" w:rsidR="00505045" w:rsidRDefault="00505045" w:rsidP="00505045">
      <w:pPr>
        <w:pStyle w:val="CodeFix"/>
      </w:pPr>
      <w:r>
        <w:t xml:space="preserve">  "You can use Wickr Me on mobile or desktop to stay in touch with your friends across all your devices.\n\n" +</w:t>
      </w:r>
    </w:p>
    <w:p w14:paraId="104FCC36" w14:textId="6059F8A0" w:rsidR="00505045" w:rsidRDefault="00505045" w:rsidP="00505045">
      <w:pPr>
        <w:pStyle w:val="CodeFix"/>
      </w:pPr>
      <w:r>
        <w:t xml:space="preserve">  "Go to www.me-download.wickr.com to download and install on your other devices.",</w:t>
      </w:r>
    </w:p>
    <w:p w14:paraId="4F75180F" w14:textId="77777777" w:rsidR="00505045" w:rsidRDefault="00505045" w:rsidP="00505045">
      <w:pPr>
        <w:pStyle w:val="CodeFix"/>
      </w:pPr>
    </w:p>
    <w:p w14:paraId="2E39AA1E" w14:textId="3E68A455" w:rsidR="00505045" w:rsidRDefault="00505045" w:rsidP="00505045">
      <w:pPr>
        <w:pStyle w:val="CodeFix"/>
      </w:pPr>
      <w:r>
        <w:t xml:space="preserve">  </w:t>
      </w:r>
      <w:r>
        <w:t>"Privacy\n\n" +</w:t>
      </w:r>
    </w:p>
    <w:p w14:paraId="754012CB" w14:textId="77777777" w:rsidR="00505045" w:rsidRDefault="00505045" w:rsidP="00505045">
      <w:pPr>
        <w:pStyle w:val="CodeFix"/>
      </w:pPr>
      <w:r>
        <w:t xml:space="preserve">  "We built Wickr Me to provide private communications to everyone.\n" +</w:t>
      </w:r>
    </w:p>
    <w:p w14:paraId="361DE40B" w14:textId="77777777" w:rsidR="00505045" w:rsidRDefault="00505045" w:rsidP="00505045">
      <w:pPr>
        <w:pStyle w:val="CodeFix"/>
      </w:pPr>
      <w:r>
        <w:t xml:space="preserve">  "We take your privacy &amp; security very seriously, learn more: www.wickr.com/security.\n\n" +</w:t>
      </w:r>
    </w:p>
    <w:p w14:paraId="33C23BDC" w14:textId="77777777" w:rsidR="00505045" w:rsidRDefault="00505045" w:rsidP="00505045">
      <w:pPr>
        <w:pStyle w:val="CodeFix"/>
      </w:pPr>
      <w:r>
        <w:t xml:space="preserve">  "Source code https://github.com/WickrInc/wickr-crypto-c. FAQ www.wickr.com/faq"</w:t>
      </w:r>
    </w:p>
    <w:p w14:paraId="76A3F720" w14:textId="3D7F33CC" w:rsidR="00505045" w:rsidRDefault="00505045" w:rsidP="00505045">
      <w:pPr>
        <w:pStyle w:val="CodeFix"/>
      </w:pPr>
      <w:r>
        <w:t>];</w:t>
      </w:r>
    </w:p>
    <w:p w14:paraId="44959044" w14:textId="77777777" w:rsidR="00505045" w:rsidRDefault="00505045" w:rsidP="00505045">
      <w:pPr>
        <w:pStyle w:val="CodeFix"/>
      </w:pPr>
      <w:r>
        <w:t>var wickrUsers = [];</w:t>
      </w:r>
    </w:p>
    <w:p w14:paraId="38CC52E6" w14:textId="77777777" w:rsidR="00505045" w:rsidRDefault="00505045" w:rsidP="00505045">
      <w:pPr>
        <w:pStyle w:val="CodeFix"/>
      </w:pPr>
      <w:r>
        <w:t>console.log(addon.clientInit('aaronbot019512_62114373.net'));</w:t>
      </w:r>
    </w:p>
    <w:p w14:paraId="1195255D" w14:textId="77777777" w:rsidR="00505045" w:rsidRDefault="00505045" w:rsidP="00505045">
      <w:pPr>
        <w:pStyle w:val="CodeFix"/>
      </w:pPr>
      <w:r>
        <w:t>welcomeBot();</w:t>
      </w:r>
    </w:p>
    <w:p w14:paraId="21C7122A" w14:textId="77777777" w:rsidR="00505045" w:rsidRDefault="00505045" w:rsidP="00505045">
      <w:pPr>
        <w:pStyle w:val="CodeFix"/>
      </w:pPr>
    </w:p>
    <w:p w14:paraId="6D10A3A1" w14:textId="77777777" w:rsidR="00505045" w:rsidRDefault="00505045" w:rsidP="00505045">
      <w:pPr>
        <w:pStyle w:val="CodeFix"/>
      </w:pPr>
      <w:r>
        <w:t xml:space="preserve"> function welcomeBot() {</w:t>
      </w:r>
    </w:p>
    <w:p w14:paraId="3262578B" w14:textId="77777777" w:rsidR="00505045" w:rsidRDefault="00505045" w:rsidP="00505045">
      <w:pPr>
        <w:pStyle w:val="CodeFix"/>
      </w:pPr>
      <w:r>
        <w:t xml:space="preserve">  for (;;) {</w:t>
      </w:r>
    </w:p>
    <w:p w14:paraId="01C5334F" w14:textId="77777777" w:rsidR="00505045" w:rsidRDefault="00505045" w:rsidP="00505045">
      <w:pPr>
        <w:pStyle w:val="CodeFix"/>
      </w:pPr>
      <w:r>
        <w:t xml:space="preserve">    var message = addon.cmdGetReceivedMessage();</w:t>
      </w:r>
    </w:p>
    <w:p w14:paraId="054E1FF1" w14:textId="77777777" w:rsidR="00505045" w:rsidRDefault="00505045" w:rsidP="00505045">
      <w:pPr>
        <w:pStyle w:val="CodeFix"/>
      </w:pPr>
      <w:r>
        <w:t xml:space="preserve">    if (message === "{ }" || message === "" || !message) {</w:t>
      </w:r>
    </w:p>
    <w:p w14:paraId="212C038C" w14:textId="77777777" w:rsidR="00505045" w:rsidRDefault="00505045" w:rsidP="00505045">
      <w:pPr>
        <w:pStyle w:val="CodeFix"/>
      </w:pPr>
      <w:r>
        <w:t xml:space="preserve">      continue;</w:t>
      </w:r>
    </w:p>
    <w:p w14:paraId="3090D5A9" w14:textId="77777777" w:rsidR="00505045" w:rsidRDefault="00505045" w:rsidP="00505045">
      <w:pPr>
        <w:pStyle w:val="CodeFix"/>
      </w:pPr>
      <w:r>
        <w:t xml:space="preserve">    } else {</w:t>
      </w:r>
    </w:p>
    <w:p w14:paraId="3F618DBF" w14:textId="77777777" w:rsidR="00505045" w:rsidRDefault="00505045" w:rsidP="00505045">
      <w:pPr>
        <w:pStyle w:val="CodeFix"/>
      </w:pPr>
      <w:r>
        <w:t xml:space="preserve">      var parsedData = JSON.parse(message);</w:t>
      </w:r>
    </w:p>
    <w:p w14:paraId="1C87B650" w14:textId="77777777" w:rsidR="00505045" w:rsidRDefault="00505045" w:rsidP="00505045">
      <w:pPr>
        <w:pStyle w:val="CodeFix"/>
      </w:pPr>
      <w:r>
        <w:t xml:space="preserve">      var wickrID = [parsedData.sender];</w:t>
      </w:r>
    </w:p>
    <w:p w14:paraId="1D69D5A9" w14:textId="77777777" w:rsidR="00505045" w:rsidRDefault="00505045" w:rsidP="00505045">
      <w:pPr>
        <w:pStyle w:val="CodeFix"/>
      </w:pPr>
      <w:r>
        <w:t xml:space="preserve">      var location = find(wickrID);</w:t>
      </w:r>
    </w:p>
    <w:p w14:paraId="00366986" w14:textId="77777777" w:rsidR="00505045" w:rsidRDefault="00505045" w:rsidP="00505045">
      <w:pPr>
        <w:pStyle w:val="CodeFix"/>
      </w:pPr>
      <w:r>
        <w:t xml:space="preserve">      if (location === -1) {</w:t>
      </w:r>
    </w:p>
    <w:p w14:paraId="427AE4D7" w14:textId="77777777" w:rsidR="00505045" w:rsidRDefault="00505045" w:rsidP="00505045">
      <w:pPr>
        <w:pStyle w:val="CodeFix"/>
      </w:pPr>
      <w:r>
        <w:t xml:space="preserve">        wickrUsers.push({</w:t>
      </w:r>
    </w:p>
    <w:p w14:paraId="7FA9D78E" w14:textId="77777777" w:rsidR="00505045" w:rsidRDefault="00505045" w:rsidP="00505045">
      <w:pPr>
        <w:pStyle w:val="CodeFix"/>
      </w:pPr>
      <w:r>
        <w:t xml:space="preserve">          wickrID: wickrID,</w:t>
      </w:r>
    </w:p>
    <w:p w14:paraId="31BF6DCE" w14:textId="77777777" w:rsidR="00505045" w:rsidRDefault="00505045" w:rsidP="00505045">
      <w:pPr>
        <w:pStyle w:val="CodeFix"/>
      </w:pPr>
      <w:r>
        <w:t xml:space="preserve">          index: 0</w:t>
      </w:r>
    </w:p>
    <w:p w14:paraId="17E43E32" w14:textId="77777777" w:rsidR="00505045" w:rsidRDefault="00505045" w:rsidP="00505045">
      <w:pPr>
        <w:pStyle w:val="CodeFix"/>
      </w:pPr>
      <w:r>
        <w:t xml:space="preserve">        });</w:t>
      </w:r>
    </w:p>
    <w:p w14:paraId="2A32CD25" w14:textId="77777777" w:rsidR="00505045" w:rsidRDefault="00505045" w:rsidP="00505045">
      <w:pPr>
        <w:pStyle w:val="CodeFix"/>
      </w:pPr>
      <w:r>
        <w:t xml:space="preserve">      }</w:t>
      </w:r>
    </w:p>
    <w:p w14:paraId="79F4DB21" w14:textId="77777777" w:rsidR="00505045" w:rsidRDefault="00505045" w:rsidP="00505045">
      <w:pPr>
        <w:pStyle w:val="CodeFix"/>
      </w:pPr>
      <w:r>
        <w:t xml:space="preserve">      var current = getIndex(wickrID);</w:t>
      </w:r>
    </w:p>
    <w:p w14:paraId="41878743" w14:textId="77777777" w:rsidR="00505045" w:rsidRDefault="00505045" w:rsidP="00505045">
      <w:pPr>
        <w:pStyle w:val="CodeFix"/>
      </w:pPr>
      <w:r>
        <w:t xml:space="preserve">      if (current &gt; 9) {</w:t>
      </w:r>
    </w:p>
    <w:p w14:paraId="075CDC00" w14:textId="77777777" w:rsidR="00505045" w:rsidRDefault="00505045" w:rsidP="00505045">
      <w:pPr>
        <w:pStyle w:val="CodeFix"/>
      </w:pPr>
      <w:r>
        <w:t xml:space="preserve">        location = find(wickrID);</w:t>
      </w:r>
    </w:p>
    <w:p w14:paraId="1070AA7E" w14:textId="77777777" w:rsidR="00505045" w:rsidRDefault="00505045" w:rsidP="00505045">
      <w:pPr>
        <w:pStyle w:val="CodeFix"/>
      </w:pPr>
      <w:r>
        <w:t xml:space="preserve">        wickrUsers[location].index = 0;</w:t>
      </w:r>
    </w:p>
    <w:p w14:paraId="4D4969FB" w14:textId="77777777" w:rsidR="00505045" w:rsidRDefault="00505045" w:rsidP="00505045">
      <w:pPr>
        <w:pStyle w:val="CodeFix"/>
      </w:pPr>
      <w:r>
        <w:t xml:space="preserve">      }</w:t>
      </w:r>
    </w:p>
    <w:p w14:paraId="1473A398" w14:textId="77777777" w:rsidR="00505045" w:rsidRDefault="00505045" w:rsidP="00505045">
      <w:pPr>
        <w:pStyle w:val="CodeFix"/>
      </w:pPr>
      <w:r>
        <w:t xml:space="preserve">      current = getIndex(wickrID);</w:t>
      </w:r>
    </w:p>
    <w:p w14:paraId="3357B6CA" w14:textId="77777777" w:rsidR="00505045" w:rsidRDefault="00505045" w:rsidP="00505045">
      <w:pPr>
        <w:pStyle w:val="CodeFix"/>
      </w:pPr>
      <w:r>
        <w:t xml:space="preserve">      if (current &lt;= 9 &amp;&amp; current != -1) {</w:t>
      </w:r>
    </w:p>
    <w:p w14:paraId="470C428B" w14:textId="77777777" w:rsidR="00505045" w:rsidRDefault="00505045" w:rsidP="00505045">
      <w:pPr>
        <w:pStyle w:val="CodeFix"/>
      </w:pPr>
      <w:r>
        <w:t xml:space="preserve">        addon.cmdSend1to1Message(wickrID, responseMessageList[current], '100', '60');</w:t>
      </w:r>
    </w:p>
    <w:p w14:paraId="3C619C33" w14:textId="77777777" w:rsidR="00505045" w:rsidRDefault="00505045" w:rsidP="00505045">
      <w:pPr>
        <w:pStyle w:val="CodeFix"/>
      </w:pPr>
      <w:r>
        <w:t xml:space="preserve">        location = find(wickrID);</w:t>
      </w:r>
    </w:p>
    <w:p w14:paraId="07B211DE" w14:textId="77777777" w:rsidR="00505045" w:rsidRDefault="00505045" w:rsidP="00505045">
      <w:pPr>
        <w:pStyle w:val="CodeFix"/>
      </w:pPr>
      <w:r>
        <w:t xml:space="preserve">        wickrUsers[location].index = current + 1;</w:t>
      </w:r>
    </w:p>
    <w:p w14:paraId="5564341C" w14:textId="77777777" w:rsidR="00505045" w:rsidRDefault="00505045" w:rsidP="00505045">
      <w:pPr>
        <w:pStyle w:val="CodeFix"/>
      </w:pPr>
      <w:r>
        <w:t xml:space="preserve">      }</w:t>
      </w:r>
    </w:p>
    <w:p w14:paraId="002FF470" w14:textId="77777777" w:rsidR="00505045" w:rsidRDefault="00505045" w:rsidP="00505045">
      <w:pPr>
        <w:pStyle w:val="CodeFix"/>
      </w:pPr>
      <w:r>
        <w:t xml:space="preserve">    }</w:t>
      </w:r>
    </w:p>
    <w:p w14:paraId="4AC10D22" w14:textId="77777777" w:rsidR="00505045" w:rsidRDefault="00505045" w:rsidP="00505045">
      <w:pPr>
        <w:pStyle w:val="CodeFix"/>
      </w:pPr>
      <w:r>
        <w:t xml:space="preserve">  }</w:t>
      </w:r>
    </w:p>
    <w:p w14:paraId="6B219DC7" w14:textId="77777777" w:rsidR="00505045" w:rsidRDefault="00505045" w:rsidP="00505045">
      <w:pPr>
        <w:pStyle w:val="CodeFix"/>
      </w:pPr>
      <w:r>
        <w:t>}</w:t>
      </w:r>
    </w:p>
    <w:p w14:paraId="03AECE03" w14:textId="77777777" w:rsidR="00505045" w:rsidRDefault="00505045" w:rsidP="00505045">
      <w:pPr>
        <w:pStyle w:val="CodeFix"/>
      </w:pPr>
    </w:p>
    <w:p w14:paraId="64220029" w14:textId="77777777" w:rsidR="00505045" w:rsidRDefault="00505045" w:rsidP="00505045">
      <w:pPr>
        <w:pStyle w:val="CodeFix"/>
      </w:pPr>
      <w:r>
        <w:t>function find(wickrID) {</w:t>
      </w:r>
    </w:p>
    <w:p w14:paraId="076D1225" w14:textId="77777777" w:rsidR="00505045" w:rsidRDefault="00505045" w:rsidP="00505045">
      <w:pPr>
        <w:pStyle w:val="CodeFix"/>
      </w:pPr>
      <w:r>
        <w:t xml:space="preserve">  for (var i = 0; i &lt; wickrUsers.length; i++) {</w:t>
      </w:r>
    </w:p>
    <w:p w14:paraId="7E5DC278" w14:textId="77777777" w:rsidR="00505045" w:rsidRDefault="00505045" w:rsidP="00505045">
      <w:pPr>
        <w:pStyle w:val="CodeFix"/>
      </w:pPr>
      <w:r>
        <w:t xml:space="preserve">    if (wickrUsers[i].wickrID[0].localeCompare(wickrID[0]) === 0)</w:t>
      </w:r>
    </w:p>
    <w:p w14:paraId="6DFA7C2A" w14:textId="77777777" w:rsidR="00505045" w:rsidRDefault="00505045" w:rsidP="00505045">
      <w:pPr>
        <w:pStyle w:val="CodeFix"/>
      </w:pPr>
      <w:r>
        <w:t xml:space="preserve">      return i;</w:t>
      </w:r>
    </w:p>
    <w:p w14:paraId="3D7A39CA" w14:textId="77777777" w:rsidR="00505045" w:rsidRDefault="00505045" w:rsidP="00505045">
      <w:pPr>
        <w:pStyle w:val="CodeFix"/>
      </w:pPr>
      <w:r>
        <w:t xml:space="preserve">  }</w:t>
      </w:r>
    </w:p>
    <w:p w14:paraId="1507CED4" w14:textId="77777777" w:rsidR="00505045" w:rsidRDefault="00505045" w:rsidP="00505045">
      <w:pPr>
        <w:pStyle w:val="CodeFix"/>
      </w:pPr>
      <w:r>
        <w:t xml:space="preserve">  return -1;</w:t>
      </w:r>
    </w:p>
    <w:p w14:paraId="679669B0" w14:textId="77777777" w:rsidR="00505045" w:rsidRDefault="00505045" w:rsidP="00505045">
      <w:pPr>
        <w:pStyle w:val="CodeFix"/>
      </w:pPr>
      <w:r>
        <w:lastRenderedPageBreak/>
        <w:t>}</w:t>
      </w:r>
    </w:p>
    <w:p w14:paraId="10617A81" w14:textId="77777777" w:rsidR="00505045" w:rsidRDefault="00505045" w:rsidP="00505045">
      <w:pPr>
        <w:pStyle w:val="CodeFix"/>
      </w:pPr>
    </w:p>
    <w:p w14:paraId="06A55A1E" w14:textId="77777777" w:rsidR="00505045" w:rsidRDefault="00505045" w:rsidP="00505045">
      <w:pPr>
        <w:pStyle w:val="CodeFix"/>
      </w:pPr>
      <w:r>
        <w:t>function getIndex(wickrID) {</w:t>
      </w:r>
    </w:p>
    <w:p w14:paraId="107EEDAB" w14:textId="77777777" w:rsidR="00505045" w:rsidRDefault="00505045" w:rsidP="00505045">
      <w:pPr>
        <w:pStyle w:val="CodeFix"/>
      </w:pPr>
      <w:r>
        <w:t xml:space="preserve">  for (var i = 0; i &lt; wickrUsers.length; i++) {</w:t>
      </w:r>
    </w:p>
    <w:p w14:paraId="70707882" w14:textId="77777777" w:rsidR="00505045" w:rsidRDefault="00505045" w:rsidP="00505045">
      <w:pPr>
        <w:pStyle w:val="CodeFix"/>
      </w:pPr>
      <w:r>
        <w:t xml:space="preserve">    if (wickrUsers[i].wickrID[0] === wickrID[0]) {</w:t>
      </w:r>
    </w:p>
    <w:p w14:paraId="25CC06B1" w14:textId="77777777" w:rsidR="00505045" w:rsidRDefault="00505045" w:rsidP="00505045">
      <w:pPr>
        <w:pStyle w:val="CodeFix"/>
      </w:pPr>
      <w:r>
        <w:t xml:space="preserve">      return wickrUsers[i].index;</w:t>
      </w:r>
    </w:p>
    <w:p w14:paraId="1F298AB2" w14:textId="77777777" w:rsidR="00505045" w:rsidRDefault="00505045" w:rsidP="00505045">
      <w:pPr>
        <w:pStyle w:val="CodeFix"/>
      </w:pPr>
      <w:r>
        <w:t xml:space="preserve">    }</w:t>
      </w:r>
    </w:p>
    <w:p w14:paraId="17BA92B4" w14:textId="77777777" w:rsidR="00505045" w:rsidRDefault="00505045" w:rsidP="00505045">
      <w:pPr>
        <w:pStyle w:val="CodeFix"/>
      </w:pPr>
      <w:r>
        <w:t xml:space="preserve">  }</w:t>
      </w:r>
    </w:p>
    <w:p w14:paraId="242B4F81" w14:textId="6B9AB42B" w:rsidR="00505045" w:rsidRPr="00C72870" w:rsidRDefault="00505045" w:rsidP="00505045">
      <w:pPr>
        <w:pStyle w:val="CodeFix"/>
      </w:pPr>
      <w:r>
        <w:t>}</w:t>
      </w:r>
    </w:p>
    <w:p w14:paraId="6E27F091" w14:textId="0D44CEB5" w:rsidR="00505045" w:rsidRDefault="00505045" w:rsidP="00505045">
      <w:pPr>
        <w:pStyle w:val="Commands"/>
      </w:pPr>
    </w:p>
    <w:p w14:paraId="23BABC1D" w14:textId="2CFCC656" w:rsidR="00505045" w:rsidRDefault="00505045" w:rsidP="00505045">
      <w:r>
        <w:t>This code will maintain a place holder for each user that sends to the Welcome bot, so that if that user sends another message to the Welcome bot then the next welcome message will be sent back to that user.</w:t>
      </w:r>
    </w:p>
    <w:p w14:paraId="78518C35" w14:textId="77777777" w:rsidR="00505045" w:rsidRDefault="00505045" w:rsidP="00505045">
      <w:bookmarkStart w:id="5" w:name="_GoBack"/>
      <w:bookmarkEnd w:id="5"/>
    </w:p>
    <w:p w14:paraId="39E16734" w14:textId="5A28E6B7" w:rsidR="00BB7625" w:rsidRPr="002E03B4" w:rsidRDefault="00BB7625" w:rsidP="00F84CF5">
      <w:pPr>
        <w:pStyle w:val="Heading1"/>
      </w:pPr>
      <w:r>
        <w:t>TROUBLESHOOTING</w:t>
      </w:r>
    </w:p>
    <w:p w14:paraId="666EF6A2" w14:textId="5FCF5D2E" w:rsidR="007A16E1" w:rsidRPr="00A32F8C" w:rsidRDefault="007A16E1" w:rsidP="00F84CF5">
      <w:pPr>
        <w:pStyle w:val="Heading2"/>
      </w:pPr>
      <w:r>
        <w:t>Troubleshooting WickrIO Components</w:t>
      </w:r>
    </w:p>
    <w:p w14:paraId="241BAFFD" w14:textId="5FFF4B69" w:rsidR="007A16E1" w:rsidRDefault="007A16E1" w:rsidP="00505045">
      <w:r>
        <w:t>This section will describe some possible issues you may run into while using the WickrIO client and the associated services.</w:t>
      </w:r>
    </w:p>
    <w:p w14:paraId="5FFCEDC8" w14:textId="77777777" w:rsidR="007A16E1" w:rsidRDefault="007A16E1" w:rsidP="007A16E1">
      <w:pPr>
        <w:widowControl w:val="0"/>
        <w:autoSpaceDE w:val="0"/>
        <w:autoSpaceDN w:val="0"/>
        <w:adjustRightInd w:val="0"/>
        <w:rPr>
          <w:rFonts w:ascii="BrownProTT Light" w:hAnsi="BrownProTT Light" w:cs="Helvetica Neue"/>
          <w:color w:val="000000" w:themeColor="text1"/>
        </w:rPr>
      </w:pPr>
    </w:p>
    <w:p w14:paraId="26ABFFA0" w14:textId="0D17A5BB" w:rsidR="007A16E1" w:rsidRPr="00791893" w:rsidRDefault="00D07B17" w:rsidP="00F84CF5">
      <w:pPr>
        <w:pStyle w:val="Heading3"/>
      </w:pPr>
      <w:r>
        <w:t>WickrIO Client does not start</w:t>
      </w:r>
    </w:p>
    <w:p w14:paraId="45A4BC8B" w14:textId="498D405E" w:rsidR="007A16E1"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First you need to determine </w:t>
      </w:r>
      <w:r w:rsidR="005B70E1">
        <w:rPr>
          <w:rFonts w:ascii="BrownProTT Light" w:hAnsi="BrownProTT Light" w:cs="Helvetica Neue"/>
          <w:color w:val="000000" w:themeColor="text1"/>
        </w:rPr>
        <w:t>if the WickrIO client</w:t>
      </w:r>
      <w:r>
        <w:rPr>
          <w:rFonts w:ascii="BrownProTT Light" w:hAnsi="BrownProTT Light" w:cs="Helvetica Neue"/>
          <w:color w:val="000000" w:themeColor="text1"/>
        </w:rPr>
        <w:t xml:space="preserve"> is running or not. To do so you can run the </w:t>
      </w:r>
      <w:r w:rsidRPr="005B70E1">
        <w:rPr>
          <w:rFonts w:ascii="Monaco" w:hAnsi="Monaco" w:cs="Helvetica Neue"/>
          <w:color w:val="000000" w:themeColor="text1"/>
          <w:sz w:val="20"/>
          <w:szCs w:val="20"/>
        </w:rPr>
        <w:t>ps</w:t>
      </w:r>
      <w:r>
        <w:rPr>
          <w:rFonts w:ascii="BrownProTT Light" w:hAnsi="BrownProTT Light" w:cs="Helvetica Neue"/>
          <w:color w:val="000000" w:themeColor="text1"/>
        </w:rPr>
        <w:t xml:space="preserve"> command to see that the client process is running. The following should return an entry for each</w:t>
      </w:r>
      <w:r w:rsidR="005B70E1">
        <w:rPr>
          <w:rFonts w:ascii="BrownProTT Light" w:hAnsi="BrownProTT Light" w:cs="Helvetica Neue"/>
          <w:color w:val="000000" w:themeColor="text1"/>
        </w:rPr>
        <w:t xml:space="preserve"> WickrIO client that is running:</w:t>
      </w:r>
    </w:p>
    <w:p w14:paraId="44A02150" w14:textId="77777777" w:rsidR="00DF30A8" w:rsidRDefault="00DF30A8" w:rsidP="007A16E1">
      <w:pPr>
        <w:widowControl w:val="0"/>
        <w:autoSpaceDE w:val="0"/>
        <w:autoSpaceDN w:val="0"/>
        <w:adjustRightInd w:val="0"/>
        <w:rPr>
          <w:rFonts w:ascii="BrownProTT Light" w:hAnsi="BrownProTT Light" w:cs="Helvetica Neue"/>
          <w:color w:val="000000" w:themeColor="text1"/>
        </w:rPr>
      </w:pPr>
    </w:p>
    <w:p w14:paraId="6136C43F" w14:textId="5F03D4E3" w:rsidR="00DF30A8" w:rsidRDefault="00B74709" w:rsidP="00DF30A8">
      <w:pPr>
        <w:pStyle w:val="CodeFix"/>
      </w:pPr>
      <w:r>
        <w:t>ps -aef | grep wickrio</w:t>
      </w:r>
      <w:r w:rsidR="00DF30A8">
        <w:t>_bot</w:t>
      </w:r>
    </w:p>
    <w:p w14:paraId="530E288E" w14:textId="78014506" w:rsidR="00DF30A8" w:rsidRDefault="00DF30A8" w:rsidP="007A16E1">
      <w:pPr>
        <w:widowControl w:val="0"/>
        <w:autoSpaceDE w:val="0"/>
        <w:autoSpaceDN w:val="0"/>
        <w:adjustRightInd w:val="0"/>
        <w:rPr>
          <w:rFonts w:ascii="BrownProTT Light" w:hAnsi="BrownProTT Light" w:cs="Helvetica Neue"/>
          <w:color w:val="000000" w:themeColor="text1"/>
        </w:rPr>
      </w:pPr>
    </w:p>
    <w:p w14:paraId="63C1E1BA" w14:textId="27AC6C24" w:rsidR="00DF30A8" w:rsidRDefault="00DF30A8"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nothing is returned from that command, then verify that the background service is running.  Using ps, the following command should return an entry for the background service:</w:t>
      </w:r>
    </w:p>
    <w:p w14:paraId="2EA70C03" w14:textId="77777777" w:rsidR="00DF30A8" w:rsidRDefault="00DF30A8" w:rsidP="00DF30A8">
      <w:pPr>
        <w:widowControl w:val="0"/>
        <w:autoSpaceDE w:val="0"/>
        <w:autoSpaceDN w:val="0"/>
        <w:adjustRightInd w:val="0"/>
        <w:rPr>
          <w:rFonts w:ascii="BrownProTT Light" w:hAnsi="BrownProTT Light" w:cs="Helvetica Neue"/>
          <w:color w:val="000000" w:themeColor="text1"/>
        </w:rPr>
      </w:pPr>
    </w:p>
    <w:p w14:paraId="59849AEB" w14:textId="6946998D" w:rsidR="00DF30A8" w:rsidRDefault="00DF30A8" w:rsidP="00DF30A8">
      <w:pPr>
        <w:pStyle w:val="CodeFix"/>
      </w:pPr>
      <w:r>
        <w:t>ps -aef | grep WickrIOSvr</w:t>
      </w:r>
    </w:p>
    <w:p w14:paraId="1CBD681D" w14:textId="428C654D" w:rsidR="00DF30A8" w:rsidRDefault="00DF30A8" w:rsidP="007A16E1">
      <w:pPr>
        <w:widowControl w:val="0"/>
        <w:autoSpaceDE w:val="0"/>
        <w:autoSpaceDN w:val="0"/>
        <w:adjustRightInd w:val="0"/>
        <w:rPr>
          <w:rFonts w:ascii="BrownProTT Light" w:hAnsi="BrownProTT Light" w:cs="Helvetica Neue"/>
          <w:color w:val="000000" w:themeColor="text1"/>
        </w:rPr>
      </w:pPr>
    </w:p>
    <w:p w14:paraId="1F17041B" w14:textId="5D4BDACB" w:rsidR="000A147D" w:rsidRDefault="000A147D"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nothing is returned then use the </w:t>
      </w:r>
      <w:r w:rsidRPr="003376CC">
        <w:rPr>
          <w:rFonts w:ascii="Monaco" w:hAnsi="Monaco" w:cs="Helvetica Neue"/>
          <w:color w:val="000000" w:themeColor="text1"/>
          <w:sz w:val="20"/>
          <w:szCs w:val="20"/>
        </w:rPr>
        <w:t>WickrIOConsoleCmd</w:t>
      </w:r>
      <w:r w:rsidRPr="003376CC">
        <w:rPr>
          <w:rFonts w:ascii="BrownProTT Light" w:hAnsi="BrownProTT Light" w:cs="Helvetica Neue"/>
          <w:color w:val="000000" w:themeColor="text1"/>
        </w:rPr>
        <w:t xml:space="preserve"> </w:t>
      </w:r>
      <w:r>
        <w:rPr>
          <w:rFonts w:ascii="BrownProTT Light" w:hAnsi="BrownProTT Light" w:cs="Helvetica Neue"/>
          <w:color w:val="000000" w:themeColor="text1"/>
        </w:rPr>
        <w:t>to start the background service, this is described in a section above. If you cannot get the background service to start, then contact Wickr support.</w:t>
      </w:r>
    </w:p>
    <w:p w14:paraId="4215940F" w14:textId="50DDD605" w:rsidR="002267AE" w:rsidRDefault="002267AE" w:rsidP="007A16E1">
      <w:pPr>
        <w:widowControl w:val="0"/>
        <w:autoSpaceDE w:val="0"/>
        <w:autoSpaceDN w:val="0"/>
        <w:adjustRightInd w:val="0"/>
        <w:rPr>
          <w:rFonts w:ascii="BrownProTT Light" w:hAnsi="BrownProTT Light" w:cs="Helvetica Neue"/>
          <w:color w:val="000000" w:themeColor="text1"/>
        </w:rPr>
      </w:pPr>
    </w:p>
    <w:p w14:paraId="69685E19" w14:textId="0D0DF991" w:rsidR="002267AE" w:rsidRDefault="002267AE" w:rsidP="007A16E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background service process is running but there is no process running for the WickrIO client, then use the </w:t>
      </w:r>
      <w:r w:rsidRPr="003376CC">
        <w:rPr>
          <w:rFonts w:ascii="Monaco" w:hAnsi="Monaco" w:cs="Helvetica Neue"/>
          <w:color w:val="000000" w:themeColor="text1"/>
          <w:sz w:val="20"/>
          <w:szCs w:val="20"/>
        </w:rPr>
        <w:t>WickrIOConsoleCmd</w:t>
      </w:r>
      <w:r>
        <w:rPr>
          <w:rFonts w:ascii="Monaco" w:hAnsi="Monaco" w:cs="Helvetica Neue"/>
          <w:color w:val="000000" w:themeColor="text1"/>
          <w:sz w:val="20"/>
          <w:szCs w:val="20"/>
        </w:rPr>
        <w:t xml:space="preserve"> </w:t>
      </w:r>
      <w:r>
        <w:rPr>
          <w:rFonts w:ascii="BrownProTT Light" w:hAnsi="BrownProTT Light" w:cs="Helvetica Neue"/>
          <w:color w:val="000000" w:themeColor="text1"/>
        </w:rPr>
        <w:t>program to help diagnose the problem.</w:t>
      </w:r>
    </w:p>
    <w:p w14:paraId="6C2BD48A" w14:textId="68859A0E" w:rsidR="00AC13E1" w:rsidRDefault="00AC13E1" w:rsidP="007A16E1">
      <w:pPr>
        <w:widowControl w:val="0"/>
        <w:autoSpaceDE w:val="0"/>
        <w:autoSpaceDN w:val="0"/>
        <w:adjustRightInd w:val="0"/>
        <w:rPr>
          <w:rFonts w:ascii="BrownProTT Light" w:hAnsi="BrownProTT Light" w:cs="Helvetica Neue"/>
          <w:color w:val="000000" w:themeColor="text1"/>
        </w:rPr>
      </w:pPr>
    </w:p>
    <w:p w14:paraId="4685EBB1" w14:textId="20D9CE57" w:rsidR="00AC13E1" w:rsidRDefault="00AC13E1" w:rsidP="00AC13E1">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sidRPr="00B10714">
        <w:rPr>
          <w:rFonts w:ascii="BrownProTT Light" w:hAnsi="BrownProTT Light" w:cs="Helvetica Neue"/>
          <w:color w:val="000000" w:themeColor="text1"/>
        </w:rPr>
        <w:t xml:space="preserve">At the top level of the </w:t>
      </w:r>
      <w:r w:rsidRPr="003376CC">
        <w:rPr>
          <w:rFonts w:ascii="Monaco" w:hAnsi="Monaco" w:cs="Helvetica Neue"/>
          <w:color w:val="000000" w:themeColor="text1"/>
          <w:sz w:val="20"/>
          <w:szCs w:val="20"/>
        </w:rPr>
        <w:t>WickrIOConsoleCmd</w:t>
      </w:r>
      <w:r w:rsidRPr="00B10714">
        <w:rPr>
          <w:rFonts w:ascii="BrownProTT Light" w:hAnsi="BrownProTT Light" w:cs="Helvetica Neue"/>
          <w:color w:val="000000" w:themeColor="text1"/>
        </w:rPr>
        <w:t xml:space="preserve"> program enter the “</w:t>
      </w:r>
      <w:r>
        <w:rPr>
          <w:rFonts w:ascii="Monaco" w:hAnsi="Monaco" w:cs="Helvetica Neue"/>
          <w:color w:val="000000" w:themeColor="text1"/>
          <w:sz w:val="20"/>
          <w:szCs w:val="20"/>
        </w:rPr>
        <w:t>client</w:t>
      </w:r>
      <w:r w:rsidRPr="00B10714">
        <w:rPr>
          <w:rFonts w:ascii="BrownProTT Light" w:hAnsi="BrownProTT Light" w:cs="Helvetica Neue"/>
          <w:color w:val="000000" w:themeColor="text1"/>
        </w:rPr>
        <w:t>” command.</w:t>
      </w:r>
    </w:p>
    <w:p w14:paraId="5BFF031A" w14:textId="77777777" w:rsidR="00153494" w:rsidRDefault="00AC13E1" w:rsidP="00153494">
      <w:pPr>
        <w:pStyle w:val="ListParagraph"/>
        <w:widowControl w:val="0"/>
        <w:numPr>
          <w:ilvl w:val="0"/>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Enter the “</w:t>
      </w:r>
      <w:r w:rsidRPr="003376CC">
        <w:rPr>
          <w:rFonts w:ascii="Monaco" w:hAnsi="Monaco" w:cs="Helvetica Neue"/>
          <w:color w:val="000000" w:themeColor="text1"/>
          <w:sz w:val="20"/>
          <w:szCs w:val="20"/>
        </w:rPr>
        <w:t>list</w:t>
      </w:r>
      <w:r>
        <w:rPr>
          <w:rFonts w:ascii="BrownProTT Light" w:hAnsi="BrownProTT Light" w:cs="Helvetica Neue"/>
          <w:color w:val="000000" w:themeColor="text1"/>
        </w:rPr>
        <w:t>” command to see the list of WickrIO clients.</w:t>
      </w:r>
    </w:p>
    <w:p w14:paraId="475D6E3A" w14:textId="3C123EC9"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sidRPr="00153494">
        <w:rPr>
          <w:rFonts w:ascii="BrownProTT Light" w:hAnsi="BrownProTT Light" w:cs="Helvetica Neue"/>
          <w:color w:val="000000" w:themeColor="text1"/>
        </w:rPr>
        <w:t xml:space="preserve">If the WickrIO client’s state is </w:t>
      </w:r>
      <w:r>
        <w:rPr>
          <w:rFonts w:ascii="BrownProTT Light" w:hAnsi="BrownProTT Light" w:cs="Helvetica Neue"/>
          <w:color w:val="000000" w:themeColor="text1"/>
        </w:rPr>
        <w:t>“P</w:t>
      </w:r>
      <w:r w:rsidRPr="00153494">
        <w:rPr>
          <w:rFonts w:ascii="BrownProTT Light" w:hAnsi="BrownProTT Light" w:cs="Helvetica Neue"/>
          <w:color w:val="000000" w:themeColor="text1"/>
        </w:rPr>
        <w:t>aused</w:t>
      </w:r>
      <w:r>
        <w:rPr>
          <w:rFonts w:ascii="BrownProTT Light" w:hAnsi="BrownProTT Light" w:cs="Helvetica Neue"/>
          <w:color w:val="000000" w:themeColor="text1"/>
        </w:rPr>
        <w:t>”, then use the “</w:t>
      </w:r>
      <w:r>
        <w:rPr>
          <w:rFonts w:ascii="Monaco" w:hAnsi="Monaco" w:cs="Helvetica Neue"/>
          <w:color w:val="000000" w:themeColor="text1"/>
          <w:sz w:val="20"/>
          <w:szCs w:val="20"/>
        </w:rPr>
        <w:t>start</w:t>
      </w:r>
      <w:r>
        <w:rPr>
          <w:rFonts w:ascii="BrownProTT Light" w:hAnsi="BrownProTT Light" w:cs="Helvetica Neue"/>
          <w:color w:val="000000" w:themeColor="text1"/>
        </w:rPr>
        <w:t>” command to start the client.</w:t>
      </w:r>
    </w:p>
    <w:p w14:paraId="6B026743" w14:textId="78A6D1AE" w:rsid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If the WickrIO client’s state is “Running”, and there was no associated process running, then check the output file for the background services (described later) to see if the background service is having a problem starting the client.  If it looks like the service is not trying to start the client, then restarting the background service should fix the problem. To do so,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r w:rsidRPr="003376CC">
        <w:rPr>
          <w:rFonts w:ascii="Monaco" w:hAnsi="Monaco" w:cs="Helvetica Neue"/>
          <w:color w:val="000000" w:themeColor="text1"/>
          <w:sz w:val="20"/>
          <w:szCs w:val="20"/>
        </w:rPr>
        <w:t>WickrIOConsoleCmd</w:t>
      </w:r>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5AFFA671" w14:textId="35672EA1" w:rsidR="00153494" w:rsidRPr="00153494" w:rsidRDefault="00153494" w:rsidP="00153494">
      <w:pPr>
        <w:pStyle w:val="ListParagraph"/>
        <w:widowControl w:val="0"/>
        <w:numPr>
          <w:ilvl w:val="1"/>
          <w:numId w:val="21"/>
        </w:numPr>
        <w:tabs>
          <w:tab w:val="left" w:pos="20"/>
          <w:tab w:val="left" w:pos="380"/>
        </w:tabs>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If the WickrIO client’s state is “Down”, this is typically related to the background service not </w:t>
      </w:r>
      <w:r>
        <w:rPr>
          <w:rFonts w:ascii="BrownProTT Light" w:hAnsi="BrownProTT Light" w:cs="Helvetica Neue"/>
          <w:color w:val="000000" w:themeColor="text1"/>
        </w:rPr>
        <w:lastRenderedPageBreak/>
        <w:t>running. As per the previous step, go to the “</w:t>
      </w:r>
      <w:r>
        <w:rPr>
          <w:rFonts w:ascii="Monaco" w:hAnsi="Monaco" w:cs="Helvetica Neue"/>
          <w:color w:val="000000" w:themeColor="text1"/>
          <w:sz w:val="20"/>
          <w:szCs w:val="20"/>
        </w:rPr>
        <w:t>server</w:t>
      </w:r>
      <w:r>
        <w:rPr>
          <w:rFonts w:ascii="BrownProTT Light" w:hAnsi="BrownProTT Light" w:cs="Helvetica Neue"/>
          <w:color w:val="000000" w:themeColor="text1"/>
        </w:rPr>
        <w:t xml:space="preserve">” section of the </w:t>
      </w:r>
      <w:r w:rsidRPr="003376CC">
        <w:rPr>
          <w:rFonts w:ascii="Monaco" w:hAnsi="Monaco" w:cs="Helvetica Neue"/>
          <w:color w:val="000000" w:themeColor="text1"/>
          <w:sz w:val="20"/>
          <w:szCs w:val="20"/>
        </w:rPr>
        <w:t>WickrIOConsoleCmd</w:t>
      </w:r>
      <w:r w:rsidRPr="00B10714">
        <w:rPr>
          <w:rFonts w:ascii="BrownProTT Light" w:hAnsi="BrownProTT Light" w:cs="Helvetica Neue"/>
          <w:color w:val="000000" w:themeColor="text1"/>
        </w:rPr>
        <w:t xml:space="preserve"> program</w:t>
      </w:r>
      <w:r>
        <w:rPr>
          <w:rFonts w:ascii="BrownProTT Light" w:hAnsi="BrownProTT Light" w:cs="Helvetica Neue"/>
          <w:color w:val="000000" w:themeColor="text1"/>
        </w:rPr>
        <w:t xml:space="preserve"> and stop and start the server.  If this does not fix the issue the contact Wickr support for further assistance.</w:t>
      </w:r>
    </w:p>
    <w:p w14:paraId="4BB3556F" w14:textId="5DE0A9A6" w:rsidR="00BB7625" w:rsidRDefault="00153494"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Further diagnosis of problems with the WickrIO client or background service should be done with the help of the Wickr support team.</w:t>
      </w:r>
    </w:p>
    <w:p w14:paraId="0ED92AB0" w14:textId="77777777" w:rsidR="00153494" w:rsidRDefault="00153494" w:rsidP="00C832C1">
      <w:pPr>
        <w:widowControl w:val="0"/>
        <w:autoSpaceDE w:val="0"/>
        <w:autoSpaceDN w:val="0"/>
        <w:adjustRightInd w:val="0"/>
        <w:rPr>
          <w:rFonts w:ascii="BrownProTT Light" w:hAnsi="BrownProTT Light" w:cs="Helvetica Neue"/>
          <w:color w:val="000000" w:themeColor="text1"/>
        </w:rPr>
      </w:pPr>
    </w:p>
    <w:p w14:paraId="4776FC55" w14:textId="05266251" w:rsidR="005112C9" w:rsidRPr="00791893" w:rsidRDefault="005112C9" w:rsidP="00F84CF5">
      <w:pPr>
        <w:pStyle w:val="Heading3"/>
      </w:pPr>
      <w:r>
        <w:t>Log and Output Files</w:t>
      </w:r>
    </w:p>
    <w:p w14:paraId="14064A39" w14:textId="265A3016"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and the background service will generate log and output files that can be used to determine possible issues. These files should be sent to Wickr Support to allow them to diagnose any issues that cannot be easily fixed. Output and log files will only be allowed to reach a certain file size.  Once that size is reached a new file will be created. The maximum number of files saved to disk should only be 5.</w:t>
      </w:r>
    </w:p>
    <w:p w14:paraId="1D352B74" w14:textId="1BD0D1B1" w:rsidR="005112C9" w:rsidRDefault="005112C9" w:rsidP="005112C9">
      <w:pPr>
        <w:widowControl w:val="0"/>
        <w:autoSpaceDE w:val="0"/>
        <w:autoSpaceDN w:val="0"/>
        <w:adjustRightInd w:val="0"/>
        <w:rPr>
          <w:rFonts w:ascii="BrownProTT Light" w:hAnsi="BrownProTT Light" w:cs="Helvetica Neue"/>
          <w:color w:val="000000" w:themeColor="text1"/>
        </w:rPr>
      </w:pPr>
    </w:p>
    <w:p w14:paraId="350930E5" w14:textId="33A82273"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WickrIO Client log and output files are located in the following location:</w:t>
      </w:r>
    </w:p>
    <w:p w14:paraId="543E6A85" w14:textId="79895ADC" w:rsidR="005112C9" w:rsidRDefault="005112C9" w:rsidP="005112C9">
      <w:pPr>
        <w:widowControl w:val="0"/>
        <w:autoSpaceDE w:val="0"/>
        <w:autoSpaceDN w:val="0"/>
        <w:adjustRightInd w:val="0"/>
        <w:rPr>
          <w:rFonts w:ascii="BrownProTT Light" w:hAnsi="BrownProTT Light" w:cs="Helvetica Neue"/>
          <w:color w:val="000000" w:themeColor="text1"/>
        </w:rPr>
      </w:pPr>
    </w:p>
    <w:p w14:paraId="563FAB78" w14:textId="711DCF91" w:rsidR="005112C9" w:rsidRDefault="005112C9" w:rsidP="005112C9">
      <w:pPr>
        <w:pStyle w:val="CodeFix"/>
      </w:pPr>
      <w:r>
        <w:t>/opt/WickrIO/clients/&lt;client name&gt;/logs</w:t>
      </w:r>
    </w:p>
    <w:p w14:paraId="256FB55E" w14:textId="63A1F687" w:rsidR="005112C9" w:rsidRDefault="005112C9" w:rsidP="005112C9">
      <w:pPr>
        <w:widowControl w:val="0"/>
        <w:autoSpaceDE w:val="0"/>
        <w:autoSpaceDN w:val="0"/>
        <w:adjustRightInd w:val="0"/>
        <w:rPr>
          <w:rFonts w:ascii="BrownProTT Light" w:hAnsi="BrownProTT Light" w:cs="Helvetica Neue"/>
          <w:color w:val="000000" w:themeColor="text1"/>
        </w:rPr>
      </w:pPr>
    </w:p>
    <w:p w14:paraId="577B9460" w14:textId="6CF392FB"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 xml:space="preserve">There are several files found in that directory. The file with the “.output” extension contains the most information and is useful in diagnosing issues with the WickrIO client. </w:t>
      </w:r>
    </w:p>
    <w:p w14:paraId="575AA2F7" w14:textId="4B2ABA44" w:rsidR="005112C9" w:rsidRDefault="005112C9" w:rsidP="005112C9">
      <w:pPr>
        <w:widowControl w:val="0"/>
        <w:autoSpaceDE w:val="0"/>
        <w:autoSpaceDN w:val="0"/>
        <w:adjustRightInd w:val="0"/>
        <w:rPr>
          <w:rFonts w:ascii="BrownProTT Light" w:hAnsi="BrownProTT Light" w:cs="Helvetica Neue"/>
          <w:color w:val="000000" w:themeColor="text1"/>
        </w:rPr>
      </w:pPr>
    </w:p>
    <w:p w14:paraId="4138A90E" w14:textId="5778230A" w:rsidR="005112C9" w:rsidRDefault="005112C9" w:rsidP="005112C9">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background service will write log and output files to the following location:</w:t>
      </w:r>
    </w:p>
    <w:p w14:paraId="36E515DE" w14:textId="77777777" w:rsidR="005112C9" w:rsidRDefault="005112C9" w:rsidP="005112C9">
      <w:pPr>
        <w:widowControl w:val="0"/>
        <w:autoSpaceDE w:val="0"/>
        <w:autoSpaceDN w:val="0"/>
        <w:adjustRightInd w:val="0"/>
        <w:rPr>
          <w:rFonts w:ascii="BrownProTT Light" w:hAnsi="BrownProTT Light" w:cs="Helvetica Neue"/>
          <w:color w:val="000000" w:themeColor="text1"/>
        </w:rPr>
      </w:pPr>
    </w:p>
    <w:p w14:paraId="37EC9902" w14:textId="527C045B" w:rsidR="005112C9" w:rsidRDefault="005112C9" w:rsidP="005112C9">
      <w:pPr>
        <w:pStyle w:val="CodeFix"/>
      </w:pPr>
      <w:r>
        <w:t>/opt/WickrIO/logs</w:t>
      </w:r>
    </w:p>
    <w:p w14:paraId="38AB58F5" w14:textId="77777777" w:rsidR="005112C9" w:rsidRPr="00B44D19" w:rsidRDefault="005112C9" w:rsidP="005112C9">
      <w:pPr>
        <w:widowControl w:val="0"/>
        <w:autoSpaceDE w:val="0"/>
        <w:autoSpaceDN w:val="0"/>
        <w:adjustRightInd w:val="0"/>
        <w:rPr>
          <w:rFonts w:ascii="BrownProTT Light" w:hAnsi="BrownProTT Light" w:cs="Helvetica Neue"/>
          <w:color w:val="000000" w:themeColor="text1"/>
        </w:rPr>
      </w:pPr>
    </w:p>
    <w:p w14:paraId="2CFED67B" w14:textId="7A5AD4BC" w:rsidR="005112C9" w:rsidRPr="00B44D19" w:rsidRDefault="00D07B17" w:rsidP="00C832C1">
      <w:pPr>
        <w:widowControl w:val="0"/>
        <w:autoSpaceDE w:val="0"/>
        <w:autoSpaceDN w:val="0"/>
        <w:adjustRightInd w:val="0"/>
        <w:rPr>
          <w:rFonts w:ascii="BrownProTT Light" w:hAnsi="BrownProTT Light" w:cs="Helvetica Neue"/>
          <w:color w:val="000000" w:themeColor="text1"/>
        </w:rPr>
      </w:pPr>
      <w:r>
        <w:rPr>
          <w:rFonts w:ascii="BrownProTT Light" w:hAnsi="BrownProTT Light" w:cs="Helvetica Neue"/>
          <w:color w:val="000000" w:themeColor="text1"/>
        </w:rPr>
        <w:t>The name of the background service files will start with WickrIOSvr. These files will also be limited in size and number of saved files. The background service output file can be used to diagnose any possible issues with starting a WickrIO client.</w:t>
      </w:r>
    </w:p>
    <w:sectPr w:rsidR="005112C9" w:rsidRPr="00B44D19" w:rsidSect="005B3789">
      <w:headerReference w:type="even" r:id="rId10"/>
      <w:headerReference w:type="default" r:id="rId11"/>
      <w:footerReference w:type="default" r:id="rId12"/>
      <w:footerReference w:type="first" r:id="rId13"/>
      <w:pgSz w:w="12240" w:h="15840"/>
      <w:pgMar w:top="720" w:right="720" w:bottom="720" w:left="720"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26C6C" w14:textId="77777777" w:rsidR="002B5FDE" w:rsidRDefault="002B5FDE" w:rsidP="00EA567C">
      <w:r>
        <w:separator/>
      </w:r>
    </w:p>
  </w:endnote>
  <w:endnote w:type="continuationSeparator" w:id="0">
    <w:p w14:paraId="1211FCD0" w14:textId="77777777" w:rsidR="002B5FDE" w:rsidRDefault="002B5FDE" w:rsidP="00EA5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BrownProTT">
    <w:altName w:val="Calibri"/>
    <w:charset w:val="4D"/>
    <w:family w:val="swiss"/>
    <w:pitch w:val="variable"/>
    <w:sig w:usb0="A00000BF" w:usb1="4000206B" w:usb2="00000000" w:usb3="00000000" w:csb0="00000093" w:csb1="00000000"/>
  </w:font>
  <w:font w:name="Helvetica Neue">
    <w:altName w:val="Sylfaen"/>
    <w:charset w:val="00"/>
    <w:family w:val="auto"/>
    <w:pitch w:val="variable"/>
    <w:sig w:usb0="E50002FF" w:usb1="500079DB" w:usb2="00000010" w:usb3="00000000" w:csb0="00000001" w:csb1="00000000"/>
  </w:font>
  <w:font w:name="BrownProTT Light">
    <w:altName w:val="Calibri"/>
    <w:charset w:val="4D"/>
    <w:family w:val="swiss"/>
    <w:pitch w:val="variable"/>
    <w:sig w:usb0="A00000BF" w:usb1="4000206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onaco">
    <w:altName w:val="Calibri"/>
    <w:charset w:val="00"/>
    <w:family w:val="auto"/>
    <w:pitch w:val="variable"/>
    <w:sig w:usb0="A00002FF" w:usb1="500039FB" w:usb2="00000000" w:usb3="00000000" w:csb0="00000197" w:csb1="00000000"/>
  </w:font>
  <w:font w:name="Helvetica">
    <w:panose1 w:val="020B0604020202020204"/>
    <w:charset w:val="00"/>
    <w:family w:val="auto"/>
    <w:pitch w:val="variable"/>
    <w:sig w:usb0="E00002FF" w:usb1="5000785B"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Times New Roman (Body CS)">
    <w:charset w:val="00"/>
    <w:family w:val="auto"/>
    <w:pitch w:val="variable"/>
    <w:sig w:usb0="E0002AE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A7CF28" w14:textId="37F96B31" w:rsidR="00F84CF5"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w:t>
    </w:r>
    <w:r>
      <w:rPr>
        <w:rFonts w:ascii="BrownProTT" w:hAnsi="BrownProTT"/>
        <w:sz w:val="18"/>
        <w:szCs w:val="18"/>
      </w:rPr>
      <w:t xml:space="preserve"> prior written consent of Wickr</w:t>
    </w:r>
    <w:r w:rsidRPr="00E731DC">
      <w:rPr>
        <w:rFonts w:ascii="BrownProTT" w:hAnsi="BrownProTT"/>
        <w:sz w:val="18"/>
        <w:szCs w:val="18"/>
      </w:rPr>
      <w:t xml:space="preserve"> Inc.</w:t>
    </w:r>
    <w:r>
      <w:rPr>
        <w:rFonts w:ascii="BrownProTT" w:hAnsi="BrownProTT"/>
        <w:sz w:val="18"/>
        <w:szCs w:val="18"/>
      </w:rPr>
      <w:t xml:space="preserve"> </w:t>
    </w:r>
    <w:r w:rsidRPr="00A56659">
      <w:rPr>
        <w:rFonts w:ascii="BrownProTT" w:hAnsi="BrownProTT"/>
        <w:sz w:val="18"/>
        <w:szCs w:val="18"/>
      </w:rPr>
      <w:t>Wickr® and //® are regis</w:t>
    </w:r>
    <w:r>
      <w:rPr>
        <w:rFonts w:ascii="BrownProTT" w:hAnsi="BrownProTT"/>
        <w:sz w:val="18"/>
        <w:szCs w:val="18"/>
      </w:rPr>
      <w:t xml:space="preserve">tered trademarks of Wickr Inc. </w:t>
    </w:r>
    <w:r w:rsidRPr="00A56659">
      <w:rPr>
        <w:rFonts w:ascii="BrownProTT" w:hAnsi="BrownProTT"/>
        <w:sz w:val="18"/>
        <w:szCs w:val="18"/>
      </w:rPr>
      <w:t>Copyright © 2018 Wickr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4A4E0" w14:textId="6501F1AA" w:rsidR="00F84CF5" w:rsidRPr="00E731DC" w:rsidRDefault="00F84CF5" w:rsidP="00E731DC">
    <w:pPr>
      <w:pStyle w:val="Footer"/>
      <w:jc w:val="center"/>
    </w:pPr>
    <w:r w:rsidRPr="00E731DC">
      <w:rPr>
        <w:rFonts w:ascii="BrownProTT" w:hAnsi="BrownProTT"/>
        <w:sz w:val="18"/>
        <w:szCs w:val="18"/>
      </w:rPr>
      <w:t>This document</w:t>
    </w:r>
    <w:r>
      <w:rPr>
        <w:rFonts w:ascii="BrownProTT" w:hAnsi="BrownProTT"/>
        <w:sz w:val="18"/>
        <w:szCs w:val="18"/>
      </w:rPr>
      <w:t xml:space="preserve"> is proprietary</w:t>
    </w:r>
    <w:r w:rsidRPr="00E731DC">
      <w:rPr>
        <w:rFonts w:ascii="BrownProTT" w:hAnsi="BrownProTT"/>
        <w:sz w:val="18"/>
        <w:szCs w:val="18"/>
      </w:rPr>
      <w:t>. No part of this document may be disclosed in any manner without the prior written consent of Wickr, Inc.</w:t>
    </w:r>
    <w:r>
      <w:rPr>
        <w:rFonts w:ascii="BrownProTT" w:hAnsi="BrownProTT"/>
        <w:sz w:val="18"/>
        <w:szCs w:val="18"/>
      </w:rPr>
      <w:t xml:space="preserve"> </w:t>
    </w:r>
    <w:r w:rsidRPr="00DA5738">
      <w:rPr>
        <w:rFonts w:ascii="BrownProTT" w:hAnsi="BrownProTT"/>
        <w:sz w:val="18"/>
        <w:szCs w:val="18"/>
      </w:rPr>
      <w:t>Wickr® and //® are regist</w:t>
    </w:r>
    <w:r>
      <w:rPr>
        <w:rFonts w:ascii="BrownProTT" w:hAnsi="BrownProTT"/>
        <w:sz w:val="18"/>
        <w:szCs w:val="18"/>
      </w:rPr>
      <w:t xml:space="preserve">ered trademarks and Wickr Inc. </w:t>
    </w:r>
    <w:r w:rsidRPr="00DA5738">
      <w:rPr>
        <w:rFonts w:ascii="BrownProTT" w:hAnsi="BrownProTT"/>
        <w:sz w:val="18"/>
        <w:szCs w:val="18"/>
      </w:rPr>
      <w:t>Copyright © 2018 Wickr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21C1FF" w14:textId="77777777" w:rsidR="002B5FDE" w:rsidRDefault="002B5FDE" w:rsidP="00EA567C">
      <w:r>
        <w:separator/>
      </w:r>
    </w:p>
  </w:footnote>
  <w:footnote w:type="continuationSeparator" w:id="0">
    <w:p w14:paraId="1DB15C10" w14:textId="77777777" w:rsidR="002B5FDE" w:rsidRDefault="002B5FDE" w:rsidP="00EA5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3042694"/>
      <w:docPartObj>
        <w:docPartGallery w:val="Page Numbers (Top of Page)"/>
        <w:docPartUnique/>
      </w:docPartObj>
    </w:sdtPr>
    <w:sdtEndPr>
      <w:rPr>
        <w:rStyle w:val="PageNumber"/>
      </w:rPr>
    </w:sdtEndPr>
    <w:sdtContent>
      <w:p w14:paraId="745749B7" w14:textId="366319BE"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B94013" w14:textId="77777777" w:rsidR="00F84CF5" w:rsidRDefault="00F84CF5" w:rsidP="005B37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54167583"/>
      <w:docPartObj>
        <w:docPartGallery w:val="Page Numbers (Top of Page)"/>
        <w:docPartUnique/>
      </w:docPartObj>
    </w:sdtPr>
    <w:sdtEndPr>
      <w:rPr>
        <w:rStyle w:val="PageNumber"/>
      </w:rPr>
    </w:sdtEndPr>
    <w:sdtContent>
      <w:p w14:paraId="7AD85EC4" w14:textId="4291A478" w:rsidR="00F84CF5" w:rsidRDefault="00F84CF5" w:rsidP="00F84C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B70E1">
          <w:rPr>
            <w:rStyle w:val="PageNumber"/>
            <w:noProof/>
          </w:rPr>
          <w:t>10</w:t>
        </w:r>
        <w:r>
          <w:rPr>
            <w:rStyle w:val="PageNumber"/>
          </w:rPr>
          <w:fldChar w:fldCharType="end"/>
        </w:r>
      </w:p>
    </w:sdtContent>
  </w:sdt>
  <w:p w14:paraId="09E89822" w14:textId="6DDFC10A" w:rsidR="00F84CF5" w:rsidRPr="005B3789" w:rsidRDefault="00F84CF5" w:rsidP="005B3789">
    <w:pPr>
      <w:pStyle w:val="Header"/>
      <w:ind w:right="360"/>
      <w:rPr>
        <w:rFonts w:ascii="BrownProTT Light" w:hAnsi="BrownProTT Light" w:cs="Times New Roman (Body CS)"/>
      </w:rPr>
    </w:pPr>
    <w:r w:rsidRPr="005B3789">
      <w:rPr>
        <w:rFonts w:ascii="BrownProTT Light" w:hAnsi="BrownProTT Light" w:cs="Times New Roman (Body CS)"/>
      </w:rPr>
      <w:t xml:space="preserve">WickrIO </w:t>
    </w:r>
    <w:r w:rsidR="002B541A">
      <w:rPr>
        <w:rFonts w:ascii="BrownProTT Light" w:hAnsi="BrownProTT Light" w:cs="Times New Roman (Body CS)"/>
      </w:rPr>
      <w:t>Node.js Addon</w:t>
    </w:r>
    <w:r w:rsidRPr="005B3789">
      <w:rPr>
        <w:rFonts w:ascii="BrownProTT Light" w:hAnsi="BrownProTT Light" w:cs="Times New Roman (Body CS)"/>
      </w:rPr>
      <w:tab/>
    </w:r>
    <w:r w:rsidRPr="005B3789">
      <w:rPr>
        <w:rFonts w:ascii="BrownProTT Light" w:hAnsi="BrownProTT Light" w:cs="Times New Roman (Body CS)"/>
      </w:rPr>
      <w:tab/>
    </w:r>
  </w:p>
  <w:p w14:paraId="77BED1E2" w14:textId="77777777" w:rsidR="00F84CF5" w:rsidRDefault="00F84CF5" w:rsidP="005B37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384AA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1"/>
      <w:numFmt w:val="bullet"/>
      <w:lvlText w:val="•"/>
      <w:lvlJc w:val="left"/>
      <w:pPr>
        <w:ind w:left="2016"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70E8100A"/>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8"/>
    <w:multiLevelType w:val="hybridMultilevel"/>
    <w:tmpl w:val="00000008"/>
    <w:lvl w:ilvl="0" w:tplc="000002BD">
      <w:start w:val="1"/>
      <w:numFmt w:val="decimal"/>
      <w:lvlText w:val="%1."/>
      <w:lvlJc w:val="left"/>
      <w:pPr>
        <w:ind w:left="108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36F70F5"/>
    <w:multiLevelType w:val="hybridMultilevel"/>
    <w:tmpl w:val="3B885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DE595B"/>
    <w:multiLevelType w:val="hybridMultilevel"/>
    <w:tmpl w:val="A46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6B6036"/>
    <w:multiLevelType w:val="hybridMultilevel"/>
    <w:tmpl w:val="4F84DB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C676F0E"/>
    <w:multiLevelType w:val="hybridMultilevel"/>
    <w:tmpl w:val="78608FF8"/>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D910F3"/>
    <w:multiLevelType w:val="hybridMultilevel"/>
    <w:tmpl w:val="AD2C0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A742AB"/>
    <w:multiLevelType w:val="hybridMultilevel"/>
    <w:tmpl w:val="AD2C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EA4694"/>
    <w:multiLevelType w:val="hybridMultilevel"/>
    <w:tmpl w:val="9F424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F00394"/>
    <w:multiLevelType w:val="hybridMultilevel"/>
    <w:tmpl w:val="E8EE70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421583"/>
    <w:multiLevelType w:val="hybridMultilevel"/>
    <w:tmpl w:val="1434553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4D36D8"/>
    <w:multiLevelType w:val="hybridMultilevel"/>
    <w:tmpl w:val="77661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971B2E"/>
    <w:multiLevelType w:val="hybridMultilevel"/>
    <w:tmpl w:val="1C5082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07632"/>
    <w:multiLevelType w:val="hybridMultilevel"/>
    <w:tmpl w:val="4F284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721A79"/>
    <w:multiLevelType w:val="hybridMultilevel"/>
    <w:tmpl w:val="477E1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A7108"/>
    <w:multiLevelType w:val="hybridMultilevel"/>
    <w:tmpl w:val="3858F4A6"/>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B467C6"/>
    <w:multiLevelType w:val="hybridMultilevel"/>
    <w:tmpl w:val="1C508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834928"/>
    <w:multiLevelType w:val="hybridMultilevel"/>
    <w:tmpl w:val="B04AB050"/>
    <w:lvl w:ilvl="0" w:tplc="000000C9">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B665B4"/>
    <w:multiLevelType w:val="hybridMultilevel"/>
    <w:tmpl w:val="E4AE8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7C6CF3"/>
    <w:multiLevelType w:val="hybridMultilevel"/>
    <w:tmpl w:val="0DC0E08C"/>
    <w:lvl w:ilvl="0" w:tplc="04090001">
      <w:start w:val="1"/>
      <w:numFmt w:val="bullet"/>
      <w:lvlText w:val=""/>
      <w:lvlJc w:val="left"/>
      <w:pPr>
        <w:ind w:left="108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9EE0171"/>
    <w:multiLevelType w:val="hybridMultilevel"/>
    <w:tmpl w:val="E28E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3"/>
  </w:num>
  <w:num w:numId="10">
    <w:abstractNumId w:val="26"/>
  </w:num>
  <w:num w:numId="11">
    <w:abstractNumId w:val="16"/>
  </w:num>
  <w:num w:numId="12">
    <w:abstractNumId w:val="14"/>
  </w:num>
  <w:num w:numId="13">
    <w:abstractNumId w:val="22"/>
  </w:num>
  <w:num w:numId="14">
    <w:abstractNumId w:val="24"/>
  </w:num>
  <w:num w:numId="15">
    <w:abstractNumId w:val="17"/>
  </w:num>
  <w:num w:numId="16">
    <w:abstractNumId w:val="12"/>
  </w:num>
  <w:num w:numId="17">
    <w:abstractNumId w:val="9"/>
  </w:num>
  <w:num w:numId="18">
    <w:abstractNumId w:val="23"/>
  </w:num>
  <w:num w:numId="19">
    <w:abstractNumId w:val="11"/>
  </w:num>
  <w:num w:numId="20">
    <w:abstractNumId w:val="15"/>
  </w:num>
  <w:num w:numId="21">
    <w:abstractNumId w:val="19"/>
  </w:num>
  <w:num w:numId="22">
    <w:abstractNumId w:val="0"/>
  </w:num>
  <w:num w:numId="23">
    <w:abstractNumId w:val="21"/>
  </w:num>
  <w:num w:numId="24">
    <w:abstractNumId w:val="20"/>
  </w:num>
  <w:num w:numId="25">
    <w:abstractNumId w:val="10"/>
  </w:num>
  <w:num w:numId="26">
    <w:abstractNumId w:val="18"/>
  </w:num>
  <w:num w:numId="27">
    <w:abstractNumId w:val="2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893"/>
    <w:rsid w:val="00002594"/>
    <w:rsid w:val="0002109E"/>
    <w:rsid w:val="00024794"/>
    <w:rsid w:val="00037198"/>
    <w:rsid w:val="00047657"/>
    <w:rsid w:val="000544FC"/>
    <w:rsid w:val="0006565A"/>
    <w:rsid w:val="00065A58"/>
    <w:rsid w:val="00074248"/>
    <w:rsid w:val="000768FB"/>
    <w:rsid w:val="00077A8C"/>
    <w:rsid w:val="00090F5F"/>
    <w:rsid w:val="00096128"/>
    <w:rsid w:val="000A147D"/>
    <w:rsid w:val="000A33F2"/>
    <w:rsid w:val="000A4472"/>
    <w:rsid w:val="000C5270"/>
    <w:rsid w:val="000D0DB3"/>
    <w:rsid w:val="000E2F55"/>
    <w:rsid w:val="000F2140"/>
    <w:rsid w:val="001065B3"/>
    <w:rsid w:val="00125C46"/>
    <w:rsid w:val="00153494"/>
    <w:rsid w:val="001771F8"/>
    <w:rsid w:val="001833F3"/>
    <w:rsid w:val="001B218C"/>
    <w:rsid w:val="001D3D3D"/>
    <w:rsid w:val="001E4267"/>
    <w:rsid w:val="001F3BC9"/>
    <w:rsid w:val="001F4285"/>
    <w:rsid w:val="00204456"/>
    <w:rsid w:val="002172F3"/>
    <w:rsid w:val="002267AE"/>
    <w:rsid w:val="00232C8E"/>
    <w:rsid w:val="00265143"/>
    <w:rsid w:val="00274D72"/>
    <w:rsid w:val="00283B5B"/>
    <w:rsid w:val="002849C9"/>
    <w:rsid w:val="00291C2A"/>
    <w:rsid w:val="002A305B"/>
    <w:rsid w:val="002A7345"/>
    <w:rsid w:val="002B541A"/>
    <w:rsid w:val="002B5FDE"/>
    <w:rsid w:val="002C54B4"/>
    <w:rsid w:val="002D06E4"/>
    <w:rsid w:val="002D13A7"/>
    <w:rsid w:val="002D6ABF"/>
    <w:rsid w:val="002E03B4"/>
    <w:rsid w:val="002E664E"/>
    <w:rsid w:val="0030078D"/>
    <w:rsid w:val="00303CD2"/>
    <w:rsid w:val="003054DD"/>
    <w:rsid w:val="00316749"/>
    <w:rsid w:val="00322797"/>
    <w:rsid w:val="00324283"/>
    <w:rsid w:val="00325B04"/>
    <w:rsid w:val="003376CC"/>
    <w:rsid w:val="00341C64"/>
    <w:rsid w:val="00361E5F"/>
    <w:rsid w:val="003871A1"/>
    <w:rsid w:val="003C20F4"/>
    <w:rsid w:val="003E3A54"/>
    <w:rsid w:val="003E7476"/>
    <w:rsid w:val="003F4FB8"/>
    <w:rsid w:val="00413F2A"/>
    <w:rsid w:val="00425823"/>
    <w:rsid w:val="004323E5"/>
    <w:rsid w:val="00437760"/>
    <w:rsid w:val="0044482E"/>
    <w:rsid w:val="0047250D"/>
    <w:rsid w:val="00476F69"/>
    <w:rsid w:val="004836F6"/>
    <w:rsid w:val="00483853"/>
    <w:rsid w:val="00487B85"/>
    <w:rsid w:val="004A488C"/>
    <w:rsid w:val="004B1D19"/>
    <w:rsid w:val="004D0FFA"/>
    <w:rsid w:val="004D4970"/>
    <w:rsid w:val="004D541A"/>
    <w:rsid w:val="004F1036"/>
    <w:rsid w:val="004F755D"/>
    <w:rsid w:val="004F791D"/>
    <w:rsid w:val="00505045"/>
    <w:rsid w:val="005112C9"/>
    <w:rsid w:val="00524984"/>
    <w:rsid w:val="005434A7"/>
    <w:rsid w:val="00597DE0"/>
    <w:rsid w:val="005A5324"/>
    <w:rsid w:val="005B3789"/>
    <w:rsid w:val="005B70E1"/>
    <w:rsid w:val="005D0D64"/>
    <w:rsid w:val="005E6934"/>
    <w:rsid w:val="005F17A4"/>
    <w:rsid w:val="005F3DC1"/>
    <w:rsid w:val="005F6AF8"/>
    <w:rsid w:val="00621E43"/>
    <w:rsid w:val="00622F6E"/>
    <w:rsid w:val="00647EF1"/>
    <w:rsid w:val="00652188"/>
    <w:rsid w:val="0069020E"/>
    <w:rsid w:val="006A2EAB"/>
    <w:rsid w:val="006A2FAB"/>
    <w:rsid w:val="006B5D79"/>
    <w:rsid w:val="006C6C26"/>
    <w:rsid w:val="006E059D"/>
    <w:rsid w:val="006E4BF5"/>
    <w:rsid w:val="007202F1"/>
    <w:rsid w:val="0075485B"/>
    <w:rsid w:val="0077245A"/>
    <w:rsid w:val="0077416C"/>
    <w:rsid w:val="007821C6"/>
    <w:rsid w:val="00785C33"/>
    <w:rsid w:val="00790EF9"/>
    <w:rsid w:val="00791893"/>
    <w:rsid w:val="00791CDA"/>
    <w:rsid w:val="007A16E1"/>
    <w:rsid w:val="007B3D4F"/>
    <w:rsid w:val="007C3D15"/>
    <w:rsid w:val="00801381"/>
    <w:rsid w:val="00806B0F"/>
    <w:rsid w:val="00815401"/>
    <w:rsid w:val="00816594"/>
    <w:rsid w:val="008433EC"/>
    <w:rsid w:val="00852ECE"/>
    <w:rsid w:val="008921FC"/>
    <w:rsid w:val="008C0085"/>
    <w:rsid w:val="008C13CA"/>
    <w:rsid w:val="008C7B03"/>
    <w:rsid w:val="008D598D"/>
    <w:rsid w:val="008E0B21"/>
    <w:rsid w:val="008E54C3"/>
    <w:rsid w:val="008F29B4"/>
    <w:rsid w:val="009071C4"/>
    <w:rsid w:val="009126C9"/>
    <w:rsid w:val="00993C16"/>
    <w:rsid w:val="009B3018"/>
    <w:rsid w:val="009B4CFF"/>
    <w:rsid w:val="009D1128"/>
    <w:rsid w:val="009D2658"/>
    <w:rsid w:val="00A14258"/>
    <w:rsid w:val="00A32F8C"/>
    <w:rsid w:val="00A3666B"/>
    <w:rsid w:val="00A44E4D"/>
    <w:rsid w:val="00A56659"/>
    <w:rsid w:val="00A62C55"/>
    <w:rsid w:val="00A6395A"/>
    <w:rsid w:val="00A6610B"/>
    <w:rsid w:val="00A70C6E"/>
    <w:rsid w:val="00A749DE"/>
    <w:rsid w:val="00A8247D"/>
    <w:rsid w:val="00A84C0B"/>
    <w:rsid w:val="00A93C2D"/>
    <w:rsid w:val="00A96236"/>
    <w:rsid w:val="00AA1483"/>
    <w:rsid w:val="00AC13E1"/>
    <w:rsid w:val="00AC226F"/>
    <w:rsid w:val="00AD261C"/>
    <w:rsid w:val="00AE7BCB"/>
    <w:rsid w:val="00B01995"/>
    <w:rsid w:val="00B07C73"/>
    <w:rsid w:val="00B10714"/>
    <w:rsid w:val="00B15673"/>
    <w:rsid w:val="00B20DBD"/>
    <w:rsid w:val="00B21C8A"/>
    <w:rsid w:val="00B22A2A"/>
    <w:rsid w:val="00B52203"/>
    <w:rsid w:val="00B523FD"/>
    <w:rsid w:val="00B54ED1"/>
    <w:rsid w:val="00B55600"/>
    <w:rsid w:val="00B62CEE"/>
    <w:rsid w:val="00B637C0"/>
    <w:rsid w:val="00B662A9"/>
    <w:rsid w:val="00B73A0A"/>
    <w:rsid w:val="00B74709"/>
    <w:rsid w:val="00B818DB"/>
    <w:rsid w:val="00BA36B1"/>
    <w:rsid w:val="00BB2011"/>
    <w:rsid w:val="00BB2C78"/>
    <w:rsid w:val="00BB7625"/>
    <w:rsid w:val="00BC2331"/>
    <w:rsid w:val="00BD3ED3"/>
    <w:rsid w:val="00BE7356"/>
    <w:rsid w:val="00BF2544"/>
    <w:rsid w:val="00C06B19"/>
    <w:rsid w:val="00C07783"/>
    <w:rsid w:val="00C26604"/>
    <w:rsid w:val="00C51349"/>
    <w:rsid w:val="00C61A8A"/>
    <w:rsid w:val="00C71CDA"/>
    <w:rsid w:val="00C7301E"/>
    <w:rsid w:val="00C832C1"/>
    <w:rsid w:val="00C84823"/>
    <w:rsid w:val="00C95801"/>
    <w:rsid w:val="00C976BA"/>
    <w:rsid w:val="00CA5830"/>
    <w:rsid w:val="00CB1567"/>
    <w:rsid w:val="00CB4146"/>
    <w:rsid w:val="00CC1BB3"/>
    <w:rsid w:val="00CC5A89"/>
    <w:rsid w:val="00CE5EBB"/>
    <w:rsid w:val="00CF0972"/>
    <w:rsid w:val="00CF4BFD"/>
    <w:rsid w:val="00D013E3"/>
    <w:rsid w:val="00D0571D"/>
    <w:rsid w:val="00D057B1"/>
    <w:rsid w:val="00D07B17"/>
    <w:rsid w:val="00D07FF5"/>
    <w:rsid w:val="00D16989"/>
    <w:rsid w:val="00D16BAF"/>
    <w:rsid w:val="00D25BE6"/>
    <w:rsid w:val="00D455D4"/>
    <w:rsid w:val="00D809A9"/>
    <w:rsid w:val="00D87506"/>
    <w:rsid w:val="00D950ED"/>
    <w:rsid w:val="00DA439B"/>
    <w:rsid w:val="00DA5738"/>
    <w:rsid w:val="00DC0D4F"/>
    <w:rsid w:val="00DE109D"/>
    <w:rsid w:val="00DF30A8"/>
    <w:rsid w:val="00DF5B3C"/>
    <w:rsid w:val="00DF7BA2"/>
    <w:rsid w:val="00E0423F"/>
    <w:rsid w:val="00E24860"/>
    <w:rsid w:val="00E5744A"/>
    <w:rsid w:val="00E6023C"/>
    <w:rsid w:val="00E731DC"/>
    <w:rsid w:val="00E74966"/>
    <w:rsid w:val="00E8516D"/>
    <w:rsid w:val="00E871D4"/>
    <w:rsid w:val="00EA567C"/>
    <w:rsid w:val="00EA6437"/>
    <w:rsid w:val="00EA6D1B"/>
    <w:rsid w:val="00EB00B4"/>
    <w:rsid w:val="00ED1CD3"/>
    <w:rsid w:val="00EF008E"/>
    <w:rsid w:val="00F02032"/>
    <w:rsid w:val="00F12DF1"/>
    <w:rsid w:val="00F1629F"/>
    <w:rsid w:val="00F23BC7"/>
    <w:rsid w:val="00F40BE1"/>
    <w:rsid w:val="00F84CF5"/>
    <w:rsid w:val="00F93B4D"/>
    <w:rsid w:val="00FD32DB"/>
    <w:rsid w:val="00FE5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3F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893"/>
  </w:style>
  <w:style w:type="paragraph" w:styleId="Heading1">
    <w:name w:val="heading 1"/>
    <w:basedOn w:val="Normal"/>
    <w:next w:val="Normal"/>
    <w:link w:val="Heading1Char"/>
    <w:uiPriority w:val="9"/>
    <w:qFormat/>
    <w:rsid w:val="001771F8"/>
    <w:pPr>
      <w:widowControl w:val="0"/>
      <w:autoSpaceDE w:val="0"/>
      <w:autoSpaceDN w:val="0"/>
      <w:adjustRightInd w:val="0"/>
      <w:spacing w:after="200"/>
      <w:outlineLvl w:val="0"/>
    </w:pPr>
    <w:rPr>
      <w:rFonts w:ascii="BrownProTT" w:hAnsi="BrownProTT" w:cs="Helvetica Neue"/>
      <w:color w:val="000000" w:themeColor="text1"/>
      <w:spacing w:val="7"/>
      <w:kern w:val="1"/>
      <w:sz w:val="40"/>
      <w:szCs w:val="36"/>
    </w:rPr>
  </w:style>
  <w:style w:type="paragraph" w:styleId="Heading2">
    <w:name w:val="heading 2"/>
    <w:basedOn w:val="Normal"/>
    <w:next w:val="Normal"/>
    <w:link w:val="Heading2Char"/>
    <w:uiPriority w:val="9"/>
    <w:unhideWhenUsed/>
    <w:qFormat/>
    <w:rsid w:val="001771F8"/>
    <w:pPr>
      <w:widowControl w:val="0"/>
      <w:autoSpaceDE w:val="0"/>
      <w:autoSpaceDN w:val="0"/>
      <w:adjustRightInd w:val="0"/>
      <w:spacing w:after="140"/>
      <w:outlineLvl w:val="1"/>
    </w:pPr>
    <w:rPr>
      <w:rFonts w:ascii="BrownProTT Light" w:hAnsi="BrownProTT Light" w:cs="Helvetica Neue"/>
      <w:b/>
      <w:color w:val="000000" w:themeColor="text1"/>
      <w:sz w:val="32"/>
      <w:szCs w:val="28"/>
    </w:rPr>
  </w:style>
  <w:style w:type="paragraph" w:styleId="Heading3">
    <w:name w:val="heading 3"/>
    <w:basedOn w:val="Normal"/>
    <w:next w:val="Normal"/>
    <w:link w:val="Heading3Char"/>
    <w:uiPriority w:val="9"/>
    <w:unhideWhenUsed/>
    <w:qFormat/>
    <w:rsid w:val="001771F8"/>
    <w:pPr>
      <w:widowControl w:val="0"/>
      <w:autoSpaceDE w:val="0"/>
      <w:autoSpaceDN w:val="0"/>
      <w:adjustRightInd w:val="0"/>
      <w:spacing w:after="180"/>
      <w:outlineLvl w:val="2"/>
    </w:pPr>
    <w:rPr>
      <w:rFonts w:ascii="BrownProTT Light" w:hAnsi="BrownProTT Light" w:cs="Helvetica Neue"/>
      <w:b/>
      <w:color w:val="000000" w:themeColor="text1"/>
      <w:sz w:val="28"/>
    </w:rPr>
  </w:style>
  <w:style w:type="paragraph" w:styleId="Heading4">
    <w:name w:val="heading 4"/>
    <w:basedOn w:val="Normal"/>
    <w:next w:val="Normal"/>
    <w:link w:val="Heading4Char"/>
    <w:autoRedefine/>
    <w:uiPriority w:val="9"/>
    <w:unhideWhenUsed/>
    <w:qFormat/>
    <w:rsid w:val="005F17A4"/>
    <w:pPr>
      <w:keepNext/>
      <w:keepLines/>
      <w:spacing w:before="40"/>
      <w:outlineLvl w:val="3"/>
    </w:pPr>
    <w:rPr>
      <w:rFonts w:asciiTheme="majorHAnsi" w:eastAsiaTheme="majorEastAsia" w:hAnsiTheme="majorHAnsi" w:cstheme="majorBidi"/>
      <w:b/>
      <w:iCs/>
      <w:color w:val="000000" w:themeColor="text1"/>
    </w:rPr>
  </w:style>
  <w:style w:type="paragraph" w:styleId="Heading5">
    <w:name w:val="heading 5"/>
    <w:basedOn w:val="Normal"/>
    <w:next w:val="Normal"/>
    <w:link w:val="Heading5Char"/>
    <w:autoRedefine/>
    <w:uiPriority w:val="9"/>
    <w:unhideWhenUsed/>
    <w:qFormat/>
    <w:rsid w:val="005F17A4"/>
    <w:pPr>
      <w:keepNext/>
      <w:keepLines/>
      <w:spacing w:before="40"/>
      <w:outlineLvl w:val="4"/>
    </w:pPr>
    <w:rPr>
      <w:rFonts w:asciiTheme="majorHAnsi" w:eastAsiaTheme="majorEastAsia" w:hAnsiTheme="majorHAnsi" w:cstheme="majorBidi"/>
      <w:b/>
      <w:i/>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67C"/>
    <w:pPr>
      <w:tabs>
        <w:tab w:val="center" w:pos="4680"/>
        <w:tab w:val="right" w:pos="9360"/>
      </w:tabs>
    </w:pPr>
  </w:style>
  <w:style w:type="character" w:customStyle="1" w:styleId="HeaderChar">
    <w:name w:val="Header Char"/>
    <w:basedOn w:val="DefaultParagraphFont"/>
    <w:link w:val="Header"/>
    <w:uiPriority w:val="99"/>
    <w:rsid w:val="00EA567C"/>
  </w:style>
  <w:style w:type="paragraph" w:styleId="Footer">
    <w:name w:val="footer"/>
    <w:basedOn w:val="Normal"/>
    <w:link w:val="FooterChar"/>
    <w:uiPriority w:val="99"/>
    <w:unhideWhenUsed/>
    <w:rsid w:val="00EA567C"/>
    <w:pPr>
      <w:tabs>
        <w:tab w:val="center" w:pos="4680"/>
        <w:tab w:val="right" w:pos="9360"/>
      </w:tabs>
    </w:pPr>
  </w:style>
  <w:style w:type="character" w:customStyle="1" w:styleId="FooterChar">
    <w:name w:val="Footer Char"/>
    <w:basedOn w:val="DefaultParagraphFont"/>
    <w:link w:val="Footer"/>
    <w:uiPriority w:val="99"/>
    <w:rsid w:val="00EA567C"/>
  </w:style>
  <w:style w:type="character" w:styleId="PageNumber">
    <w:name w:val="page number"/>
    <w:basedOn w:val="DefaultParagraphFont"/>
    <w:uiPriority w:val="99"/>
    <w:semiHidden/>
    <w:unhideWhenUsed/>
    <w:rsid w:val="00DE109D"/>
  </w:style>
  <w:style w:type="paragraph" w:customStyle="1" w:styleId="Terminal">
    <w:name w:val="Terminal"/>
    <w:basedOn w:val="Normal"/>
    <w:qFormat/>
    <w:rsid w:val="00CB4146"/>
    <w:pPr>
      <w:widowControl w:val="0"/>
      <w:autoSpaceDE w:val="0"/>
      <w:autoSpaceDN w:val="0"/>
      <w:adjustRightInd w:val="0"/>
      <w:spacing w:line="312" w:lineRule="auto"/>
      <w:ind w:left="720"/>
    </w:pPr>
    <w:rPr>
      <w:rFonts w:ascii="Lucida Console" w:hAnsi="Lucida Console" w:cs="Helvetica Neue"/>
      <w:color w:val="000000" w:themeColor="text1"/>
    </w:rPr>
  </w:style>
  <w:style w:type="paragraph" w:customStyle="1" w:styleId="CodeFix">
    <w:name w:val="Code Fix"/>
    <w:basedOn w:val="Normal"/>
    <w:qFormat/>
    <w:rsid w:val="00A84C0B"/>
    <w:pPr>
      <w:shd w:val="clear" w:color="auto" w:fill="E7E6E6" w:themeFill="background2"/>
      <w:ind w:left="720"/>
      <w:contextualSpacing/>
    </w:pPr>
    <w:rPr>
      <w:rFonts w:ascii="Monaco" w:hAnsi="Monaco" w:cs="Times New Roman"/>
      <w:sz w:val="18"/>
      <w:szCs w:val="20"/>
    </w:rPr>
  </w:style>
  <w:style w:type="paragraph" w:styleId="ListParagraph">
    <w:name w:val="List Paragraph"/>
    <w:basedOn w:val="Normal"/>
    <w:uiPriority w:val="34"/>
    <w:qFormat/>
    <w:rsid w:val="00F12DF1"/>
    <w:pPr>
      <w:ind w:left="720"/>
      <w:contextualSpacing/>
    </w:pPr>
  </w:style>
  <w:style w:type="character" w:styleId="Hyperlink">
    <w:name w:val="Hyperlink"/>
    <w:basedOn w:val="DefaultParagraphFont"/>
    <w:uiPriority w:val="99"/>
    <w:unhideWhenUsed/>
    <w:rsid w:val="006C6C26"/>
    <w:rPr>
      <w:color w:val="0563C1" w:themeColor="hyperlink"/>
      <w:u w:val="single"/>
    </w:rPr>
  </w:style>
  <w:style w:type="character" w:customStyle="1" w:styleId="Heading1Char">
    <w:name w:val="Heading 1 Char"/>
    <w:basedOn w:val="DefaultParagraphFont"/>
    <w:link w:val="Heading1"/>
    <w:uiPriority w:val="9"/>
    <w:rsid w:val="001771F8"/>
    <w:rPr>
      <w:rFonts w:ascii="BrownProTT" w:hAnsi="BrownProTT" w:cs="Helvetica Neue"/>
      <w:color w:val="000000" w:themeColor="text1"/>
      <w:spacing w:val="7"/>
      <w:kern w:val="1"/>
      <w:sz w:val="40"/>
      <w:szCs w:val="36"/>
    </w:rPr>
  </w:style>
  <w:style w:type="character" w:customStyle="1" w:styleId="Heading2Char">
    <w:name w:val="Heading 2 Char"/>
    <w:basedOn w:val="DefaultParagraphFont"/>
    <w:link w:val="Heading2"/>
    <w:uiPriority w:val="9"/>
    <w:rsid w:val="001771F8"/>
    <w:rPr>
      <w:rFonts w:ascii="BrownProTT Light" w:hAnsi="BrownProTT Light" w:cs="Helvetica Neue"/>
      <w:b/>
      <w:color w:val="000000" w:themeColor="text1"/>
      <w:sz w:val="32"/>
      <w:szCs w:val="28"/>
    </w:rPr>
  </w:style>
  <w:style w:type="character" w:customStyle="1" w:styleId="Heading3Char">
    <w:name w:val="Heading 3 Char"/>
    <w:basedOn w:val="DefaultParagraphFont"/>
    <w:link w:val="Heading3"/>
    <w:uiPriority w:val="9"/>
    <w:rsid w:val="001771F8"/>
    <w:rPr>
      <w:rFonts w:ascii="BrownProTT Light" w:hAnsi="BrownProTT Light" w:cs="Helvetica Neue"/>
      <w:b/>
      <w:color w:val="000000" w:themeColor="text1"/>
      <w:sz w:val="28"/>
    </w:rPr>
  </w:style>
  <w:style w:type="paragraph" w:styleId="IntenseQuote">
    <w:name w:val="Intense Quote"/>
    <w:basedOn w:val="Normal"/>
    <w:next w:val="Normal"/>
    <w:link w:val="IntenseQuoteChar"/>
    <w:uiPriority w:val="30"/>
    <w:qFormat/>
    <w:rsid w:val="00EB00B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00B4"/>
    <w:rPr>
      <w:i/>
      <w:iCs/>
      <w:color w:val="4472C4" w:themeColor="accent1"/>
    </w:rPr>
  </w:style>
  <w:style w:type="paragraph" w:styleId="Title">
    <w:name w:val="Title"/>
    <w:basedOn w:val="Normal"/>
    <w:next w:val="Normal"/>
    <w:link w:val="TitleChar"/>
    <w:uiPriority w:val="10"/>
    <w:qFormat/>
    <w:rsid w:val="001771F8"/>
    <w:pPr>
      <w:widowControl w:val="0"/>
      <w:autoSpaceDE w:val="0"/>
      <w:autoSpaceDN w:val="0"/>
      <w:adjustRightInd w:val="0"/>
    </w:pPr>
    <w:rPr>
      <w:rFonts w:ascii="BrownProTT" w:hAnsi="BrownProTT" w:cs="Helvetica Neue"/>
      <w:b/>
      <w:bCs/>
      <w:color w:val="000000" w:themeColor="text1"/>
      <w:spacing w:val="16"/>
      <w:kern w:val="1"/>
      <w:sz w:val="68"/>
      <w:szCs w:val="68"/>
    </w:rPr>
  </w:style>
  <w:style w:type="character" w:customStyle="1" w:styleId="TitleChar">
    <w:name w:val="Title Char"/>
    <w:basedOn w:val="DefaultParagraphFont"/>
    <w:link w:val="Title"/>
    <w:uiPriority w:val="10"/>
    <w:rsid w:val="001771F8"/>
    <w:rPr>
      <w:rFonts w:ascii="BrownProTT" w:hAnsi="BrownProTT" w:cs="Helvetica Neue"/>
      <w:b/>
      <w:bCs/>
      <w:color w:val="000000" w:themeColor="text1"/>
      <w:spacing w:val="16"/>
      <w:kern w:val="1"/>
      <w:sz w:val="68"/>
      <w:szCs w:val="68"/>
    </w:rPr>
  </w:style>
  <w:style w:type="paragraph" w:styleId="TOCHeading">
    <w:name w:val="TOC Heading"/>
    <w:basedOn w:val="Heading1"/>
    <w:next w:val="Normal"/>
    <w:uiPriority w:val="39"/>
    <w:unhideWhenUsed/>
    <w:qFormat/>
    <w:rsid w:val="00F84CF5"/>
    <w:pPr>
      <w:keepNext/>
      <w:keepLines/>
      <w:widowControl/>
      <w:autoSpaceDE/>
      <w:autoSpaceDN/>
      <w:adjustRightInd/>
      <w:spacing w:before="480" w:after="0" w:line="276" w:lineRule="auto"/>
      <w:outlineLvl w:val="9"/>
    </w:pPr>
    <w:rPr>
      <w:rFonts w:asciiTheme="majorHAnsi" w:eastAsiaTheme="majorEastAsia" w:hAnsiTheme="majorHAnsi" w:cstheme="majorBidi"/>
      <w:b/>
      <w:bCs/>
      <w:color w:val="2F5496" w:themeColor="accent1" w:themeShade="BF"/>
      <w:spacing w:val="0"/>
      <w:kern w:val="0"/>
      <w:sz w:val="28"/>
      <w:szCs w:val="28"/>
    </w:rPr>
  </w:style>
  <w:style w:type="paragraph" w:styleId="TOC1">
    <w:name w:val="toc 1"/>
    <w:basedOn w:val="Normal"/>
    <w:next w:val="Normal"/>
    <w:autoRedefine/>
    <w:uiPriority w:val="39"/>
    <w:unhideWhenUsed/>
    <w:rsid w:val="00F84CF5"/>
    <w:pPr>
      <w:spacing w:before="240" w:after="120"/>
    </w:pPr>
    <w:rPr>
      <w:b/>
      <w:bCs/>
      <w:caps/>
      <w:sz w:val="22"/>
      <w:szCs w:val="22"/>
      <w:u w:val="single"/>
    </w:rPr>
  </w:style>
  <w:style w:type="paragraph" w:styleId="TOC2">
    <w:name w:val="toc 2"/>
    <w:basedOn w:val="Normal"/>
    <w:next w:val="Normal"/>
    <w:autoRedefine/>
    <w:uiPriority w:val="39"/>
    <w:unhideWhenUsed/>
    <w:rsid w:val="00F84CF5"/>
    <w:rPr>
      <w:b/>
      <w:bCs/>
      <w:smallCaps/>
      <w:sz w:val="22"/>
      <w:szCs w:val="22"/>
    </w:rPr>
  </w:style>
  <w:style w:type="paragraph" w:styleId="TOC3">
    <w:name w:val="toc 3"/>
    <w:basedOn w:val="Normal"/>
    <w:next w:val="Normal"/>
    <w:autoRedefine/>
    <w:uiPriority w:val="39"/>
    <w:unhideWhenUsed/>
    <w:rsid w:val="00F84CF5"/>
    <w:rPr>
      <w:smallCaps/>
      <w:sz w:val="22"/>
      <w:szCs w:val="22"/>
    </w:rPr>
  </w:style>
  <w:style w:type="paragraph" w:styleId="TOC4">
    <w:name w:val="toc 4"/>
    <w:basedOn w:val="Normal"/>
    <w:next w:val="Normal"/>
    <w:autoRedefine/>
    <w:uiPriority w:val="39"/>
    <w:semiHidden/>
    <w:unhideWhenUsed/>
    <w:rsid w:val="00F84CF5"/>
    <w:rPr>
      <w:sz w:val="22"/>
      <w:szCs w:val="22"/>
    </w:rPr>
  </w:style>
  <w:style w:type="paragraph" w:styleId="TOC5">
    <w:name w:val="toc 5"/>
    <w:basedOn w:val="Normal"/>
    <w:next w:val="Normal"/>
    <w:autoRedefine/>
    <w:uiPriority w:val="39"/>
    <w:semiHidden/>
    <w:unhideWhenUsed/>
    <w:rsid w:val="00F84CF5"/>
    <w:rPr>
      <w:sz w:val="22"/>
      <w:szCs w:val="22"/>
    </w:rPr>
  </w:style>
  <w:style w:type="paragraph" w:styleId="TOC6">
    <w:name w:val="toc 6"/>
    <w:basedOn w:val="Normal"/>
    <w:next w:val="Normal"/>
    <w:autoRedefine/>
    <w:uiPriority w:val="39"/>
    <w:semiHidden/>
    <w:unhideWhenUsed/>
    <w:rsid w:val="00F84CF5"/>
    <w:rPr>
      <w:sz w:val="22"/>
      <w:szCs w:val="22"/>
    </w:rPr>
  </w:style>
  <w:style w:type="paragraph" w:styleId="TOC7">
    <w:name w:val="toc 7"/>
    <w:basedOn w:val="Normal"/>
    <w:next w:val="Normal"/>
    <w:autoRedefine/>
    <w:uiPriority w:val="39"/>
    <w:semiHidden/>
    <w:unhideWhenUsed/>
    <w:rsid w:val="00F84CF5"/>
    <w:rPr>
      <w:sz w:val="22"/>
      <w:szCs w:val="22"/>
    </w:rPr>
  </w:style>
  <w:style w:type="paragraph" w:styleId="TOC8">
    <w:name w:val="toc 8"/>
    <w:basedOn w:val="Normal"/>
    <w:next w:val="Normal"/>
    <w:autoRedefine/>
    <w:uiPriority w:val="39"/>
    <w:semiHidden/>
    <w:unhideWhenUsed/>
    <w:rsid w:val="00F84CF5"/>
    <w:rPr>
      <w:sz w:val="22"/>
      <w:szCs w:val="22"/>
    </w:rPr>
  </w:style>
  <w:style w:type="paragraph" w:styleId="TOC9">
    <w:name w:val="toc 9"/>
    <w:basedOn w:val="Normal"/>
    <w:next w:val="Normal"/>
    <w:autoRedefine/>
    <w:uiPriority w:val="39"/>
    <w:semiHidden/>
    <w:unhideWhenUsed/>
    <w:rsid w:val="00F84CF5"/>
    <w:rPr>
      <w:sz w:val="22"/>
      <w:szCs w:val="22"/>
    </w:rPr>
  </w:style>
  <w:style w:type="paragraph" w:customStyle="1" w:styleId="Commands">
    <w:name w:val="Commands"/>
    <w:basedOn w:val="Normal"/>
    <w:qFormat/>
    <w:rsid w:val="005434A7"/>
    <w:pPr>
      <w:widowControl w:val="0"/>
      <w:autoSpaceDE w:val="0"/>
      <w:autoSpaceDN w:val="0"/>
      <w:adjustRightInd w:val="0"/>
      <w:spacing w:after="180"/>
    </w:pPr>
    <w:rPr>
      <w:rFonts w:ascii="Monaco" w:hAnsi="Monaco" w:cs="Helvetica Neue"/>
      <w:color w:val="000000" w:themeColor="text1"/>
      <w:sz w:val="20"/>
      <w:szCs w:val="20"/>
    </w:rPr>
  </w:style>
  <w:style w:type="paragraph" w:styleId="Caption">
    <w:name w:val="caption"/>
    <w:basedOn w:val="Normal"/>
    <w:next w:val="Normal"/>
    <w:uiPriority w:val="35"/>
    <w:unhideWhenUsed/>
    <w:qFormat/>
    <w:rsid w:val="00D16989"/>
    <w:pPr>
      <w:spacing w:after="200"/>
    </w:pPr>
    <w:rPr>
      <w:rFonts w:ascii="Times New Roman" w:eastAsiaTheme="minorEastAsia" w:hAnsi="Times New Roman" w:cs="Times New Roman"/>
      <w:i/>
      <w:iCs/>
      <w:color w:val="44546A" w:themeColor="text2"/>
      <w:sz w:val="18"/>
      <w:szCs w:val="18"/>
    </w:rPr>
  </w:style>
  <w:style w:type="paragraph" w:styleId="NormalWeb">
    <w:name w:val="Normal (Web)"/>
    <w:basedOn w:val="Normal"/>
    <w:uiPriority w:val="99"/>
    <w:unhideWhenUsed/>
    <w:rsid w:val="00F40BE1"/>
    <w:pPr>
      <w:spacing w:before="100" w:beforeAutospacing="1" w:after="100" w:afterAutospacing="1"/>
    </w:pPr>
    <w:rPr>
      <w:rFonts w:ascii="Times New Roman" w:eastAsiaTheme="minorEastAsia" w:hAnsi="Times New Roman" w:cs="Times New Roman"/>
    </w:rPr>
  </w:style>
  <w:style w:type="table" w:styleId="TableGrid">
    <w:name w:val="Table Grid"/>
    <w:basedOn w:val="TableNormal"/>
    <w:uiPriority w:val="39"/>
    <w:rsid w:val="00F40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F17A4"/>
    <w:rPr>
      <w:rFonts w:asciiTheme="majorHAnsi" w:eastAsiaTheme="majorEastAsia" w:hAnsiTheme="majorHAnsi" w:cstheme="majorBidi"/>
      <w:b/>
      <w:iCs/>
      <w:color w:val="000000" w:themeColor="text1"/>
    </w:rPr>
  </w:style>
  <w:style w:type="character" w:customStyle="1" w:styleId="Heading5Char">
    <w:name w:val="Heading 5 Char"/>
    <w:basedOn w:val="DefaultParagraphFont"/>
    <w:link w:val="Heading5"/>
    <w:uiPriority w:val="9"/>
    <w:rsid w:val="005F17A4"/>
    <w:rPr>
      <w:rFonts w:asciiTheme="majorHAnsi" w:eastAsiaTheme="majorEastAsia" w:hAnsiTheme="majorHAnsi" w:cstheme="majorBidi"/>
      <w:b/>
      <w:i/>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23364B-63F2-44B0-8DF3-E02250C16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17</Pages>
  <Words>4561</Words>
  <Characters>26003</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Ho</dc:creator>
  <cp:keywords/>
  <dc:description/>
  <cp:lastModifiedBy>Paul Cushman</cp:lastModifiedBy>
  <cp:revision>56</cp:revision>
  <dcterms:created xsi:type="dcterms:W3CDTF">2018-04-13T23:22:00Z</dcterms:created>
  <dcterms:modified xsi:type="dcterms:W3CDTF">2018-07-10T19:53:00Z</dcterms:modified>
</cp:coreProperties>
</file>